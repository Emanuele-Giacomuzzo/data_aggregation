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5A5AB" w14:textId="712ED81B" w:rsidR="00650F98" w:rsidRDefault="00811B1C" w:rsidP="00650F98">
      <w:pPr>
        <w:pStyle w:val="Heading3"/>
        <w:pageBreakBefore/>
        <w:spacing w:before="0" w:after="0"/>
        <w:ind w:left="0" w:right="41" w:firstLine="0"/>
        <w:rPr>
          <w:rFonts w:ascii="Times New Roman" w:hAnsi="Times New Roman"/>
          <w:sz w:val="24"/>
          <w:szCs w:val="24"/>
          <w:lang w:val="en-CA"/>
        </w:rPr>
      </w:pPr>
      <w:r>
        <w:rPr>
          <w:rFonts w:ascii="Calibri" w:hAnsi="Calibri" w:cs="Calibri"/>
          <w:sz w:val="24"/>
          <w:szCs w:val="24"/>
          <w:lang w:val="en-CA"/>
        </w:rPr>
        <w:t>Supporting Information</w:t>
      </w:r>
      <w:r w:rsidR="00650F98">
        <w:rPr>
          <w:rFonts w:ascii="Calibri" w:hAnsi="Calibri" w:cs="Calibri"/>
          <w:sz w:val="24"/>
          <w:szCs w:val="24"/>
          <w:lang w:val="en-CA"/>
        </w:rPr>
        <w:t xml:space="preserve"> (</w:t>
      </w:r>
      <w:r w:rsidR="00650F98">
        <w:rPr>
          <w:rFonts w:ascii="Times New Roman" w:hAnsi="Times New Roman"/>
          <w:sz w:val="24"/>
          <w:szCs w:val="24"/>
          <w:lang w:val="en-CA"/>
        </w:rPr>
        <w:t xml:space="preserve">from the paper </w:t>
      </w:r>
      <w:r w:rsidR="00650F98">
        <w:rPr>
          <w:rFonts w:ascii="Times New Roman" w:hAnsi="Times New Roman"/>
          <w:sz w:val="24"/>
          <w:szCs w:val="24"/>
          <w:lang w:val="en-CA"/>
        </w:rPr>
        <w:t>global patterns in ecological indicators in marine food webs)</w:t>
      </w:r>
    </w:p>
    <w:p w14:paraId="360BDCED" w14:textId="48127FA2" w:rsidR="00811B1C" w:rsidRDefault="00811B1C" w:rsidP="00811B1C">
      <w:pPr>
        <w:pStyle w:val="HTMLPreformatted1"/>
        <w:ind w:right="41"/>
        <w:rPr>
          <w:rFonts w:ascii="Calibri" w:hAnsi="Calibri" w:cs="Calibri"/>
          <w:b/>
          <w:color w:val="FF0000"/>
          <w:sz w:val="24"/>
          <w:szCs w:val="24"/>
          <w:lang w:val="en-CA"/>
        </w:rPr>
      </w:pPr>
    </w:p>
    <w:p w14:paraId="08B7409F" w14:textId="77777777" w:rsidR="00650F98" w:rsidRDefault="00650F98" w:rsidP="00811B1C">
      <w:pPr>
        <w:pStyle w:val="HTMLPreformatted1"/>
        <w:ind w:right="41"/>
        <w:rPr>
          <w:rFonts w:ascii="Calibri" w:hAnsi="Calibri" w:cs="Calibri"/>
          <w:b/>
          <w:color w:val="FF0000"/>
          <w:sz w:val="24"/>
          <w:szCs w:val="24"/>
          <w:lang w:val="en-CA"/>
        </w:rPr>
      </w:pPr>
    </w:p>
    <w:p w14:paraId="00273D6E" w14:textId="77777777" w:rsidR="00811B1C" w:rsidRDefault="00811B1C" w:rsidP="00811B1C">
      <w:pPr>
        <w:pStyle w:val="HTMLPreformatted1"/>
        <w:ind w:right="41"/>
        <w:rPr>
          <w:rFonts w:ascii="Calibri" w:hAnsi="Calibri" w:cs="Calibri"/>
          <w:sz w:val="24"/>
          <w:szCs w:val="24"/>
          <w:lang w:val="en-CA"/>
        </w:rPr>
      </w:pPr>
      <w:r>
        <w:rPr>
          <w:rFonts w:ascii="Calibri" w:hAnsi="Calibri" w:cs="Calibri"/>
          <w:b/>
          <w:sz w:val="24"/>
          <w:szCs w:val="24"/>
          <w:lang w:val="en-CA"/>
        </w:rPr>
        <w:t xml:space="preserve">Table </w:t>
      </w:r>
      <w:r w:rsidR="002D2497">
        <w:rPr>
          <w:rFonts w:ascii="Calibri" w:hAnsi="Calibri" w:cs="Calibri"/>
          <w:b/>
          <w:sz w:val="24"/>
          <w:szCs w:val="24"/>
          <w:lang w:val="en-CA"/>
        </w:rPr>
        <w:t>S</w:t>
      </w:r>
      <w:r>
        <w:rPr>
          <w:rFonts w:ascii="Calibri" w:hAnsi="Calibri" w:cs="Calibri"/>
          <w:b/>
          <w:sz w:val="24"/>
          <w:szCs w:val="24"/>
          <w:lang w:val="en-CA"/>
        </w:rPr>
        <w:t xml:space="preserve">1: </w:t>
      </w:r>
      <w:r>
        <w:rPr>
          <w:rFonts w:ascii="Calibri" w:hAnsi="Calibri" w:cs="Calibri"/>
          <w:sz w:val="24"/>
          <w:szCs w:val="24"/>
          <w:lang w:val="en-CA"/>
        </w:rPr>
        <w:t>Models used in this analysis with ecosystem descriptors and analyses performed (ENA = ecological network analysis</w:t>
      </w:r>
      <w:r w:rsidR="009B5D77">
        <w:rPr>
          <w:rFonts w:ascii="Calibri" w:hAnsi="Calibri" w:cs="Calibri"/>
          <w:sz w:val="24"/>
          <w:szCs w:val="24"/>
          <w:lang w:val="en-CA"/>
        </w:rPr>
        <w:t xml:space="preserve">, </w:t>
      </w:r>
      <w:proofErr w:type="spellStart"/>
      <w:r w:rsidR="009B5D77">
        <w:rPr>
          <w:rFonts w:ascii="Calibri" w:hAnsi="Calibri" w:cs="Calibri"/>
          <w:sz w:val="24"/>
          <w:szCs w:val="24"/>
          <w:lang w:val="en-CA"/>
        </w:rPr>
        <w:t>EwE</w:t>
      </w:r>
      <w:proofErr w:type="spellEnd"/>
      <w:r w:rsidR="009B5D77">
        <w:rPr>
          <w:rFonts w:ascii="Calibri" w:hAnsi="Calibri" w:cs="Calibri"/>
          <w:sz w:val="24"/>
          <w:szCs w:val="24"/>
          <w:lang w:val="en-CA"/>
        </w:rPr>
        <w:t xml:space="preserve"> = </w:t>
      </w:r>
      <w:proofErr w:type="spellStart"/>
      <w:r w:rsidR="009B5D77">
        <w:rPr>
          <w:rFonts w:ascii="Calibri" w:hAnsi="Calibri" w:cs="Calibri"/>
          <w:sz w:val="24"/>
          <w:szCs w:val="24"/>
          <w:lang w:val="en-CA"/>
        </w:rPr>
        <w:t>Ecopath</w:t>
      </w:r>
      <w:proofErr w:type="spellEnd"/>
      <w:r w:rsidR="009B5D77">
        <w:rPr>
          <w:rFonts w:ascii="Calibri" w:hAnsi="Calibri" w:cs="Calibri"/>
          <w:sz w:val="24"/>
          <w:szCs w:val="24"/>
          <w:lang w:val="en-CA"/>
        </w:rPr>
        <w:t xml:space="preserve"> and Ecosim</w:t>
      </w:r>
      <w:r>
        <w:rPr>
          <w:rFonts w:ascii="Calibri" w:hAnsi="Calibri" w:cs="Calibri"/>
          <w:sz w:val="24"/>
          <w:szCs w:val="24"/>
          <w:lang w:val="en-CA"/>
        </w:rPr>
        <w:t>).</w:t>
      </w:r>
    </w:p>
    <w:tbl>
      <w:tblPr>
        <w:tblW w:w="0" w:type="auto"/>
        <w:tblInd w:w="73" w:type="dxa"/>
        <w:tblLayout w:type="fixed"/>
        <w:tblLook w:val="0000" w:firstRow="0" w:lastRow="0" w:firstColumn="0" w:lastColumn="0" w:noHBand="0" w:noVBand="0"/>
      </w:tblPr>
      <w:tblGrid>
        <w:gridCol w:w="597"/>
        <w:gridCol w:w="540"/>
        <w:gridCol w:w="1166"/>
        <w:gridCol w:w="1418"/>
        <w:gridCol w:w="850"/>
        <w:gridCol w:w="851"/>
        <w:gridCol w:w="1101"/>
        <w:gridCol w:w="1134"/>
        <w:gridCol w:w="459"/>
        <w:gridCol w:w="675"/>
        <w:gridCol w:w="1167"/>
        <w:gridCol w:w="1134"/>
        <w:gridCol w:w="1276"/>
        <w:gridCol w:w="679"/>
      </w:tblGrid>
      <w:tr w:rsidR="00811B1C" w14:paraId="1D7FB23A" w14:textId="77777777" w:rsidTr="00811B1C">
        <w:trPr>
          <w:cantSplit/>
          <w:trHeight w:val="1134"/>
        </w:trPr>
        <w:tc>
          <w:tcPr>
            <w:tcW w:w="597" w:type="dxa"/>
            <w:tcBorders>
              <w:top w:val="single" w:sz="4" w:space="0" w:color="000000"/>
              <w:left w:val="single" w:sz="4" w:space="0" w:color="000000"/>
              <w:bottom w:val="single" w:sz="4" w:space="0" w:color="000000"/>
            </w:tcBorders>
            <w:shd w:val="clear" w:color="auto" w:fill="FFFFFF"/>
            <w:textDirection w:val="btLr"/>
            <w:vAlign w:val="center"/>
          </w:tcPr>
          <w:p w14:paraId="7C6C4374" w14:textId="77777777" w:rsidR="00811B1C" w:rsidRDefault="00811B1C"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Area</w:t>
            </w:r>
          </w:p>
        </w:tc>
        <w:tc>
          <w:tcPr>
            <w:tcW w:w="540" w:type="dxa"/>
            <w:tcBorders>
              <w:top w:val="single" w:sz="4" w:space="0" w:color="000000"/>
              <w:left w:val="single" w:sz="4" w:space="0" w:color="000000"/>
              <w:bottom w:val="single" w:sz="4" w:space="0" w:color="000000"/>
            </w:tcBorders>
            <w:shd w:val="clear" w:color="auto" w:fill="FFFFFF"/>
            <w:textDirection w:val="btLr"/>
            <w:vAlign w:val="center"/>
          </w:tcPr>
          <w:p w14:paraId="6064B692" w14:textId="77777777" w:rsidR="00811B1C" w:rsidRDefault="00811B1C"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No</w:t>
            </w:r>
          </w:p>
        </w:tc>
        <w:tc>
          <w:tcPr>
            <w:tcW w:w="1166" w:type="dxa"/>
            <w:tcBorders>
              <w:top w:val="single" w:sz="4" w:space="0" w:color="000000"/>
              <w:left w:val="single" w:sz="4" w:space="0" w:color="000000"/>
              <w:bottom w:val="single" w:sz="4" w:space="0" w:color="000000"/>
            </w:tcBorders>
            <w:shd w:val="clear" w:color="auto" w:fill="FFFFFF"/>
            <w:textDirection w:val="btLr"/>
            <w:vAlign w:val="center"/>
          </w:tcPr>
          <w:p w14:paraId="12BCE9D1" w14:textId="77777777" w:rsidR="00811B1C" w:rsidRDefault="00811B1C"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Country</w:t>
            </w:r>
          </w:p>
        </w:tc>
        <w:tc>
          <w:tcPr>
            <w:tcW w:w="1418" w:type="dxa"/>
            <w:tcBorders>
              <w:top w:val="single" w:sz="4" w:space="0" w:color="000000"/>
              <w:left w:val="single" w:sz="4" w:space="0" w:color="000000"/>
              <w:bottom w:val="single" w:sz="4" w:space="0" w:color="000000"/>
            </w:tcBorders>
            <w:shd w:val="clear" w:color="auto" w:fill="FFFFFF"/>
            <w:textDirection w:val="btLr"/>
            <w:vAlign w:val="center"/>
          </w:tcPr>
          <w:p w14:paraId="7462A42E" w14:textId="77777777" w:rsidR="00811B1C" w:rsidRDefault="00811B1C"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Model</w:t>
            </w:r>
          </w:p>
        </w:tc>
        <w:tc>
          <w:tcPr>
            <w:tcW w:w="850" w:type="dxa"/>
            <w:tcBorders>
              <w:top w:val="single" w:sz="4" w:space="0" w:color="000000"/>
              <w:left w:val="single" w:sz="4" w:space="0" w:color="000000"/>
              <w:bottom w:val="single" w:sz="4" w:space="0" w:color="000000"/>
            </w:tcBorders>
            <w:shd w:val="clear" w:color="auto" w:fill="FFFFFF"/>
            <w:textDirection w:val="btLr"/>
            <w:vAlign w:val="center"/>
          </w:tcPr>
          <w:p w14:paraId="07416DD4" w14:textId="77777777" w:rsidR="00811B1C" w:rsidRDefault="00811B1C"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Size (km</w:t>
            </w:r>
            <w:r>
              <w:rPr>
                <w:rFonts w:ascii="Calibri" w:hAnsi="Calibri" w:cs="Calibri"/>
                <w:b/>
                <w:bCs/>
                <w:sz w:val="16"/>
                <w:szCs w:val="16"/>
                <w:vertAlign w:val="superscript"/>
                <w:lang w:val="en-CA"/>
              </w:rPr>
              <w:t>2</w:t>
            </w:r>
            <w:r>
              <w:rPr>
                <w:rFonts w:ascii="Calibri" w:hAnsi="Calibri" w:cs="Calibri"/>
                <w:b/>
                <w:bCs/>
                <w:sz w:val="16"/>
                <w:szCs w:val="16"/>
                <w:lang w:val="en-CA"/>
              </w:rPr>
              <w:t>)</w:t>
            </w:r>
          </w:p>
        </w:tc>
        <w:tc>
          <w:tcPr>
            <w:tcW w:w="851" w:type="dxa"/>
            <w:tcBorders>
              <w:top w:val="single" w:sz="4" w:space="0" w:color="000000"/>
              <w:left w:val="single" w:sz="4" w:space="0" w:color="000000"/>
              <w:bottom w:val="single" w:sz="4" w:space="0" w:color="000000"/>
            </w:tcBorders>
            <w:shd w:val="clear" w:color="auto" w:fill="FFFFFF"/>
            <w:textDirection w:val="btLr"/>
            <w:vAlign w:val="center"/>
          </w:tcPr>
          <w:p w14:paraId="741F0DE4" w14:textId="77777777" w:rsidR="00811B1C" w:rsidRDefault="00811B1C"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Ecosystem type</w:t>
            </w:r>
          </w:p>
        </w:tc>
        <w:tc>
          <w:tcPr>
            <w:tcW w:w="1101" w:type="dxa"/>
            <w:tcBorders>
              <w:top w:val="single" w:sz="4" w:space="0" w:color="000000"/>
              <w:left w:val="single" w:sz="4" w:space="0" w:color="000000"/>
              <w:bottom w:val="single" w:sz="4" w:space="0" w:color="000000"/>
            </w:tcBorders>
            <w:shd w:val="clear" w:color="auto" w:fill="FFFFFF"/>
            <w:textDirection w:val="btLr"/>
            <w:vAlign w:val="center"/>
          </w:tcPr>
          <w:p w14:paraId="6664E6A7" w14:textId="77777777" w:rsidR="00811B1C" w:rsidRDefault="00811B1C"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Exploitation</w:t>
            </w:r>
          </w:p>
        </w:tc>
        <w:tc>
          <w:tcPr>
            <w:tcW w:w="1134" w:type="dxa"/>
            <w:tcBorders>
              <w:top w:val="single" w:sz="4" w:space="0" w:color="000000"/>
              <w:left w:val="single" w:sz="4" w:space="0" w:color="000000"/>
              <w:bottom w:val="single" w:sz="4" w:space="0" w:color="000000"/>
            </w:tcBorders>
            <w:shd w:val="clear" w:color="auto" w:fill="FFFFFF"/>
            <w:textDirection w:val="btLr"/>
            <w:vAlign w:val="center"/>
          </w:tcPr>
          <w:p w14:paraId="47F17434" w14:textId="77777777" w:rsidR="00811B1C" w:rsidRDefault="00811B1C"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Analyses performed*</w:t>
            </w:r>
          </w:p>
        </w:tc>
        <w:tc>
          <w:tcPr>
            <w:tcW w:w="459" w:type="dxa"/>
            <w:tcBorders>
              <w:top w:val="single" w:sz="4" w:space="0" w:color="000000"/>
              <w:left w:val="single" w:sz="4" w:space="0" w:color="000000"/>
              <w:bottom w:val="single" w:sz="4" w:space="0" w:color="000000"/>
            </w:tcBorders>
            <w:shd w:val="clear" w:color="auto" w:fill="FFFFFF"/>
            <w:textDirection w:val="btLr"/>
            <w:vAlign w:val="center"/>
          </w:tcPr>
          <w:p w14:paraId="1503B913" w14:textId="77777777" w:rsidR="00811B1C" w:rsidRDefault="00811B1C"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Groups</w:t>
            </w:r>
          </w:p>
        </w:tc>
        <w:tc>
          <w:tcPr>
            <w:tcW w:w="675" w:type="dxa"/>
            <w:tcBorders>
              <w:top w:val="single" w:sz="4" w:space="0" w:color="000000"/>
              <w:left w:val="single" w:sz="4" w:space="0" w:color="000000"/>
              <w:bottom w:val="single" w:sz="4" w:space="0" w:color="000000"/>
            </w:tcBorders>
            <w:shd w:val="clear" w:color="auto" w:fill="FFFFFF"/>
            <w:textDirection w:val="btLr"/>
            <w:vAlign w:val="center"/>
          </w:tcPr>
          <w:p w14:paraId="4ADFBAA2" w14:textId="77777777" w:rsidR="00811B1C" w:rsidRDefault="00811B1C"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Depth (m)</w:t>
            </w:r>
          </w:p>
        </w:tc>
        <w:tc>
          <w:tcPr>
            <w:tcW w:w="1167" w:type="dxa"/>
            <w:tcBorders>
              <w:top w:val="single" w:sz="4" w:space="0" w:color="000000"/>
              <w:left w:val="single" w:sz="4" w:space="0" w:color="000000"/>
              <w:bottom w:val="single" w:sz="4" w:space="0" w:color="000000"/>
            </w:tcBorders>
            <w:shd w:val="clear" w:color="auto" w:fill="FFFFFF"/>
            <w:textDirection w:val="btLr"/>
            <w:vAlign w:val="center"/>
          </w:tcPr>
          <w:p w14:paraId="0407C38E" w14:textId="77777777" w:rsidR="00811B1C" w:rsidRDefault="00811B1C"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Date</w:t>
            </w:r>
          </w:p>
        </w:tc>
        <w:tc>
          <w:tcPr>
            <w:tcW w:w="1134" w:type="dxa"/>
            <w:tcBorders>
              <w:top w:val="single" w:sz="4" w:space="0" w:color="000000"/>
              <w:left w:val="single" w:sz="4" w:space="0" w:color="000000"/>
              <w:bottom w:val="single" w:sz="4" w:space="0" w:color="000000"/>
            </w:tcBorders>
            <w:shd w:val="clear" w:color="auto" w:fill="FFFFFF"/>
            <w:textDirection w:val="btLr"/>
            <w:vAlign w:val="center"/>
          </w:tcPr>
          <w:p w14:paraId="38E5C4E0" w14:textId="77777777" w:rsidR="00811B1C" w:rsidRDefault="00811B1C" w:rsidP="0076389A">
            <w:pPr>
              <w:autoSpaceDE w:val="0"/>
              <w:snapToGrid w:val="0"/>
              <w:ind w:left="113" w:right="113"/>
              <w:rPr>
                <w:rFonts w:ascii="Calibri" w:hAnsi="Calibri" w:cs="Calibri"/>
                <w:b/>
                <w:bCs/>
                <w:sz w:val="16"/>
                <w:szCs w:val="16"/>
                <w:lang w:val="it-IT"/>
              </w:rPr>
            </w:pPr>
            <w:r>
              <w:rPr>
                <w:rFonts w:ascii="Calibri" w:hAnsi="Calibri" w:cs="Calibri"/>
                <w:b/>
                <w:bCs/>
                <w:sz w:val="16"/>
                <w:szCs w:val="16"/>
                <w:lang w:val="it-IT"/>
              </w:rPr>
              <w:t>Latitude</w:t>
            </w:r>
          </w:p>
        </w:tc>
        <w:tc>
          <w:tcPr>
            <w:tcW w:w="1276" w:type="dxa"/>
            <w:tcBorders>
              <w:top w:val="single" w:sz="4" w:space="0" w:color="000000"/>
              <w:left w:val="single" w:sz="4" w:space="0" w:color="000000"/>
              <w:bottom w:val="single" w:sz="4" w:space="0" w:color="000000"/>
            </w:tcBorders>
            <w:shd w:val="clear" w:color="auto" w:fill="FFFFFF"/>
            <w:textDirection w:val="btLr"/>
            <w:vAlign w:val="center"/>
          </w:tcPr>
          <w:p w14:paraId="61BE983E" w14:textId="77777777" w:rsidR="00811B1C" w:rsidRDefault="00811B1C" w:rsidP="0076389A">
            <w:pPr>
              <w:autoSpaceDE w:val="0"/>
              <w:snapToGrid w:val="0"/>
              <w:ind w:left="113" w:right="113"/>
              <w:rPr>
                <w:rFonts w:ascii="Calibri" w:hAnsi="Calibri" w:cs="Calibri"/>
                <w:b/>
                <w:bCs/>
                <w:sz w:val="16"/>
                <w:szCs w:val="16"/>
                <w:lang w:val="it-IT"/>
              </w:rPr>
            </w:pPr>
            <w:r>
              <w:rPr>
                <w:rFonts w:ascii="Calibri" w:hAnsi="Calibri" w:cs="Calibri"/>
                <w:b/>
                <w:bCs/>
                <w:sz w:val="16"/>
                <w:szCs w:val="16"/>
                <w:lang w:val="it-IT"/>
              </w:rPr>
              <w:t>Longitude</w:t>
            </w:r>
          </w:p>
        </w:tc>
        <w:tc>
          <w:tcPr>
            <w:tcW w:w="679"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67E37EAD" w14:textId="77777777" w:rsidR="00811B1C" w:rsidRDefault="00811B1C" w:rsidP="0076389A">
            <w:pPr>
              <w:autoSpaceDE w:val="0"/>
              <w:snapToGrid w:val="0"/>
              <w:ind w:left="113" w:right="113"/>
              <w:rPr>
                <w:rFonts w:ascii="Calibri" w:hAnsi="Calibri" w:cs="Calibri"/>
                <w:b/>
                <w:bCs/>
                <w:sz w:val="16"/>
                <w:szCs w:val="16"/>
                <w:lang w:val="it-IT"/>
              </w:rPr>
            </w:pPr>
            <w:r>
              <w:rPr>
                <w:rFonts w:ascii="Calibri" w:hAnsi="Calibri" w:cs="Calibri"/>
                <w:b/>
                <w:bCs/>
                <w:sz w:val="16"/>
                <w:szCs w:val="16"/>
                <w:lang w:val="it-IT"/>
              </w:rPr>
              <w:t>References</w:t>
            </w:r>
          </w:p>
        </w:tc>
      </w:tr>
      <w:tr w:rsidR="00811B1C" w14:paraId="503EB68A" w14:textId="77777777" w:rsidTr="00811B1C">
        <w:trPr>
          <w:cantSplit/>
        </w:trPr>
        <w:tc>
          <w:tcPr>
            <w:tcW w:w="597" w:type="dxa"/>
            <w:vMerge w:val="restart"/>
            <w:tcBorders>
              <w:top w:val="single" w:sz="4" w:space="0" w:color="000000"/>
              <w:left w:val="single" w:sz="4" w:space="0" w:color="000000"/>
              <w:bottom w:val="single" w:sz="4" w:space="0" w:color="000000"/>
            </w:tcBorders>
            <w:shd w:val="clear" w:color="auto" w:fill="FFFFFF"/>
            <w:textDirection w:val="btLr"/>
            <w:vAlign w:val="center"/>
          </w:tcPr>
          <w:p w14:paraId="46E52CD1" w14:textId="77777777" w:rsidR="00811B1C" w:rsidRDefault="00811B1C" w:rsidP="0076389A">
            <w:pPr>
              <w:autoSpaceDE w:val="0"/>
              <w:snapToGrid w:val="0"/>
              <w:ind w:left="113" w:right="113"/>
              <w:jc w:val="right"/>
              <w:rPr>
                <w:rFonts w:ascii="Calibri" w:hAnsi="Calibri" w:cs="Calibri"/>
                <w:sz w:val="16"/>
                <w:szCs w:val="16"/>
                <w:lang w:val="it-IT"/>
              </w:rPr>
            </w:pPr>
            <w:r>
              <w:rPr>
                <w:rFonts w:ascii="Calibri" w:hAnsi="Calibri" w:cs="Calibri"/>
                <w:sz w:val="16"/>
                <w:szCs w:val="16"/>
                <w:lang w:val="it-IT"/>
              </w:rPr>
              <w:t>Africa</w:t>
            </w:r>
          </w:p>
        </w:tc>
        <w:tc>
          <w:tcPr>
            <w:tcW w:w="540" w:type="dxa"/>
            <w:tcBorders>
              <w:top w:val="single" w:sz="4" w:space="0" w:color="000000"/>
              <w:left w:val="single" w:sz="4" w:space="0" w:color="000000"/>
              <w:bottom w:val="single" w:sz="4" w:space="0" w:color="000000"/>
            </w:tcBorders>
            <w:shd w:val="clear" w:color="auto" w:fill="FFFFFF"/>
            <w:vAlign w:val="center"/>
          </w:tcPr>
          <w:p w14:paraId="60F52E48"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w:t>
            </w:r>
          </w:p>
        </w:tc>
        <w:tc>
          <w:tcPr>
            <w:tcW w:w="1166" w:type="dxa"/>
            <w:tcBorders>
              <w:top w:val="single" w:sz="4" w:space="0" w:color="000000"/>
              <w:left w:val="single" w:sz="4" w:space="0" w:color="000000"/>
              <w:bottom w:val="single" w:sz="4" w:space="0" w:color="000000"/>
            </w:tcBorders>
            <w:shd w:val="clear" w:color="auto" w:fill="FFFFFF"/>
            <w:vAlign w:val="center"/>
          </w:tcPr>
          <w:p w14:paraId="38FD70A0"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Cape Verde</w:t>
            </w:r>
          </w:p>
        </w:tc>
        <w:tc>
          <w:tcPr>
            <w:tcW w:w="1418" w:type="dxa"/>
            <w:tcBorders>
              <w:top w:val="single" w:sz="4" w:space="0" w:color="000000"/>
              <w:left w:val="single" w:sz="4" w:space="0" w:color="000000"/>
              <w:bottom w:val="single" w:sz="4" w:space="0" w:color="000000"/>
            </w:tcBorders>
            <w:shd w:val="clear" w:color="auto" w:fill="FFFFFF"/>
            <w:vAlign w:val="center"/>
          </w:tcPr>
          <w:p w14:paraId="6DD67640"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Cape Verde</w:t>
            </w:r>
          </w:p>
        </w:tc>
        <w:tc>
          <w:tcPr>
            <w:tcW w:w="850" w:type="dxa"/>
            <w:tcBorders>
              <w:top w:val="single" w:sz="4" w:space="0" w:color="000000"/>
              <w:left w:val="single" w:sz="4" w:space="0" w:color="000000"/>
              <w:bottom w:val="single" w:sz="4" w:space="0" w:color="000000"/>
            </w:tcBorders>
            <w:shd w:val="clear" w:color="auto" w:fill="FFFFFF"/>
            <w:vAlign w:val="center"/>
          </w:tcPr>
          <w:p w14:paraId="5783641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789,400</w:t>
            </w:r>
          </w:p>
        </w:tc>
        <w:tc>
          <w:tcPr>
            <w:tcW w:w="851" w:type="dxa"/>
            <w:tcBorders>
              <w:top w:val="single" w:sz="4" w:space="0" w:color="000000"/>
              <w:left w:val="single" w:sz="4" w:space="0" w:color="000000"/>
              <w:bottom w:val="single" w:sz="4" w:space="0" w:color="000000"/>
            </w:tcBorders>
            <w:shd w:val="clear" w:color="auto" w:fill="FFFFFF"/>
            <w:vAlign w:val="center"/>
          </w:tcPr>
          <w:p w14:paraId="66A2D2E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Upper slope</w:t>
            </w:r>
          </w:p>
        </w:tc>
        <w:tc>
          <w:tcPr>
            <w:tcW w:w="1101" w:type="dxa"/>
            <w:tcBorders>
              <w:top w:val="single" w:sz="4" w:space="0" w:color="000000"/>
              <w:left w:val="single" w:sz="4" w:space="0" w:color="000000"/>
              <w:bottom w:val="single" w:sz="4" w:space="0" w:color="000000"/>
            </w:tcBorders>
            <w:shd w:val="clear" w:color="auto" w:fill="FFFFFF"/>
            <w:vAlign w:val="center"/>
          </w:tcPr>
          <w:p w14:paraId="0F81523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6F3AE1B6"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40F200F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31</w:t>
            </w:r>
          </w:p>
        </w:tc>
        <w:tc>
          <w:tcPr>
            <w:tcW w:w="675" w:type="dxa"/>
            <w:tcBorders>
              <w:top w:val="single" w:sz="4" w:space="0" w:color="000000"/>
              <w:left w:val="single" w:sz="4" w:space="0" w:color="000000"/>
              <w:bottom w:val="single" w:sz="4" w:space="0" w:color="000000"/>
            </w:tcBorders>
            <w:shd w:val="clear" w:color="auto" w:fill="FFFFFF"/>
            <w:vAlign w:val="center"/>
          </w:tcPr>
          <w:p w14:paraId="1F1D167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200-3000</w:t>
            </w:r>
          </w:p>
        </w:tc>
        <w:tc>
          <w:tcPr>
            <w:tcW w:w="1167" w:type="dxa"/>
            <w:tcBorders>
              <w:top w:val="single" w:sz="4" w:space="0" w:color="000000"/>
              <w:left w:val="single" w:sz="4" w:space="0" w:color="000000"/>
              <w:bottom w:val="single" w:sz="4" w:space="0" w:color="000000"/>
            </w:tcBorders>
            <w:shd w:val="clear" w:color="auto" w:fill="FFFFFF"/>
            <w:vAlign w:val="center"/>
          </w:tcPr>
          <w:p w14:paraId="39F3DFA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1981-1985</w:t>
            </w:r>
          </w:p>
        </w:tc>
        <w:tc>
          <w:tcPr>
            <w:tcW w:w="1134" w:type="dxa"/>
            <w:tcBorders>
              <w:top w:val="single" w:sz="4" w:space="0" w:color="000000"/>
              <w:left w:val="single" w:sz="4" w:space="0" w:color="000000"/>
              <w:bottom w:val="single" w:sz="4" w:space="0" w:color="000000"/>
            </w:tcBorders>
            <w:shd w:val="clear" w:color="auto" w:fill="FFFFFF"/>
            <w:vAlign w:val="center"/>
          </w:tcPr>
          <w:p w14:paraId="5BD7A5E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12.8-19N</w:t>
            </w:r>
          </w:p>
        </w:tc>
        <w:tc>
          <w:tcPr>
            <w:tcW w:w="1276" w:type="dxa"/>
            <w:tcBorders>
              <w:top w:val="single" w:sz="4" w:space="0" w:color="000000"/>
              <w:left w:val="single" w:sz="4" w:space="0" w:color="000000"/>
              <w:bottom w:val="single" w:sz="4" w:space="0" w:color="000000"/>
            </w:tcBorders>
            <w:shd w:val="clear" w:color="auto" w:fill="FFFFFF"/>
            <w:vAlign w:val="center"/>
          </w:tcPr>
          <w:p w14:paraId="7B04EE3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27-20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3325D3"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tobberup&lt;/Author&gt;&lt;Year&gt;2004&lt;/Year&gt;&lt;RecNum&gt;4259&lt;/RecNum&gt;&lt;IDText&gt;GEN712e&lt;/IDText&gt;&lt;DisplayText&gt;[1]&lt;/DisplayText&gt;&lt;record&gt;&lt;rec-number&gt;4259&lt;/rec-number&gt;&lt;foreign-keys&gt;&lt;key app="EN" db-id="fwxd0eexndtwtlerzr35ssezasz2xzv52efa"&gt;4259&lt;/key&gt;&lt;/foreign-keys&gt;&lt;ref-type name="Book Section"&gt;5&lt;/ref-type&gt;&lt;contributors&gt;&lt;authors&gt;&lt;author&gt;Stobberup, K.A.&lt;/author&gt;&lt;author&gt;Ramos, V.D.M.&lt;/author&gt;&lt;author&gt;Coelho, M.L.&lt;/author&gt;&lt;/authors&gt;&lt;secondary-authors&gt;&lt;author&gt;Palomares, M.L.&lt;/author&gt;&lt;author&gt;Pauly, D.&lt;/author&gt;&lt;/secondary-authors&gt;&lt;/contributors&gt;&lt;titles&gt;&lt;title&gt;Ecopath model of the Cape Verde coastal ecosystem&lt;/title&gt;&lt;secondary-title&gt;West African marine ecosystems: models and fisheries impacts: Fisheries Center Research Reports 12(7)&lt;/secondary-title&gt;&lt;/titles&gt;&lt;pages&gt;39-56&lt;/pages&gt;&lt;keywords&gt;&lt;keyword&gt;ecological network analysis&lt;/keyword&gt;&lt;keyword&gt;Ecopath&lt;/keyword&gt;&lt;/keywords&gt;&lt;dates&gt;&lt;year&gt;2004&lt;/year&gt;&lt;/dates&gt;&lt;pub-location&gt;Vancouver, BC&lt;/pub-location&gt;&lt;publisher&gt;UBC Fisheries Centre&lt;/publisher&gt;&lt;label&gt;GEN712e&lt;/label&gt;&lt;urls&gt;&lt;/urls&gt;&lt;/record&gt;&lt;/Cite&gt;&lt;/EndNote&gt;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 w:tooltip="Stobberup, 2004 #4259" w:history="1">
              <w:r>
                <w:rPr>
                  <w:rFonts w:ascii="Calibri" w:hAnsi="Calibri" w:cs="Calibri"/>
                  <w:noProof/>
                  <w:sz w:val="16"/>
                  <w:szCs w:val="16"/>
                  <w:lang w:val="it-IT"/>
                </w:rPr>
                <w:t>1</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29F58A9D"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0EDB064"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0994A128"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w:t>
            </w:r>
          </w:p>
        </w:tc>
        <w:tc>
          <w:tcPr>
            <w:tcW w:w="1166" w:type="dxa"/>
            <w:tcBorders>
              <w:top w:val="single" w:sz="4" w:space="0" w:color="000000"/>
              <w:left w:val="single" w:sz="4" w:space="0" w:color="000000"/>
              <w:bottom w:val="single" w:sz="4" w:space="0" w:color="000000"/>
            </w:tcBorders>
            <w:shd w:val="clear" w:color="auto" w:fill="FFFFFF"/>
            <w:vAlign w:val="center"/>
          </w:tcPr>
          <w:p w14:paraId="25F7312F"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Gambia</w:t>
            </w:r>
          </w:p>
        </w:tc>
        <w:tc>
          <w:tcPr>
            <w:tcW w:w="1418" w:type="dxa"/>
            <w:tcBorders>
              <w:top w:val="single" w:sz="4" w:space="0" w:color="000000"/>
              <w:left w:val="single" w:sz="4" w:space="0" w:color="000000"/>
              <w:bottom w:val="single" w:sz="4" w:space="0" w:color="000000"/>
            </w:tcBorders>
            <w:shd w:val="clear" w:color="auto" w:fill="FFFFFF"/>
            <w:vAlign w:val="center"/>
          </w:tcPr>
          <w:p w14:paraId="17268DA7"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Gambia</w:t>
            </w:r>
          </w:p>
        </w:tc>
        <w:tc>
          <w:tcPr>
            <w:tcW w:w="850" w:type="dxa"/>
            <w:tcBorders>
              <w:top w:val="single" w:sz="4" w:space="0" w:color="000000"/>
              <w:left w:val="single" w:sz="4" w:space="0" w:color="000000"/>
              <w:bottom w:val="single" w:sz="4" w:space="0" w:color="000000"/>
            </w:tcBorders>
            <w:shd w:val="clear" w:color="auto" w:fill="FFFFFF"/>
            <w:vAlign w:val="center"/>
          </w:tcPr>
          <w:p w14:paraId="3D14EE46"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10,500</w:t>
            </w:r>
          </w:p>
        </w:tc>
        <w:tc>
          <w:tcPr>
            <w:tcW w:w="851" w:type="dxa"/>
            <w:tcBorders>
              <w:top w:val="single" w:sz="4" w:space="0" w:color="000000"/>
              <w:left w:val="single" w:sz="4" w:space="0" w:color="000000"/>
              <w:bottom w:val="single" w:sz="4" w:space="0" w:color="000000"/>
            </w:tcBorders>
            <w:shd w:val="clear" w:color="auto" w:fill="FFFFFF"/>
            <w:vAlign w:val="center"/>
          </w:tcPr>
          <w:p w14:paraId="6705CC8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6483E30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2A98625"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2C8C03E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23</w:t>
            </w:r>
          </w:p>
        </w:tc>
        <w:tc>
          <w:tcPr>
            <w:tcW w:w="675" w:type="dxa"/>
            <w:tcBorders>
              <w:top w:val="single" w:sz="4" w:space="0" w:color="000000"/>
              <w:left w:val="single" w:sz="4" w:space="0" w:color="000000"/>
              <w:bottom w:val="single" w:sz="4" w:space="0" w:color="000000"/>
            </w:tcBorders>
            <w:shd w:val="clear" w:color="auto" w:fill="FFFFFF"/>
            <w:vAlign w:val="center"/>
          </w:tcPr>
          <w:p w14:paraId="127F3D5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0-200</w:t>
            </w:r>
          </w:p>
        </w:tc>
        <w:tc>
          <w:tcPr>
            <w:tcW w:w="1167" w:type="dxa"/>
            <w:tcBorders>
              <w:top w:val="single" w:sz="4" w:space="0" w:color="000000"/>
              <w:left w:val="single" w:sz="4" w:space="0" w:color="000000"/>
              <w:bottom w:val="single" w:sz="4" w:space="0" w:color="000000"/>
            </w:tcBorders>
            <w:shd w:val="clear" w:color="auto" w:fill="FFFFFF"/>
            <w:vAlign w:val="center"/>
          </w:tcPr>
          <w:p w14:paraId="36610CD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1995</w:t>
            </w:r>
          </w:p>
        </w:tc>
        <w:tc>
          <w:tcPr>
            <w:tcW w:w="1134" w:type="dxa"/>
            <w:tcBorders>
              <w:top w:val="single" w:sz="4" w:space="0" w:color="000000"/>
              <w:left w:val="single" w:sz="4" w:space="0" w:color="000000"/>
              <w:bottom w:val="single" w:sz="4" w:space="0" w:color="000000"/>
            </w:tcBorders>
            <w:shd w:val="clear" w:color="auto" w:fill="FFFFFF"/>
            <w:vAlign w:val="center"/>
          </w:tcPr>
          <w:p w14:paraId="4435A27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13.04-13.6N</w:t>
            </w:r>
          </w:p>
        </w:tc>
        <w:tc>
          <w:tcPr>
            <w:tcW w:w="1276" w:type="dxa"/>
            <w:tcBorders>
              <w:top w:val="single" w:sz="4" w:space="0" w:color="000000"/>
              <w:left w:val="single" w:sz="4" w:space="0" w:color="000000"/>
              <w:bottom w:val="single" w:sz="4" w:space="0" w:color="000000"/>
            </w:tcBorders>
            <w:shd w:val="clear" w:color="auto" w:fill="FFFFFF"/>
            <w:vAlign w:val="center"/>
          </w:tcPr>
          <w:p w14:paraId="58A58DD5"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20.3-162W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3F1AD7"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endy&lt;/Author&gt;&lt;Year&gt;2004&lt;/Year&gt;&lt;RecNum&gt;6491&lt;/RecNum&gt;&lt;IDText&gt;GEN1896e&lt;/IDText&gt;&lt;DisplayText&gt;[2]&lt;/DisplayText&gt;&lt;record&gt;&lt;rec-number&gt;6491&lt;/rec-number&gt;&lt;foreign-keys&gt;&lt;key app="EN" db-id="fwxd0eexndtwtlerzr35ssezasz2xzv52efa"&gt;6491&lt;/key&gt;&lt;/foreign-keys&gt;&lt;ref-type name="Book Section"&gt;5&lt;/ref-type&gt;&lt;contributors&gt;&lt;authors&gt;&lt;author&gt;Mendy, A.N.&lt;/author&gt;&lt;/authors&gt;&lt;secondary-authors&gt;&lt;author&gt;Palomares, M.L.D.&lt;/author&gt;&lt;author&gt;Pauly, D.&lt;/author&gt;&lt;/secondary-authors&gt;&lt;/contributors&gt;&lt;titles&gt;&lt;title&gt;A trophic model of the Gambian continental shelf system in 1986. &lt;/title&gt;&lt;secondary-title&gt;West African marine ecosystems: models and fisheries impacts. Fisheries Centre Research Reports 12&lt;/secondary-title&gt;&lt;/titles&gt;&lt;pages&gt;81-94&lt;/pages&gt;&lt;dates&gt;&lt;year&gt;2004&lt;/year&gt;&lt;/dates&gt;&lt;pub-location&gt;Vancouver&lt;/pub-location&gt;&lt;publisher&gt;UBC Fisheries Centre&lt;/publisher&gt;&lt;label&gt;GEN1896e&lt;/label&gt;&lt;urls&gt;&lt;/urls&gt;&lt;/record&gt;&lt;/Cite&gt;&lt;/EndNote&gt;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 w:tooltip="Mendy, 2004 #6491" w:history="1">
              <w:r>
                <w:rPr>
                  <w:rFonts w:ascii="Calibri" w:hAnsi="Calibri" w:cs="Calibri"/>
                  <w:noProof/>
                  <w:sz w:val="16"/>
                  <w:szCs w:val="16"/>
                  <w:lang w:val="en-CA"/>
                </w:rPr>
                <w:t>2</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695E6558"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BD38113"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0C0BA027"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3</w:t>
            </w:r>
          </w:p>
        </w:tc>
        <w:tc>
          <w:tcPr>
            <w:tcW w:w="1166" w:type="dxa"/>
            <w:tcBorders>
              <w:top w:val="single" w:sz="4" w:space="0" w:color="000000"/>
              <w:left w:val="single" w:sz="4" w:space="0" w:color="000000"/>
              <w:bottom w:val="single" w:sz="4" w:space="0" w:color="000000"/>
            </w:tcBorders>
            <w:shd w:val="clear" w:color="auto" w:fill="FFFFFF"/>
            <w:vAlign w:val="center"/>
          </w:tcPr>
          <w:p w14:paraId="350BC160"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Ghana</w:t>
            </w:r>
          </w:p>
        </w:tc>
        <w:tc>
          <w:tcPr>
            <w:tcW w:w="1418" w:type="dxa"/>
            <w:tcBorders>
              <w:top w:val="single" w:sz="4" w:space="0" w:color="000000"/>
              <w:left w:val="single" w:sz="4" w:space="0" w:color="000000"/>
              <w:bottom w:val="single" w:sz="4" w:space="0" w:color="000000"/>
            </w:tcBorders>
            <w:shd w:val="clear" w:color="auto" w:fill="FFFFFF"/>
            <w:vAlign w:val="center"/>
          </w:tcPr>
          <w:p w14:paraId="1F06451C"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Sakumo Lagoon</w:t>
            </w:r>
          </w:p>
        </w:tc>
        <w:tc>
          <w:tcPr>
            <w:tcW w:w="850" w:type="dxa"/>
            <w:tcBorders>
              <w:top w:val="single" w:sz="4" w:space="0" w:color="000000"/>
              <w:left w:val="single" w:sz="4" w:space="0" w:color="000000"/>
              <w:bottom w:val="single" w:sz="4" w:space="0" w:color="000000"/>
            </w:tcBorders>
            <w:shd w:val="clear" w:color="auto" w:fill="FFFFFF"/>
            <w:vAlign w:val="center"/>
          </w:tcPr>
          <w:p w14:paraId="4E9616B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w:t>
            </w:r>
          </w:p>
        </w:tc>
        <w:tc>
          <w:tcPr>
            <w:tcW w:w="851" w:type="dxa"/>
            <w:tcBorders>
              <w:top w:val="single" w:sz="4" w:space="0" w:color="000000"/>
              <w:left w:val="single" w:sz="4" w:space="0" w:color="000000"/>
              <w:bottom w:val="single" w:sz="4" w:space="0" w:color="000000"/>
            </w:tcBorders>
            <w:shd w:val="clear" w:color="auto" w:fill="FFFFFF"/>
            <w:vAlign w:val="center"/>
          </w:tcPr>
          <w:p w14:paraId="6EF2589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623ECC6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E34D3B4"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xml:space="preserve">, </w:t>
            </w:r>
            <w:proofErr w:type="spellStart"/>
            <w:r>
              <w:rPr>
                <w:rFonts w:ascii="Calibri" w:hAnsi="Calibri" w:cs="Calibri"/>
                <w:sz w:val="16"/>
                <w:szCs w:val="16"/>
                <w:lang w:val="en-CA"/>
              </w:rPr>
              <w:t>Ecospace</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6BAA680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14</w:t>
            </w:r>
          </w:p>
        </w:tc>
        <w:tc>
          <w:tcPr>
            <w:tcW w:w="675" w:type="dxa"/>
            <w:tcBorders>
              <w:top w:val="single" w:sz="4" w:space="0" w:color="000000"/>
              <w:left w:val="single" w:sz="4" w:space="0" w:color="000000"/>
              <w:bottom w:val="single" w:sz="4" w:space="0" w:color="000000"/>
            </w:tcBorders>
            <w:shd w:val="clear" w:color="auto" w:fill="FFFFFF"/>
            <w:vAlign w:val="center"/>
          </w:tcPr>
          <w:p w14:paraId="03657A8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&lt;10</w:t>
            </w:r>
          </w:p>
        </w:tc>
        <w:tc>
          <w:tcPr>
            <w:tcW w:w="1167" w:type="dxa"/>
            <w:tcBorders>
              <w:top w:val="single" w:sz="4" w:space="0" w:color="000000"/>
              <w:left w:val="single" w:sz="4" w:space="0" w:color="000000"/>
              <w:bottom w:val="single" w:sz="4" w:space="0" w:color="000000"/>
            </w:tcBorders>
            <w:shd w:val="clear" w:color="auto" w:fill="FFFFFF"/>
            <w:vAlign w:val="center"/>
          </w:tcPr>
          <w:p w14:paraId="671A90D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Early 1970s</w:t>
            </w:r>
          </w:p>
        </w:tc>
        <w:tc>
          <w:tcPr>
            <w:tcW w:w="1134" w:type="dxa"/>
            <w:tcBorders>
              <w:top w:val="single" w:sz="4" w:space="0" w:color="000000"/>
              <w:left w:val="single" w:sz="4" w:space="0" w:color="000000"/>
              <w:bottom w:val="single" w:sz="4" w:space="0" w:color="000000"/>
            </w:tcBorders>
            <w:shd w:val="clear" w:color="auto" w:fill="FFFFFF"/>
            <w:vAlign w:val="center"/>
          </w:tcPr>
          <w:p w14:paraId="0133755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 N</w:t>
            </w:r>
          </w:p>
        </w:tc>
        <w:tc>
          <w:tcPr>
            <w:tcW w:w="1276" w:type="dxa"/>
            <w:tcBorders>
              <w:top w:val="single" w:sz="4" w:space="0" w:color="000000"/>
              <w:left w:val="single" w:sz="4" w:space="0" w:color="000000"/>
              <w:bottom w:val="single" w:sz="4" w:space="0" w:color="000000"/>
            </w:tcBorders>
            <w:shd w:val="clear" w:color="auto" w:fill="FFFFFF"/>
            <w:vAlign w:val="center"/>
          </w:tcPr>
          <w:p w14:paraId="2E29D118"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 xml:space="preserve">2 W  </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473F91"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Pauly&lt;/Author&gt;&lt;Year&gt;2002&lt;/Year&gt;&lt;RecNum&gt;4318&lt;/RecNum&gt;&lt;IDText&gt;GEN764e&lt;/IDText&gt;&lt;DisplayText&gt;[3]&lt;/DisplayText&gt;&lt;record&gt;&lt;rec-number&gt;4318&lt;/rec-number&gt;&lt;foreign-keys&gt;&lt;key app="EN" db-id="fwxd0eexndtwtlerzr35ssezasz2xzv52efa"&gt;4318&lt;/key&gt;&lt;/foreign-keys&gt;&lt;ref-type name="Book Section"&gt;5&lt;/ref-type&gt;&lt;contributors&gt;&lt;authors&gt;&lt;author&gt;Pauly, D.&lt;/author&gt;&lt;/authors&gt;&lt;secondary-authors&gt;&lt;author&gt;McGlade, J.M.&lt;/author&gt;&lt;author&gt;Cury, P.&lt;/author&gt;&lt;author&gt;Koranteng, K.A.&lt;/author&gt;&lt;author&gt;Hardman-Mountford, N.J.&lt;/author&gt;&lt;/secondary-authors&gt;&lt;/contributors&gt;&lt;titles&gt;&lt;title&gt;Spatial modelling of trophic interactions and fisheries impacts in coastal ecosystems: A case study of Sakumo Lagoon, Ghana&lt;/title&gt;&lt;secondary-title&gt;The Gulf of Guinea Large Marine Ecosystem&lt;/secondary-title&gt;&lt;/titles&gt;&lt;keywords&gt;&lt;keyword&gt;Ecopath&lt;/keyword&gt;&lt;/keywords&gt;&lt;dates&gt;&lt;year&gt;2002&lt;/year&gt;&lt;/dates&gt;&lt;publisher&gt;Elsevier&lt;/publisher&gt;&lt;label&gt;GEN764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3" w:tooltip="Pauly, 2002 #4318" w:history="1">
              <w:r>
                <w:rPr>
                  <w:rFonts w:ascii="Calibri" w:hAnsi="Calibri" w:cs="Calibri"/>
                  <w:noProof/>
                  <w:sz w:val="16"/>
                  <w:szCs w:val="16"/>
                  <w:lang w:val="en-CA"/>
                </w:rPr>
                <w:t>3</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03490607"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562C3FC"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90588FE"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w:t>
            </w:r>
          </w:p>
        </w:tc>
        <w:tc>
          <w:tcPr>
            <w:tcW w:w="1166" w:type="dxa"/>
            <w:tcBorders>
              <w:top w:val="single" w:sz="4" w:space="0" w:color="000000"/>
              <w:left w:val="single" w:sz="4" w:space="0" w:color="000000"/>
              <w:bottom w:val="single" w:sz="4" w:space="0" w:color="000000"/>
            </w:tcBorders>
            <w:shd w:val="clear" w:color="auto" w:fill="FFFFFF"/>
            <w:vAlign w:val="center"/>
          </w:tcPr>
          <w:p w14:paraId="0465481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 xml:space="preserve">Guinea </w:t>
            </w:r>
          </w:p>
        </w:tc>
        <w:tc>
          <w:tcPr>
            <w:tcW w:w="1418" w:type="dxa"/>
            <w:tcBorders>
              <w:top w:val="single" w:sz="4" w:space="0" w:color="000000"/>
              <w:left w:val="single" w:sz="4" w:space="0" w:color="000000"/>
              <w:bottom w:val="single" w:sz="4" w:space="0" w:color="000000"/>
            </w:tcBorders>
            <w:shd w:val="clear" w:color="auto" w:fill="FFFFFF"/>
            <w:vAlign w:val="center"/>
          </w:tcPr>
          <w:p w14:paraId="3C8AC58A"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Guinea</w:t>
            </w:r>
          </w:p>
        </w:tc>
        <w:tc>
          <w:tcPr>
            <w:tcW w:w="850" w:type="dxa"/>
            <w:tcBorders>
              <w:top w:val="single" w:sz="4" w:space="0" w:color="000000"/>
              <w:left w:val="single" w:sz="4" w:space="0" w:color="000000"/>
              <w:bottom w:val="single" w:sz="4" w:space="0" w:color="000000"/>
            </w:tcBorders>
            <w:shd w:val="clear" w:color="auto" w:fill="FFFFFF"/>
            <w:vAlign w:val="center"/>
          </w:tcPr>
          <w:p w14:paraId="32C9014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43,000</w:t>
            </w:r>
          </w:p>
        </w:tc>
        <w:tc>
          <w:tcPr>
            <w:tcW w:w="851" w:type="dxa"/>
            <w:tcBorders>
              <w:top w:val="single" w:sz="4" w:space="0" w:color="000000"/>
              <w:left w:val="single" w:sz="4" w:space="0" w:color="000000"/>
              <w:bottom w:val="single" w:sz="4" w:space="0" w:color="000000"/>
            </w:tcBorders>
            <w:shd w:val="clear" w:color="auto" w:fill="FFFFFF"/>
            <w:vAlign w:val="center"/>
          </w:tcPr>
          <w:p w14:paraId="644382F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D0547E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EA54064"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44A40861"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44</w:t>
            </w:r>
          </w:p>
        </w:tc>
        <w:tc>
          <w:tcPr>
            <w:tcW w:w="675" w:type="dxa"/>
            <w:tcBorders>
              <w:top w:val="single" w:sz="4" w:space="0" w:color="000000"/>
              <w:left w:val="single" w:sz="4" w:space="0" w:color="000000"/>
              <w:bottom w:val="single" w:sz="4" w:space="0" w:color="000000"/>
            </w:tcBorders>
            <w:shd w:val="clear" w:color="auto" w:fill="FFFFFF"/>
            <w:vAlign w:val="center"/>
          </w:tcPr>
          <w:p w14:paraId="63E25916"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0-200</w:t>
            </w:r>
          </w:p>
        </w:tc>
        <w:tc>
          <w:tcPr>
            <w:tcW w:w="1167" w:type="dxa"/>
            <w:tcBorders>
              <w:top w:val="single" w:sz="4" w:space="0" w:color="000000"/>
              <w:left w:val="single" w:sz="4" w:space="0" w:color="000000"/>
              <w:bottom w:val="single" w:sz="4" w:space="0" w:color="000000"/>
            </w:tcBorders>
            <w:shd w:val="clear" w:color="auto" w:fill="FFFFFF"/>
            <w:vAlign w:val="center"/>
          </w:tcPr>
          <w:p w14:paraId="7D8097C0"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1998</w:t>
            </w:r>
          </w:p>
        </w:tc>
        <w:tc>
          <w:tcPr>
            <w:tcW w:w="1134" w:type="dxa"/>
            <w:tcBorders>
              <w:top w:val="single" w:sz="4" w:space="0" w:color="000000"/>
              <w:left w:val="single" w:sz="4" w:space="0" w:color="000000"/>
              <w:bottom w:val="single" w:sz="4" w:space="0" w:color="000000"/>
            </w:tcBorders>
            <w:shd w:val="clear" w:color="auto" w:fill="FFFFFF"/>
            <w:vAlign w:val="center"/>
          </w:tcPr>
          <w:p w14:paraId="494A9D21"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9.03-10.50N</w:t>
            </w:r>
          </w:p>
        </w:tc>
        <w:tc>
          <w:tcPr>
            <w:tcW w:w="1276" w:type="dxa"/>
            <w:tcBorders>
              <w:top w:val="single" w:sz="4" w:space="0" w:color="000000"/>
              <w:left w:val="single" w:sz="4" w:space="0" w:color="000000"/>
              <w:bottom w:val="single" w:sz="4" w:space="0" w:color="000000"/>
            </w:tcBorders>
            <w:shd w:val="clear" w:color="auto" w:fill="FFFFFF"/>
            <w:vAlign w:val="center"/>
          </w:tcPr>
          <w:p w14:paraId="4E7AE8E8"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13.19-13.17W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5F807"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Diallo&lt;/Author&gt;&lt;Year&gt;2004&lt;/Year&gt;&lt;RecNum&gt;6490&lt;/RecNum&gt;&lt;IDText&gt;GEN1895e&lt;/IDText&gt;&lt;DisplayText&gt;[4]&lt;/DisplayText&gt;&lt;record&gt;&lt;rec-number&gt;6490&lt;/rec-number&gt;&lt;foreign-keys&gt;&lt;key app="EN" db-id="fwxd0eexndtwtlerzr35ssezasz2xzv52efa"&gt;6490&lt;/key&gt;&lt;/foreign-keys&gt;&lt;ref-type name="Book Section"&gt;5&lt;/ref-type&gt;&lt;contributors&gt;&lt;authors&gt;&lt;author&gt;Diallo, I. &lt;/author&gt;&lt;author&gt;Cissé, I.&lt;/author&gt;&lt;author&gt;Bah, A.&lt;/author&gt;&lt;/authors&gt;&lt;secondary-authors&gt;&lt;author&gt;Palomares, M.L.D.&lt;/author&gt;&lt;author&gt;Pauly, D.&lt;/author&gt;&lt;/secondary-authors&gt;&lt;/contributors&gt;&lt;titles&gt;&lt;title&gt;Modèle trophique du système côtier du plateau continental Guinéen&lt;/title&gt;&lt;secondary-title&gt;West African marine ecosystems: models and fisheries impacts. Fisheries Centre Research Reports 12&lt;/secondary-title&gt;&lt;/titles&gt;&lt;pages&gt;113-123&lt;/pages&gt;&lt;dates&gt;&lt;year&gt;2004&lt;/year&gt;&lt;/dates&gt;&lt;pub-location&gt;Vancouver&lt;/pub-location&gt;&lt;publisher&gt;UBC Fisheries Centre&lt;/publisher&gt;&lt;label&gt;GEN1895e&lt;/label&gt;&lt;urls&gt;&lt;/urls&gt;&lt;/record&gt;&lt;/Cite&gt;&lt;/EndNote&gt;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 w:tooltip="Diallo, 2004 #6490" w:history="1">
              <w:r>
                <w:rPr>
                  <w:rFonts w:ascii="Calibri" w:hAnsi="Calibri" w:cs="Calibri"/>
                  <w:noProof/>
                  <w:sz w:val="16"/>
                  <w:szCs w:val="16"/>
                  <w:lang w:val="it-IT"/>
                </w:rPr>
                <w:t>4</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239B6E83"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378FA16"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731ED2AB"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w:t>
            </w:r>
          </w:p>
        </w:tc>
        <w:tc>
          <w:tcPr>
            <w:tcW w:w="1166" w:type="dxa"/>
            <w:tcBorders>
              <w:top w:val="single" w:sz="4" w:space="0" w:color="000000"/>
              <w:left w:val="single" w:sz="4" w:space="0" w:color="000000"/>
              <w:bottom w:val="single" w:sz="4" w:space="0" w:color="000000"/>
            </w:tcBorders>
            <w:shd w:val="clear" w:color="auto" w:fill="FFFFFF"/>
            <w:vAlign w:val="center"/>
          </w:tcPr>
          <w:p w14:paraId="0084CF3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Guinea-Bissau</w:t>
            </w:r>
          </w:p>
        </w:tc>
        <w:tc>
          <w:tcPr>
            <w:tcW w:w="1418" w:type="dxa"/>
            <w:tcBorders>
              <w:top w:val="single" w:sz="4" w:space="0" w:color="000000"/>
              <w:left w:val="single" w:sz="4" w:space="0" w:color="000000"/>
              <w:bottom w:val="single" w:sz="4" w:space="0" w:color="000000"/>
            </w:tcBorders>
            <w:shd w:val="clear" w:color="auto" w:fill="FFFFFF"/>
            <w:vAlign w:val="center"/>
          </w:tcPr>
          <w:p w14:paraId="020DB2B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Guinea-Bissau</w:t>
            </w:r>
          </w:p>
        </w:tc>
        <w:tc>
          <w:tcPr>
            <w:tcW w:w="850" w:type="dxa"/>
            <w:tcBorders>
              <w:top w:val="single" w:sz="4" w:space="0" w:color="000000"/>
              <w:left w:val="single" w:sz="4" w:space="0" w:color="000000"/>
              <w:bottom w:val="single" w:sz="4" w:space="0" w:color="000000"/>
            </w:tcBorders>
            <w:shd w:val="clear" w:color="auto" w:fill="FFFFFF"/>
            <w:vAlign w:val="center"/>
          </w:tcPr>
          <w:p w14:paraId="628DF27E"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10,500</w:t>
            </w:r>
          </w:p>
        </w:tc>
        <w:tc>
          <w:tcPr>
            <w:tcW w:w="851" w:type="dxa"/>
            <w:tcBorders>
              <w:top w:val="single" w:sz="4" w:space="0" w:color="000000"/>
              <w:left w:val="single" w:sz="4" w:space="0" w:color="000000"/>
              <w:bottom w:val="single" w:sz="4" w:space="0" w:color="000000"/>
            </w:tcBorders>
            <w:shd w:val="clear" w:color="auto" w:fill="FFFFFF"/>
            <w:vAlign w:val="center"/>
          </w:tcPr>
          <w:p w14:paraId="7A9CB33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6893EB4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DB58904"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085614D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32</w:t>
            </w:r>
          </w:p>
        </w:tc>
        <w:tc>
          <w:tcPr>
            <w:tcW w:w="675" w:type="dxa"/>
            <w:tcBorders>
              <w:top w:val="single" w:sz="4" w:space="0" w:color="000000"/>
              <w:left w:val="single" w:sz="4" w:space="0" w:color="000000"/>
              <w:bottom w:val="single" w:sz="4" w:space="0" w:color="000000"/>
            </w:tcBorders>
            <w:shd w:val="clear" w:color="auto" w:fill="FFFFFF"/>
            <w:vAlign w:val="center"/>
          </w:tcPr>
          <w:p w14:paraId="696AC41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3FF1787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1990-1992</w:t>
            </w:r>
          </w:p>
        </w:tc>
        <w:tc>
          <w:tcPr>
            <w:tcW w:w="1134" w:type="dxa"/>
            <w:tcBorders>
              <w:top w:val="single" w:sz="4" w:space="0" w:color="000000"/>
              <w:left w:val="single" w:sz="4" w:space="0" w:color="000000"/>
              <w:bottom w:val="single" w:sz="4" w:space="0" w:color="000000"/>
            </w:tcBorders>
            <w:shd w:val="clear" w:color="auto" w:fill="FFFFFF"/>
            <w:vAlign w:val="center"/>
          </w:tcPr>
          <w:p w14:paraId="2DA7BD2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11-12.30N</w:t>
            </w:r>
          </w:p>
        </w:tc>
        <w:tc>
          <w:tcPr>
            <w:tcW w:w="1276" w:type="dxa"/>
            <w:tcBorders>
              <w:top w:val="single" w:sz="4" w:space="0" w:color="000000"/>
              <w:left w:val="single" w:sz="4" w:space="0" w:color="000000"/>
              <w:bottom w:val="single" w:sz="4" w:space="0" w:color="000000"/>
            </w:tcBorders>
            <w:shd w:val="clear" w:color="auto" w:fill="FFFFFF"/>
            <w:vAlign w:val="center"/>
          </w:tcPr>
          <w:p w14:paraId="1710836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17-15.5W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8D87B0"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morim&lt;/Author&gt;&lt;Year&gt;2002&lt;/Year&gt;&lt;RecNum&gt;4257&lt;/RecNum&gt;&lt;IDText&gt;GEN710e&lt;/IDText&gt;&lt;DisplayText&gt;[5]&lt;/DisplayText&gt;&lt;record&gt;&lt;rec-number&gt;4257&lt;/rec-number&gt;&lt;foreign-keys&gt;&lt;key app="EN" db-id="fwxd0eexndtwtlerzr35ssezasz2xzv52efa"&gt;4257&lt;/key&gt;&lt;/foreign-keys&gt;&lt;ref-type name="Conference Proceedings"&gt;10&lt;/ref-type&gt;&lt;contributors&gt;&lt;authors&gt;&lt;author&gt;Amorim, P.A.&lt;/author&gt;&lt;author&gt;Duarte, C.M.&lt;/author&gt;&lt;author&gt;Pires, V.&lt;/author&gt;&lt;author&gt;Geurra, M.&lt;/author&gt;&lt;author&gt;Morato, T.&lt;/author&gt;&lt;author&gt;Stobberup, K.A.&lt;/author&gt;&lt;/authors&gt;&lt;/contributors&gt;&lt;titles&gt;&lt;title&gt;Improvements on the Guinea-Bissau Ecopath model with an exercise on simulating the effects of fishing&lt;/title&gt;&lt;secondary-title&gt;Rebuilding our marine ecosystems, protecting our future. Key findings of the International Symposium on Marine Fisheries, Ecosystems and Societies in West Africa - Half a century of Change&lt;/secondary-title&gt;&lt;/titles&gt;&lt;pages&gt;433-440&lt;/pages&gt;&lt;volume&gt;EUR 21126&lt;/volume&gt;&lt;keywords&gt;&lt;keyword&gt;Ecopath with Ecosim&lt;/keyword&gt;&lt;/keywords&gt;&lt;dates&gt;&lt;year&gt;2002&lt;/year&gt;&lt;pub-dates&gt;&lt;date&gt;24-28 June 2002&lt;/date&gt;&lt;/pub-dates&gt;&lt;/dates&gt;&lt;pub-location&gt;Dakar, Senegal&lt;/pub-location&gt;&lt;publisher&gt;EU Directorate-General of Research, International Scientific Cooperation&lt;/publisher&gt;&lt;isbn&gt;92-894-9116-3&lt;/isbn&gt;&lt;label&gt;GEN710e&lt;/label&gt;&lt;urls&gt;&lt;/urls&gt;&lt;/record&gt;&lt;/Cite&gt;&lt;/EndNote&gt;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5" w:tooltip="Amorim, 2002 #4257" w:history="1">
              <w:r>
                <w:rPr>
                  <w:rFonts w:ascii="Calibri" w:hAnsi="Calibri" w:cs="Calibri"/>
                  <w:noProof/>
                  <w:sz w:val="16"/>
                  <w:szCs w:val="16"/>
                  <w:lang w:val="it-IT"/>
                </w:rPr>
                <w:t>5</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2065AD14"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CEB6FEF"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0F31DD39"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6</w:t>
            </w:r>
          </w:p>
        </w:tc>
        <w:tc>
          <w:tcPr>
            <w:tcW w:w="1166" w:type="dxa"/>
            <w:tcBorders>
              <w:top w:val="single" w:sz="4" w:space="0" w:color="000000"/>
              <w:left w:val="single" w:sz="4" w:space="0" w:color="000000"/>
              <w:bottom w:val="single" w:sz="4" w:space="0" w:color="000000"/>
            </w:tcBorders>
            <w:shd w:val="clear" w:color="auto" w:fill="FFFFFF"/>
            <w:vAlign w:val="center"/>
          </w:tcPr>
          <w:p w14:paraId="07008C6E"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Mauritania</w:t>
            </w:r>
          </w:p>
        </w:tc>
        <w:tc>
          <w:tcPr>
            <w:tcW w:w="1418" w:type="dxa"/>
            <w:tcBorders>
              <w:top w:val="single" w:sz="4" w:space="0" w:color="000000"/>
              <w:left w:val="single" w:sz="4" w:space="0" w:color="000000"/>
              <w:bottom w:val="single" w:sz="4" w:space="0" w:color="000000"/>
            </w:tcBorders>
            <w:shd w:val="clear" w:color="auto" w:fill="FFFFFF"/>
            <w:vAlign w:val="center"/>
          </w:tcPr>
          <w:p w14:paraId="3B181EB2"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Mauritania</w:t>
            </w:r>
          </w:p>
        </w:tc>
        <w:tc>
          <w:tcPr>
            <w:tcW w:w="850" w:type="dxa"/>
            <w:tcBorders>
              <w:top w:val="single" w:sz="4" w:space="0" w:color="000000"/>
              <w:left w:val="single" w:sz="4" w:space="0" w:color="000000"/>
              <w:bottom w:val="single" w:sz="4" w:space="0" w:color="000000"/>
            </w:tcBorders>
            <w:shd w:val="clear" w:color="auto" w:fill="FFFFFF"/>
            <w:vAlign w:val="center"/>
          </w:tcPr>
          <w:p w14:paraId="275E5820"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230,000</w:t>
            </w:r>
          </w:p>
        </w:tc>
        <w:tc>
          <w:tcPr>
            <w:tcW w:w="851" w:type="dxa"/>
            <w:tcBorders>
              <w:top w:val="single" w:sz="4" w:space="0" w:color="000000"/>
              <w:left w:val="single" w:sz="4" w:space="0" w:color="000000"/>
              <w:bottom w:val="single" w:sz="4" w:space="0" w:color="000000"/>
            </w:tcBorders>
            <w:shd w:val="clear" w:color="auto" w:fill="FFFFFF"/>
            <w:vAlign w:val="center"/>
          </w:tcPr>
          <w:p w14:paraId="696785B6"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38178E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907EAF7"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1FCDF6A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38</w:t>
            </w:r>
          </w:p>
        </w:tc>
        <w:tc>
          <w:tcPr>
            <w:tcW w:w="675" w:type="dxa"/>
            <w:tcBorders>
              <w:top w:val="single" w:sz="4" w:space="0" w:color="000000"/>
              <w:left w:val="single" w:sz="4" w:space="0" w:color="000000"/>
              <w:bottom w:val="single" w:sz="4" w:space="0" w:color="000000"/>
            </w:tcBorders>
            <w:shd w:val="clear" w:color="auto" w:fill="FFFFFF"/>
            <w:vAlign w:val="center"/>
          </w:tcPr>
          <w:p w14:paraId="3B7C0DE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0-200</w:t>
            </w:r>
          </w:p>
        </w:tc>
        <w:tc>
          <w:tcPr>
            <w:tcW w:w="1167" w:type="dxa"/>
            <w:tcBorders>
              <w:top w:val="single" w:sz="4" w:space="0" w:color="000000"/>
              <w:left w:val="single" w:sz="4" w:space="0" w:color="000000"/>
              <w:bottom w:val="single" w:sz="4" w:space="0" w:color="000000"/>
            </w:tcBorders>
            <w:shd w:val="clear" w:color="auto" w:fill="FFFFFF"/>
            <w:vAlign w:val="center"/>
          </w:tcPr>
          <w:p w14:paraId="212D46D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1998</w:t>
            </w:r>
          </w:p>
        </w:tc>
        <w:tc>
          <w:tcPr>
            <w:tcW w:w="1134" w:type="dxa"/>
            <w:tcBorders>
              <w:top w:val="single" w:sz="4" w:space="0" w:color="000000"/>
              <w:left w:val="single" w:sz="4" w:space="0" w:color="000000"/>
              <w:bottom w:val="single" w:sz="4" w:space="0" w:color="000000"/>
            </w:tcBorders>
            <w:shd w:val="clear" w:color="auto" w:fill="FFFFFF"/>
            <w:vAlign w:val="center"/>
          </w:tcPr>
          <w:p w14:paraId="610327E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16.04-20.50N</w:t>
            </w:r>
          </w:p>
        </w:tc>
        <w:tc>
          <w:tcPr>
            <w:tcW w:w="1276" w:type="dxa"/>
            <w:tcBorders>
              <w:top w:val="single" w:sz="4" w:space="0" w:color="000000"/>
              <w:left w:val="single" w:sz="4" w:space="0" w:color="000000"/>
              <w:bottom w:val="single" w:sz="4" w:space="0" w:color="000000"/>
            </w:tcBorders>
            <w:shd w:val="clear" w:color="auto" w:fill="FFFFFF"/>
            <w:vAlign w:val="center"/>
          </w:tcPr>
          <w:p w14:paraId="511EB08B"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23-16W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67A65B"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idi&lt;/Author&gt;&lt;Year&gt;2004&lt;/Year&gt;&lt;RecNum&gt;6492&lt;/RecNum&gt;&lt;IDText&gt;GEN1897e&lt;/IDText&gt;&lt;DisplayText&gt;[6]&lt;/DisplayText&gt;&lt;record&gt;&lt;rec-number&gt;6492&lt;/rec-number&gt;&lt;foreign-keys&gt;&lt;key app="EN" db-id="fwxd0eexndtwtlerzr35ssezasz2xzv52efa"&gt;6492&lt;/key&gt;&lt;/foreign-keys&gt;&lt;ref-type name="Book Section"&gt;5&lt;/ref-type&gt;&lt;contributors&gt;&lt;authors&gt;&lt;author&gt;Sidi, T.M.&lt;/author&gt;&lt;author&gt;Guénette, S.&lt;/author&gt;&lt;/authors&gt;&lt;secondary-authors&gt;&lt;author&gt;Palomares, M.L.D.&lt;/author&gt;&lt;author&gt;Pauly, D.&lt;/author&gt;&lt;/secondary-authors&gt;&lt;/contributors&gt;&lt;titles&gt;&lt;title&gt;Modèle trophique de la ZEE mauritanienne: comparaison de deux périodes (1987 et 1998)&lt;/title&gt;&lt;secondary-title&gt;West African marine ecosystems: models and fisheries impacts. Fisheries Centre Research Reports 12&lt;/secondary-title&gt;&lt;/titles&gt;&lt;pages&gt;12-38&lt;/pages&gt;&lt;dates&gt;&lt;year&gt;2004&lt;/year&gt;&lt;/dates&gt;&lt;pub-location&gt;Vancouver&lt;/pub-location&gt;&lt;publisher&gt;UBC Fisheries Centre&lt;/publisher&gt;&lt;label&gt;GEN1897e&lt;/label&gt;&lt;urls&gt;&lt;/urls&gt;&lt;/record&gt;&lt;/Cite&gt;&lt;/EndNote&gt;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 w:tooltip="Sidi, 2004 #6492" w:history="1">
              <w:r>
                <w:rPr>
                  <w:rFonts w:ascii="Calibri" w:hAnsi="Calibri" w:cs="Calibri"/>
                  <w:noProof/>
                  <w:sz w:val="16"/>
                  <w:szCs w:val="16"/>
                  <w:lang w:val="it-IT"/>
                </w:rPr>
                <w:t>6</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6FC1D315"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7AD9EB2"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5AAE08F9"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7</w:t>
            </w:r>
          </w:p>
        </w:tc>
        <w:tc>
          <w:tcPr>
            <w:tcW w:w="1166" w:type="dxa"/>
            <w:tcBorders>
              <w:top w:val="single" w:sz="4" w:space="0" w:color="000000"/>
              <w:left w:val="single" w:sz="4" w:space="0" w:color="000000"/>
              <w:bottom w:val="single" w:sz="4" w:space="0" w:color="000000"/>
            </w:tcBorders>
            <w:shd w:val="clear" w:color="auto" w:fill="FFFFFF"/>
            <w:vAlign w:val="center"/>
          </w:tcPr>
          <w:p w14:paraId="619B3177"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Morocco</w:t>
            </w:r>
          </w:p>
        </w:tc>
        <w:tc>
          <w:tcPr>
            <w:tcW w:w="1418" w:type="dxa"/>
            <w:tcBorders>
              <w:top w:val="single" w:sz="4" w:space="0" w:color="000000"/>
              <w:left w:val="single" w:sz="4" w:space="0" w:color="000000"/>
              <w:bottom w:val="single" w:sz="4" w:space="0" w:color="000000"/>
            </w:tcBorders>
            <w:shd w:val="clear" w:color="auto" w:fill="FFFFFF"/>
            <w:vAlign w:val="center"/>
          </w:tcPr>
          <w:p w14:paraId="19C5897C"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Morocco</w:t>
            </w:r>
          </w:p>
        </w:tc>
        <w:tc>
          <w:tcPr>
            <w:tcW w:w="850" w:type="dxa"/>
            <w:tcBorders>
              <w:top w:val="single" w:sz="4" w:space="0" w:color="000000"/>
              <w:left w:val="single" w:sz="4" w:space="0" w:color="000000"/>
              <w:bottom w:val="single" w:sz="4" w:space="0" w:color="000000"/>
            </w:tcBorders>
            <w:shd w:val="clear" w:color="auto" w:fill="FFFFFF"/>
            <w:vAlign w:val="center"/>
          </w:tcPr>
          <w:p w14:paraId="4A38191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586,900</w:t>
            </w:r>
          </w:p>
        </w:tc>
        <w:tc>
          <w:tcPr>
            <w:tcW w:w="851" w:type="dxa"/>
            <w:tcBorders>
              <w:top w:val="single" w:sz="4" w:space="0" w:color="000000"/>
              <w:left w:val="single" w:sz="4" w:space="0" w:color="000000"/>
              <w:bottom w:val="single" w:sz="4" w:space="0" w:color="000000"/>
            </w:tcBorders>
            <w:shd w:val="clear" w:color="auto" w:fill="FFFFFF"/>
            <w:vAlign w:val="center"/>
          </w:tcPr>
          <w:p w14:paraId="65264B6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928CC4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D306E71"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4609D1EC"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38</w:t>
            </w:r>
          </w:p>
        </w:tc>
        <w:tc>
          <w:tcPr>
            <w:tcW w:w="675" w:type="dxa"/>
            <w:tcBorders>
              <w:top w:val="single" w:sz="4" w:space="0" w:color="000000"/>
              <w:left w:val="single" w:sz="4" w:space="0" w:color="000000"/>
              <w:bottom w:val="single" w:sz="4" w:space="0" w:color="000000"/>
            </w:tcBorders>
            <w:shd w:val="clear" w:color="auto" w:fill="FFFFFF"/>
            <w:vAlign w:val="center"/>
          </w:tcPr>
          <w:p w14:paraId="01C721BB"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0-200</w:t>
            </w:r>
          </w:p>
        </w:tc>
        <w:tc>
          <w:tcPr>
            <w:tcW w:w="1167" w:type="dxa"/>
            <w:tcBorders>
              <w:top w:val="single" w:sz="4" w:space="0" w:color="000000"/>
              <w:left w:val="single" w:sz="4" w:space="0" w:color="000000"/>
              <w:bottom w:val="single" w:sz="4" w:space="0" w:color="000000"/>
            </w:tcBorders>
            <w:shd w:val="clear" w:color="auto" w:fill="FFFFFF"/>
            <w:vAlign w:val="center"/>
          </w:tcPr>
          <w:p w14:paraId="4F65B1F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1985-1986</w:t>
            </w:r>
          </w:p>
        </w:tc>
        <w:tc>
          <w:tcPr>
            <w:tcW w:w="1134" w:type="dxa"/>
            <w:tcBorders>
              <w:top w:val="single" w:sz="4" w:space="0" w:color="000000"/>
              <w:left w:val="single" w:sz="4" w:space="0" w:color="000000"/>
              <w:bottom w:val="single" w:sz="4" w:space="0" w:color="000000"/>
            </w:tcBorders>
            <w:shd w:val="clear" w:color="auto" w:fill="FFFFFF"/>
            <w:vAlign w:val="center"/>
          </w:tcPr>
          <w:p w14:paraId="0B6A137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36-20 N</w:t>
            </w:r>
          </w:p>
        </w:tc>
        <w:tc>
          <w:tcPr>
            <w:tcW w:w="1276" w:type="dxa"/>
            <w:tcBorders>
              <w:top w:val="single" w:sz="4" w:space="0" w:color="000000"/>
              <w:left w:val="single" w:sz="4" w:space="0" w:color="000000"/>
              <w:bottom w:val="single" w:sz="4" w:space="0" w:color="000000"/>
            </w:tcBorders>
            <w:shd w:val="clear" w:color="auto" w:fill="FFFFFF"/>
            <w:vAlign w:val="center"/>
          </w:tcPr>
          <w:p w14:paraId="7F78F9C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20-6W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12CFFC"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tanford&lt;/Author&gt;&lt;Year&gt;2001&lt;/Year&gt;&lt;RecNum&gt;6493&lt;/RecNum&gt;&lt;IDText&gt;GEN1898e&lt;/IDText&gt;&lt;DisplayText&gt;[7]&lt;/DisplayText&gt;&lt;record&gt;&lt;rec-number&gt;6493&lt;/rec-number&gt;&lt;foreign-keys&gt;&lt;key app="EN" db-id="fwxd0eexndtwtlerzr35ssezasz2xzv52efa"&gt;6493&lt;/key&gt;&lt;/foreign-keys&gt;&lt;ref-type name="Book Section"&gt;5&lt;/ref-type&gt;&lt;contributors&gt;&lt;authors&gt;&lt;author&gt;Stanford, R.&lt;/author&gt;&lt;author&gt;Lunn, K.&lt;/author&gt;&lt;author&gt;Guénette, S.&lt;/author&gt;&lt;/authors&gt;&lt;secondary-authors&gt;&lt;author&gt;Guénette, S.&lt;/author&gt;&lt;author&gt;Christensen, V.&lt;/author&gt;&lt;author&gt;Pauly, D.&lt;/author&gt;&lt;/secondary-authors&gt;&lt;/contributors&gt;&lt;titles&gt;&lt;title&gt;A preliminary ecosystem model for the Atlantic coast of Morocco in the mid-1980s. In: Guénette S Christensen V Pauly D (eds) Fish- eries impacts on North Atlantic ecosystems: models and analyses. Fish Cent Res Rep 9:314–344&lt;/title&gt;&lt;secondary-title&gt;Fisheries impacts on North Atlantic ecosystems: mopdels and analyess. Fisheries Centre Research Reports 9&lt;/secondary-title&gt;&lt;/titles&gt;&lt;pages&gt;314-344&lt;/pages&gt;&lt;dates&gt;&lt;year&gt;2001&lt;/year&gt;&lt;/dates&gt;&lt;pub-location&gt;Vancouver&lt;/pub-location&gt;&lt;publisher&gt;UBC Fisheries Centre&lt;/publisher&gt;&lt;label&gt;GEN1898e&lt;/label&gt;&lt;urls&gt;&lt;/urls&gt;&lt;/record&gt;&lt;/Cite&gt;&lt;/EndNote&gt;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 w:tooltip="Stanford, 2001 #6493" w:history="1">
              <w:r>
                <w:rPr>
                  <w:rFonts w:ascii="Calibri" w:hAnsi="Calibri" w:cs="Calibri"/>
                  <w:noProof/>
                  <w:sz w:val="16"/>
                  <w:szCs w:val="16"/>
                  <w:lang w:val="it-IT"/>
                </w:rPr>
                <w:t>7</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0778CC9C"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9CBB2FA"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69E25D2"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8</w:t>
            </w:r>
          </w:p>
        </w:tc>
        <w:tc>
          <w:tcPr>
            <w:tcW w:w="1166" w:type="dxa"/>
            <w:tcBorders>
              <w:top w:val="single" w:sz="4" w:space="0" w:color="000000"/>
              <w:left w:val="single" w:sz="4" w:space="0" w:color="000000"/>
              <w:bottom w:val="single" w:sz="4" w:space="0" w:color="000000"/>
            </w:tcBorders>
            <w:shd w:val="clear" w:color="auto" w:fill="FFFFFF"/>
            <w:vAlign w:val="center"/>
          </w:tcPr>
          <w:p w14:paraId="4C1DACA6"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Mozambique</w:t>
            </w:r>
          </w:p>
        </w:tc>
        <w:tc>
          <w:tcPr>
            <w:tcW w:w="1418" w:type="dxa"/>
            <w:tcBorders>
              <w:top w:val="single" w:sz="4" w:space="0" w:color="000000"/>
              <w:left w:val="single" w:sz="4" w:space="0" w:color="000000"/>
              <w:bottom w:val="single" w:sz="4" w:space="0" w:color="000000"/>
            </w:tcBorders>
            <w:shd w:val="clear" w:color="auto" w:fill="FFFFFF"/>
            <w:vAlign w:val="center"/>
          </w:tcPr>
          <w:p w14:paraId="29754176"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Maputo</w:t>
            </w:r>
          </w:p>
        </w:tc>
        <w:tc>
          <w:tcPr>
            <w:tcW w:w="850" w:type="dxa"/>
            <w:tcBorders>
              <w:top w:val="single" w:sz="4" w:space="0" w:color="000000"/>
              <w:left w:val="single" w:sz="4" w:space="0" w:color="000000"/>
              <w:bottom w:val="single" w:sz="4" w:space="0" w:color="000000"/>
            </w:tcBorders>
            <w:shd w:val="clear" w:color="auto" w:fill="FFFFFF"/>
            <w:vAlign w:val="center"/>
          </w:tcPr>
          <w:p w14:paraId="125D079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1,100</w:t>
            </w:r>
          </w:p>
        </w:tc>
        <w:tc>
          <w:tcPr>
            <w:tcW w:w="851" w:type="dxa"/>
            <w:tcBorders>
              <w:top w:val="single" w:sz="4" w:space="0" w:color="000000"/>
              <w:left w:val="single" w:sz="4" w:space="0" w:color="000000"/>
              <w:bottom w:val="single" w:sz="4" w:space="0" w:color="000000"/>
            </w:tcBorders>
            <w:shd w:val="clear" w:color="auto" w:fill="FFFFFF"/>
            <w:vAlign w:val="center"/>
          </w:tcPr>
          <w:p w14:paraId="15F8D66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064680F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9CD6E9F"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xml:space="preserve"> </w:t>
            </w:r>
          </w:p>
        </w:tc>
        <w:tc>
          <w:tcPr>
            <w:tcW w:w="459" w:type="dxa"/>
            <w:tcBorders>
              <w:top w:val="single" w:sz="4" w:space="0" w:color="000000"/>
              <w:left w:val="single" w:sz="4" w:space="0" w:color="000000"/>
              <w:bottom w:val="single" w:sz="4" w:space="0" w:color="000000"/>
            </w:tcBorders>
            <w:shd w:val="clear" w:color="auto" w:fill="FFFFFF"/>
            <w:vAlign w:val="center"/>
          </w:tcPr>
          <w:p w14:paraId="3919B82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w:t>
            </w:r>
          </w:p>
        </w:tc>
        <w:tc>
          <w:tcPr>
            <w:tcW w:w="675" w:type="dxa"/>
            <w:tcBorders>
              <w:top w:val="single" w:sz="4" w:space="0" w:color="000000"/>
              <w:left w:val="single" w:sz="4" w:space="0" w:color="000000"/>
              <w:bottom w:val="single" w:sz="4" w:space="0" w:color="000000"/>
            </w:tcBorders>
            <w:shd w:val="clear" w:color="auto" w:fill="FFFFFF"/>
            <w:vAlign w:val="center"/>
          </w:tcPr>
          <w:p w14:paraId="2AB9B92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15</w:t>
            </w:r>
          </w:p>
        </w:tc>
        <w:tc>
          <w:tcPr>
            <w:tcW w:w="1167" w:type="dxa"/>
            <w:tcBorders>
              <w:top w:val="single" w:sz="4" w:space="0" w:color="000000"/>
              <w:left w:val="single" w:sz="4" w:space="0" w:color="000000"/>
              <w:bottom w:val="single" w:sz="4" w:space="0" w:color="000000"/>
            </w:tcBorders>
            <w:shd w:val="clear" w:color="auto" w:fill="FFFFFF"/>
            <w:vAlign w:val="center"/>
          </w:tcPr>
          <w:p w14:paraId="320208D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1970-80s</w:t>
            </w:r>
          </w:p>
        </w:tc>
        <w:tc>
          <w:tcPr>
            <w:tcW w:w="1134" w:type="dxa"/>
            <w:tcBorders>
              <w:top w:val="single" w:sz="4" w:space="0" w:color="000000"/>
              <w:left w:val="single" w:sz="4" w:space="0" w:color="000000"/>
              <w:bottom w:val="single" w:sz="4" w:space="0" w:color="000000"/>
            </w:tcBorders>
            <w:shd w:val="clear" w:color="auto" w:fill="FFFFFF"/>
            <w:vAlign w:val="center"/>
          </w:tcPr>
          <w:p w14:paraId="1319952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32.42 S</w:t>
            </w:r>
          </w:p>
        </w:tc>
        <w:tc>
          <w:tcPr>
            <w:tcW w:w="1276" w:type="dxa"/>
            <w:tcBorders>
              <w:top w:val="single" w:sz="4" w:space="0" w:color="000000"/>
              <w:left w:val="single" w:sz="4" w:space="0" w:color="000000"/>
              <w:bottom w:val="single" w:sz="4" w:space="0" w:color="000000"/>
            </w:tcBorders>
            <w:shd w:val="clear" w:color="auto" w:fill="FFFFFF"/>
            <w:vAlign w:val="center"/>
          </w:tcPr>
          <w:p w14:paraId="577C588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26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5D1EF0" w14:textId="77777777" w:rsidR="00811B1C" w:rsidRDefault="00811B1C" w:rsidP="00811B1C">
            <w:pPr>
              <w:autoSpaceDE w:val="0"/>
              <w:snapToGrid w:val="0"/>
              <w:rPr>
                <w:rFonts w:ascii="Calibri" w:hAnsi="Calibri" w:cs="Calibri"/>
                <w:sz w:val="16"/>
                <w:szCs w:val="16"/>
                <w:lang w:val="pt-PT"/>
              </w:rPr>
            </w:pPr>
            <w:r>
              <w:rPr>
                <w:rFonts w:ascii="Calibri" w:hAnsi="Calibri" w:cs="Calibri"/>
                <w:sz w:val="16"/>
                <w:szCs w:val="16"/>
                <w:lang w:val="pt-PT"/>
              </w:rPr>
              <w:fldChar w:fldCharType="begin"/>
            </w:r>
            <w:r>
              <w:rPr>
                <w:rFonts w:ascii="Calibri" w:hAnsi="Calibri" w:cs="Calibri"/>
                <w:sz w:val="16"/>
                <w:szCs w:val="16"/>
                <w:lang w:val="pt-PT"/>
              </w:rPr>
              <w:instrText xml:space="preserve"> ADDIN EN.CITE &lt;EndNote&gt;&lt;Cite&gt;&lt;Author&gt;De Paula E Silva&lt;/Author&gt;&lt;Year&gt;1993&lt;/Year&gt;&lt;RecNum&gt;4329&lt;/RecNum&gt;&lt;IDText&gt;GEN774e&lt;/IDText&gt;&lt;DisplayText&gt;[8]&lt;/DisplayText&gt;&lt;record&gt;&lt;rec-number&gt;4329&lt;/rec-number&gt;&lt;foreign-keys&gt;&lt;key app="EN" db-id="fwxd0eexndtwtlerzr35ssezasz2xzv52efa"&gt;4329&lt;/key&gt;&lt;/foreign-keys&gt;&lt;ref-type name="Book Section"&gt;5&lt;/ref-type&gt;&lt;contributors&gt;&lt;authors&gt;&lt;author&gt;De Paula E Silva, R.&lt;/author&gt;&lt;author&gt;Sousa, M.I.&lt;/author&gt;&lt;author&gt;Caramelo, A.M.&lt;/author&gt;&lt;/authors&gt;&lt;secondary-authors&gt;&lt;author&gt;Christensen, V.&lt;/author&gt;&lt;author&gt;Pauly, D.&lt;/author&gt;&lt;/secondary-authors&gt;&lt;/contributors&gt;&lt;titles&gt;&lt;title&gt;The Maputo Bay ecosystem (Mozambique)&lt;/title&gt;&lt;secondary-title&gt;Trophic models of aquatic ecosystems. ICLARM Conference Proceedings 26.&lt;/secondary-title&gt;&lt;/titles&gt;&lt;pages&gt;214-223&lt;/pages&gt;&lt;edition&gt;1&lt;/edition&gt;&lt;keywords&gt;&lt;keyword&gt;Ecopath&lt;/keyword&gt;&lt;/keywords&gt;&lt;dates&gt;&lt;year&gt;1993&lt;/year&gt;&lt;/dates&gt;&lt;pub-location&gt;Manila, Philippines&lt;/pub-location&gt;&lt;publisher&gt;International Center for Living Aquatic Resources Management&lt;/publisher&gt;&lt;label&gt;GEN774e&lt;/label&gt;&lt;urls&gt;&lt;/urls&gt;&lt;/record&gt;&lt;/Cite&gt;&lt;/EndNote&gt;</w:instrText>
            </w:r>
            <w:r>
              <w:rPr>
                <w:rFonts w:ascii="Calibri" w:hAnsi="Calibri" w:cs="Calibri"/>
                <w:sz w:val="16"/>
                <w:szCs w:val="16"/>
                <w:lang w:val="pt-PT"/>
              </w:rPr>
              <w:fldChar w:fldCharType="separate"/>
            </w:r>
            <w:r>
              <w:rPr>
                <w:rFonts w:ascii="Calibri" w:hAnsi="Calibri" w:cs="Calibri"/>
                <w:noProof/>
                <w:sz w:val="16"/>
                <w:szCs w:val="16"/>
                <w:lang w:val="pt-PT"/>
              </w:rPr>
              <w:t>[</w:t>
            </w:r>
            <w:hyperlink w:anchor="_ENREF_8" w:tooltip="De Paula E Silva, 1993 #4329" w:history="1">
              <w:r>
                <w:rPr>
                  <w:rFonts w:ascii="Calibri" w:hAnsi="Calibri" w:cs="Calibri"/>
                  <w:noProof/>
                  <w:sz w:val="16"/>
                  <w:szCs w:val="16"/>
                  <w:lang w:val="pt-PT"/>
                </w:rPr>
                <w:t>8</w:t>
              </w:r>
            </w:hyperlink>
            <w:r>
              <w:rPr>
                <w:rFonts w:ascii="Calibri" w:hAnsi="Calibri" w:cs="Calibri"/>
                <w:noProof/>
                <w:sz w:val="16"/>
                <w:szCs w:val="16"/>
                <w:lang w:val="pt-PT"/>
              </w:rPr>
              <w:t>]</w:t>
            </w:r>
            <w:r>
              <w:rPr>
                <w:rFonts w:ascii="Calibri" w:hAnsi="Calibri" w:cs="Calibri"/>
                <w:sz w:val="16"/>
                <w:szCs w:val="16"/>
                <w:lang w:val="pt-PT"/>
              </w:rPr>
              <w:fldChar w:fldCharType="end"/>
            </w:r>
          </w:p>
        </w:tc>
      </w:tr>
      <w:tr w:rsidR="00811B1C" w14:paraId="7EB81C28"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04E33F8" w14:textId="77777777" w:rsidR="00811B1C" w:rsidRDefault="00811B1C" w:rsidP="0076389A">
            <w:pPr>
              <w:autoSpaceDE w:val="0"/>
              <w:snapToGrid w:val="0"/>
              <w:ind w:left="113" w:right="113"/>
              <w:rPr>
                <w:rFonts w:ascii="Calibri" w:hAnsi="Calibri" w:cs="Calibri"/>
                <w:sz w:val="16"/>
                <w:szCs w:val="16"/>
                <w:lang w:val="pt-PT"/>
              </w:rPr>
            </w:pPr>
          </w:p>
        </w:tc>
        <w:tc>
          <w:tcPr>
            <w:tcW w:w="540" w:type="dxa"/>
            <w:tcBorders>
              <w:top w:val="single" w:sz="4" w:space="0" w:color="000000"/>
              <w:left w:val="single" w:sz="4" w:space="0" w:color="000000"/>
              <w:bottom w:val="single" w:sz="4" w:space="0" w:color="000000"/>
            </w:tcBorders>
            <w:shd w:val="clear" w:color="auto" w:fill="FFFFFF"/>
            <w:vAlign w:val="center"/>
          </w:tcPr>
          <w:p w14:paraId="132C8CE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9</w:t>
            </w:r>
          </w:p>
        </w:tc>
        <w:tc>
          <w:tcPr>
            <w:tcW w:w="1166" w:type="dxa"/>
            <w:tcBorders>
              <w:top w:val="single" w:sz="4" w:space="0" w:color="000000"/>
              <w:left w:val="single" w:sz="4" w:space="0" w:color="000000"/>
              <w:bottom w:val="single" w:sz="4" w:space="0" w:color="000000"/>
            </w:tcBorders>
            <w:shd w:val="clear" w:color="auto" w:fill="FFFFFF"/>
            <w:vAlign w:val="center"/>
          </w:tcPr>
          <w:p w14:paraId="2F25812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Namibia</w:t>
            </w:r>
          </w:p>
        </w:tc>
        <w:tc>
          <w:tcPr>
            <w:tcW w:w="1418" w:type="dxa"/>
            <w:tcBorders>
              <w:top w:val="single" w:sz="4" w:space="0" w:color="000000"/>
              <w:left w:val="single" w:sz="4" w:space="0" w:color="000000"/>
              <w:bottom w:val="single" w:sz="4" w:space="0" w:color="000000"/>
            </w:tcBorders>
            <w:shd w:val="clear" w:color="auto" w:fill="FFFFFF"/>
            <w:vAlign w:val="center"/>
          </w:tcPr>
          <w:p w14:paraId="4CD7D6A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Northern Benguela</w:t>
            </w:r>
          </w:p>
        </w:tc>
        <w:tc>
          <w:tcPr>
            <w:tcW w:w="850" w:type="dxa"/>
            <w:tcBorders>
              <w:top w:val="single" w:sz="4" w:space="0" w:color="000000"/>
              <w:left w:val="single" w:sz="4" w:space="0" w:color="000000"/>
              <w:bottom w:val="single" w:sz="4" w:space="0" w:color="000000"/>
            </w:tcBorders>
            <w:shd w:val="clear" w:color="auto" w:fill="FFFFFF"/>
            <w:vAlign w:val="center"/>
          </w:tcPr>
          <w:p w14:paraId="0F53CF8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179,000</w:t>
            </w:r>
          </w:p>
        </w:tc>
        <w:tc>
          <w:tcPr>
            <w:tcW w:w="851" w:type="dxa"/>
            <w:tcBorders>
              <w:top w:val="single" w:sz="4" w:space="0" w:color="000000"/>
              <w:left w:val="single" w:sz="4" w:space="0" w:color="000000"/>
              <w:bottom w:val="single" w:sz="4" w:space="0" w:color="000000"/>
            </w:tcBorders>
            <w:shd w:val="clear" w:color="auto" w:fill="FFFFFF"/>
            <w:vAlign w:val="center"/>
          </w:tcPr>
          <w:p w14:paraId="1D4DC46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B74E3D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E554D9A"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xml:space="preserve"> fitting, policy</w:t>
            </w:r>
          </w:p>
        </w:tc>
        <w:tc>
          <w:tcPr>
            <w:tcW w:w="459" w:type="dxa"/>
            <w:tcBorders>
              <w:top w:val="single" w:sz="4" w:space="0" w:color="000000"/>
              <w:left w:val="single" w:sz="4" w:space="0" w:color="000000"/>
              <w:bottom w:val="single" w:sz="4" w:space="0" w:color="000000"/>
            </w:tcBorders>
            <w:shd w:val="clear" w:color="auto" w:fill="FFFFFF"/>
            <w:vAlign w:val="center"/>
          </w:tcPr>
          <w:p w14:paraId="098EE404"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32</w:t>
            </w:r>
          </w:p>
        </w:tc>
        <w:tc>
          <w:tcPr>
            <w:tcW w:w="675" w:type="dxa"/>
            <w:tcBorders>
              <w:top w:val="single" w:sz="4" w:space="0" w:color="000000"/>
              <w:left w:val="single" w:sz="4" w:space="0" w:color="000000"/>
              <w:bottom w:val="single" w:sz="4" w:space="0" w:color="000000"/>
            </w:tcBorders>
            <w:shd w:val="clear" w:color="auto" w:fill="FFFFFF"/>
            <w:vAlign w:val="center"/>
          </w:tcPr>
          <w:p w14:paraId="49CE237A"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500</w:t>
            </w:r>
          </w:p>
        </w:tc>
        <w:tc>
          <w:tcPr>
            <w:tcW w:w="1167" w:type="dxa"/>
            <w:tcBorders>
              <w:top w:val="single" w:sz="4" w:space="0" w:color="000000"/>
              <w:left w:val="single" w:sz="4" w:space="0" w:color="000000"/>
              <w:bottom w:val="single" w:sz="4" w:space="0" w:color="000000"/>
            </w:tcBorders>
            <w:shd w:val="clear" w:color="auto" w:fill="FFFFFF"/>
            <w:vAlign w:val="center"/>
          </w:tcPr>
          <w:p w14:paraId="0433D7B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1956</w:t>
            </w:r>
          </w:p>
        </w:tc>
        <w:tc>
          <w:tcPr>
            <w:tcW w:w="1134" w:type="dxa"/>
            <w:tcBorders>
              <w:top w:val="single" w:sz="4" w:space="0" w:color="000000"/>
              <w:left w:val="single" w:sz="4" w:space="0" w:color="000000"/>
              <w:bottom w:val="single" w:sz="4" w:space="0" w:color="000000"/>
            </w:tcBorders>
            <w:shd w:val="clear" w:color="auto" w:fill="FFFFFF"/>
            <w:vAlign w:val="center"/>
          </w:tcPr>
          <w:p w14:paraId="53E82E06"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15-29 S</w:t>
            </w:r>
          </w:p>
        </w:tc>
        <w:tc>
          <w:tcPr>
            <w:tcW w:w="1276" w:type="dxa"/>
            <w:tcBorders>
              <w:top w:val="single" w:sz="4" w:space="0" w:color="000000"/>
              <w:left w:val="single" w:sz="4" w:space="0" w:color="000000"/>
              <w:bottom w:val="single" w:sz="4" w:space="0" w:color="000000"/>
            </w:tcBorders>
            <w:shd w:val="clear" w:color="auto" w:fill="FFFFFF"/>
            <w:vAlign w:val="center"/>
          </w:tcPr>
          <w:p w14:paraId="0D3A7725"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10-17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F98D8D"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eymans&lt;/Author&gt;&lt;Year&gt;2009&lt;/Year&gt;&lt;RecNum&gt;4389&lt;/RecNum&gt;&lt;IDText&gt;GEN832e&lt;/IDText&gt;&lt;DisplayText&gt;[9]&lt;/DisplayText&gt;&lt;record&gt;&lt;rec-number&gt;4389&lt;/rec-number&gt;&lt;foreign-keys&gt;&lt;key app="EN" db-id="fwxd0eexndtwtlerzr35ssezasz2xzv52efa"&gt;4389&lt;/key&gt;&lt;/foreign-keys&gt;&lt;ref-type name="Journal Article"&gt;17&lt;/ref-type&gt;&lt;contributors&gt;&lt;authors&gt;&lt;author&gt;Heymans, J.J.&lt;/author&gt;&lt;author&gt;Sumaila, U.R.&lt;/author&gt;&lt;author&gt;Christensen, V.&lt;/author&gt;&lt;/authors&gt;&lt;/contributors&gt;&lt;titles&gt;&lt;title&gt;Policy options for the northern Benguela ecosystem using a multispecies, multifleet ecosystem model&lt;/title&gt;&lt;secondary-title&gt;Progress in Oceanography&lt;/secondary-title&gt;&lt;/titles&gt;&lt;periodical&gt;&lt;full-title&gt;Progress in Oceanography&lt;/full-title&gt;&lt;/periodical&gt;&lt;pages&gt;417-425&lt;/pages&gt;&lt;volume&gt;83&lt;/volume&gt;&lt;keywords&gt;&lt;keyword&gt;Ecopath with Ecosim&lt;/keyword&gt;&lt;/keywords&gt;&lt;dates&gt;&lt;year&gt;2009&lt;/year&gt;&lt;/dates&gt;&lt;label&gt;GEN832e&lt;/label&gt;&lt;urls&gt;&lt;/urls&gt;&lt;electronic-resource-num&gt;10.1016/j.pocean.2009.07.013&lt;/electronic-resource-num&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9" w:tooltip="Heymans, 2009 #4389" w:history="1">
              <w:r>
                <w:rPr>
                  <w:rFonts w:ascii="Calibri" w:hAnsi="Calibri" w:cs="Calibri"/>
                  <w:noProof/>
                  <w:sz w:val="16"/>
                  <w:szCs w:val="16"/>
                  <w:lang w:val="en-CA"/>
                </w:rPr>
                <w:t>9</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0C42F7D0"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81D24BC"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1174A65"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10</w:t>
            </w:r>
          </w:p>
        </w:tc>
        <w:tc>
          <w:tcPr>
            <w:tcW w:w="1166" w:type="dxa"/>
            <w:tcBorders>
              <w:top w:val="single" w:sz="4" w:space="0" w:color="000000"/>
              <w:left w:val="single" w:sz="4" w:space="0" w:color="000000"/>
              <w:bottom w:val="single" w:sz="4" w:space="0" w:color="000000"/>
            </w:tcBorders>
            <w:shd w:val="clear" w:color="auto" w:fill="FFFFFF"/>
            <w:vAlign w:val="center"/>
          </w:tcPr>
          <w:p w14:paraId="458DAF2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Senegal</w:t>
            </w:r>
          </w:p>
        </w:tc>
        <w:tc>
          <w:tcPr>
            <w:tcW w:w="1418" w:type="dxa"/>
            <w:tcBorders>
              <w:top w:val="single" w:sz="4" w:space="0" w:color="000000"/>
              <w:left w:val="single" w:sz="4" w:space="0" w:color="000000"/>
              <w:bottom w:val="single" w:sz="4" w:space="0" w:color="000000"/>
            </w:tcBorders>
            <w:shd w:val="clear" w:color="auto" w:fill="FFFFFF"/>
            <w:vAlign w:val="center"/>
          </w:tcPr>
          <w:p w14:paraId="67862ACF"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Senegambien</w:t>
            </w:r>
          </w:p>
        </w:tc>
        <w:tc>
          <w:tcPr>
            <w:tcW w:w="850" w:type="dxa"/>
            <w:tcBorders>
              <w:top w:val="single" w:sz="4" w:space="0" w:color="000000"/>
              <w:left w:val="single" w:sz="4" w:space="0" w:color="000000"/>
              <w:bottom w:val="single" w:sz="4" w:space="0" w:color="000000"/>
            </w:tcBorders>
            <w:shd w:val="clear" w:color="auto" w:fill="FFFFFF"/>
            <w:vAlign w:val="center"/>
          </w:tcPr>
          <w:p w14:paraId="212542C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27,600</w:t>
            </w:r>
          </w:p>
        </w:tc>
        <w:tc>
          <w:tcPr>
            <w:tcW w:w="851" w:type="dxa"/>
            <w:tcBorders>
              <w:top w:val="single" w:sz="4" w:space="0" w:color="000000"/>
              <w:left w:val="single" w:sz="4" w:space="0" w:color="000000"/>
              <w:bottom w:val="single" w:sz="4" w:space="0" w:color="000000"/>
            </w:tcBorders>
            <w:shd w:val="clear" w:color="auto" w:fill="FFFFFF"/>
            <w:vAlign w:val="center"/>
          </w:tcPr>
          <w:p w14:paraId="2D7ED41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59C028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D19AC09"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5CE9E20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18</w:t>
            </w:r>
          </w:p>
        </w:tc>
        <w:tc>
          <w:tcPr>
            <w:tcW w:w="675" w:type="dxa"/>
            <w:tcBorders>
              <w:top w:val="single" w:sz="4" w:space="0" w:color="000000"/>
              <w:left w:val="single" w:sz="4" w:space="0" w:color="000000"/>
              <w:bottom w:val="single" w:sz="4" w:space="0" w:color="000000"/>
            </w:tcBorders>
            <w:shd w:val="clear" w:color="auto" w:fill="FFFFFF"/>
            <w:vAlign w:val="center"/>
          </w:tcPr>
          <w:p w14:paraId="13923EF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0-200</w:t>
            </w:r>
          </w:p>
        </w:tc>
        <w:tc>
          <w:tcPr>
            <w:tcW w:w="1167" w:type="dxa"/>
            <w:tcBorders>
              <w:top w:val="single" w:sz="4" w:space="0" w:color="000000"/>
              <w:left w:val="single" w:sz="4" w:space="0" w:color="000000"/>
              <w:bottom w:val="single" w:sz="4" w:space="0" w:color="000000"/>
            </w:tcBorders>
            <w:shd w:val="clear" w:color="auto" w:fill="FFFFFF"/>
            <w:vAlign w:val="center"/>
          </w:tcPr>
          <w:p w14:paraId="6C86DB6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0C9AFAE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12.5-16.5N</w:t>
            </w:r>
          </w:p>
        </w:tc>
        <w:tc>
          <w:tcPr>
            <w:tcW w:w="1276" w:type="dxa"/>
            <w:tcBorders>
              <w:top w:val="single" w:sz="4" w:space="0" w:color="000000"/>
              <w:left w:val="single" w:sz="4" w:space="0" w:color="000000"/>
              <w:bottom w:val="single" w:sz="4" w:space="0" w:color="000000"/>
            </w:tcBorders>
            <w:shd w:val="clear" w:color="auto" w:fill="FFFFFF"/>
            <w:vAlign w:val="center"/>
          </w:tcPr>
          <w:p w14:paraId="3098EBC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20-16.5W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99118B"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Samb&lt;/Author&gt;&lt;Year&gt;2004&lt;/Year&gt;&lt;RecNum&gt;6494&lt;/RecNum&gt;&lt;IDText&gt;GEN1899e&lt;/IDText&gt;&lt;DisplayText&gt;[10]&lt;/DisplayText&gt;&lt;record&gt;&lt;rec-number&gt;6494&lt;/rec-number&gt;&lt;foreign-keys&gt;&lt;key app="EN" db-id="fwxd0eexndtwtlerzr35ssezasz2xzv52efa"&gt;6494&lt;/key&gt;&lt;/foreign-keys&gt;&lt;ref-type name="Book Section"&gt;5&lt;/ref-type&gt;&lt;contributors&gt;&lt;authors&gt;&lt;author&gt;Samb, B.&lt;/author&gt;&lt;author&gt;Mendy, A.N.&lt;/author&gt;&lt;/authors&gt;&lt;secondary-authors&gt;&lt;author&gt;Palomares, M.L.D.&lt;/author&gt;&lt;author&gt;Pauly, D.&lt;/author&gt;&lt;/secondary-authors&gt;&lt;/contributors&gt;&lt;titles&gt;&lt;title&gt;Dynamique du réseau trophique de l’écosystème Sénégambien en 1990&lt;/title&gt;&lt;secondary-title&gt;West African marine ecosystems: models and fisheries impacts. Fisheries Centre Research Reports 12&lt;/secondary-title&gt;&lt;/titles&gt;&lt;pages&gt;57-70&lt;/pages&gt;&lt;dates&gt;&lt;year&gt;2004&lt;/year&gt;&lt;/dates&gt;&lt;pub-location&gt;Vancouver&lt;/pub-location&gt;&lt;publisher&gt;UBC Fisheries Centre&lt;/publisher&gt;&lt;label&gt;GEN1899e&lt;/label&gt;&lt;urls&gt;&lt;/urls&gt;&lt;/record&gt;&lt;/Cite&gt;&lt;/EndNote&gt;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0" w:tooltip="Samb, 2004 #6494" w:history="1">
              <w:r>
                <w:rPr>
                  <w:rFonts w:ascii="Calibri" w:hAnsi="Calibri" w:cs="Calibri"/>
                  <w:noProof/>
                  <w:sz w:val="16"/>
                  <w:szCs w:val="16"/>
                  <w:lang w:val="en-CA"/>
                </w:rPr>
                <w:t>10</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70FF2579"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02992D9"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55F34FB8"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11</w:t>
            </w:r>
          </w:p>
        </w:tc>
        <w:tc>
          <w:tcPr>
            <w:tcW w:w="1166" w:type="dxa"/>
            <w:tcBorders>
              <w:top w:val="single" w:sz="4" w:space="0" w:color="000000"/>
              <w:left w:val="single" w:sz="4" w:space="0" w:color="000000"/>
              <w:bottom w:val="single" w:sz="4" w:space="0" w:color="000000"/>
            </w:tcBorders>
            <w:shd w:val="clear" w:color="auto" w:fill="FFFFFF"/>
            <w:vAlign w:val="center"/>
          </w:tcPr>
          <w:p w14:paraId="72462B38"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Sierra Leone</w:t>
            </w:r>
          </w:p>
        </w:tc>
        <w:tc>
          <w:tcPr>
            <w:tcW w:w="1418" w:type="dxa"/>
            <w:tcBorders>
              <w:top w:val="single" w:sz="4" w:space="0" w:color="000000"/>
              <w:left w:val="single" w:sz="4" w:space="0" w:color="000000"/>
              <w:bottom w:val="single" w:sz="4" w:space="0" w:color="000000"/>
            </w:tcBorders>
            <w:shd w:val="clear" w:color="auto" w:fill="FFFFFF"/>
            <w:vAlign w:val="center"/>
          </w:tcPr>
          <w:p w14:paraId="08F508B8"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Sierre Leone 1964</w:t>
            </w:r>
          </w:p>
        </w:tc>
        <w:tc>
          <w:tcPr>
            <w:tcW w:w="850" w:type="dxa"/>
            <w:tcBorders>
              <w:top w:val="single" w:sz="4" w:space="0" w:color="000000"/>
              <w:left w:val="single" w:sz="4" w:space="0" w:color="000000"/>
              <w:bottom w:val="single" w:sz="4" w:space="0" w:color="000000"/>
            </w:tcBorders>
            <w:shd w:val="clear" w:color="auto" w:fill="FFFFFF"/>
            <w:vAlign w:val="center"/>
          </w:tcPr>
          <w:p w14:paraId="3B5C3A9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27,500</w:t>
            </w:r>
          </w:p>
        </w:tc>
        <w:tc>
          <w:tcPr>
            <w:tcW w:w="851" w:type="dxa"/>
            <w:tcBorders>
              <w:top w:val="single" w:sz="4" w:space="0" w:color="000000"/>
              <w:left w:val="single" w:sz="4" w:space="0" w:color="000000"/>
              <w:bottom w:val="single" w:sz="4" w:space="0" w:color="000000"/>
            </w:tcBorders>
            <w:shd w:val="clear" w:color="auto" w:fill="FFFFFF"/>
            <w:vAlign w:val="center"/>
          </w:tcPr>
          <w:p w14:paraId="5C413C4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DB14B5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5A39475"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0F831629"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43</w:t>
            </w:r>
          </w:p>
        </w:tc>
        <w:tc>
          <w:tcPr>
            <w:tcW w:w="675" w:type="dxa"/>
            <w:tcBorders>
              <w:top w:val="single" w:sz="4" w:space="0" w:color="000000"/>
              <w:left w:val="single" w:sz="4" w:space="0" w:color="000000"/>
              <w:bottom w:val="single" w:sz="4" w:space="0" w:color="000000"/>
            </w:tcBorders>
            <w:shd w:val="clear" w:color="auto" w:fill="FFFFFF"/>
            <w:vAlign w:val="center"/>
          </w:tcPr>
          <w:p w14:paraId="32F5EB93"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1F5B4796"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1964</w:t>
            </w:r>
          </w:p>
        </w:tc>
        <w:tc>
          <w:tcPr>
            <w:tcW w:w="1134" w:type="dxa"/>
            <w:tcBorders>
              <w:top w:val="single" w:sz="4" w:space="0" w:color="000000"/>
              <w:left w:val="single" w:sz="4" w:space="0" w:color="000000"/>
              <w:bottom w:val="single" w:sz="4" w:space="0" w:color="000000"/>
            </w:tcBorders>
            <w:shd w:val="clear" w:color="auto" w:fill="FFFFFF"/>
            <w:vAlign w:val="center"/>
          </w:tcPr>
          <w:p w14:paraId="0BD60F86"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7-10 N</w:t>
            </w:r>
          </w:p>
        </w:tc>
        <w:tc>
          <w:tcPr>
            <w:tcW w:w="1276" w:type="dxa"/>
            <w:tcBorders>
              <w:top w:val="single" w:sz="4" w:space="0" w:color="000000"/>
              <w:left w:val="single" w:sz="4" w:space="0" w:color="000000"/>
              <w:bottom w:val="single" w:sz="4" w:space="0" w:color="000000"/>
            </w:tcBorders>
            <w:shd w:val="clear" w:color="auto" w:fill="FFFFFF"/>
            <w:vAlign w:val="center"/>
          </w:tcPr>
          <w:p w14:paraId="2E1E4CD7"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11-16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76A0AE"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eymans&lt;/Author&gt;&lt;Year&gt;2002&lt;/Year&gt;&lt;RecNum&gt;431&lt;/RecNum&gt;&lt;IDText&gt;GEN402e&lt;/IDText&gt;&lt;DisplayText&gt;[11]&lt;/DisplayText&gt;&lt;record&gt;&lt;rec-number&gt;431&lt;/rec-number&gt;&lt;foreign-keys&gt;&lt;key app="EN" db-id="fwxd0eexndtwtlerzr35ssezasz2xzv52efa"&gt;431&lt;/key&gt;&lt;/foreign-keys&gt;&lt;ref-type name="Book Section"&gt;5&lt;/ref-type&gt;&lt;contributors&gt;&lt;authors&gt;&lt;author&gt;Heymans, J.J.&lt;/author&gt;&lt;author&gt;Vakily, J.M.&lt;/author&gt;&lt;/authors&gt;&lt;secondary-authors&gt;&lt;author&gt;Pauly, D.&lt;/author&gt;&lt;author&gt;Palomares, M.L.D.&lt;/author&gt;&lt;author&gt;Vakily, J.M.&lt;/author&gt;&lt;/secondary-authors&gt;&lt;/contributors&gt;&lt;titles&gt;&lt;title&gt;Ecosystem structure and dynamics of the marine system of Sierra Leone for three time periods: 1964, 1978 and 1990. SIAP Tech. Doc. (SIAP/EP/DT/03) No. 3&lt;/title&gt;&lt;secondary-title&gt;Mass-balance trophic models of Northwest African marine ecosystems.&lt;/secondary-title&gt;&lt;/titles&gt;&lt;pages&gt;109-120&lt;/pages&gt;&lt;keywords&gt;&lt;keyword&gt;Ecopath&lt;/keyword&gt;&lt;/keywords&gt;&lt;dates&gt;&lt;year&gt;2002&lt;/year&gt;&lt;/dates&gt;&lt;pub-location&gt;Vancouver&lt;/pub-location&gt;&lt;label&gt;GEN402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1" w:tooltip="Heymans, 2002 #431" w:history="1">
              <w:r>
                <w:rPr>
                  <w:rFonts w:ascii="Calibri" w:hAnsi="Calibri" w:cs="Calibri"/>
                  <w:noProof/>
                  <w:sz w:val="16"/>
                  <w:szCs w:val="16"/>
                  <w:lang w:val="en-CA"/>
                </w:rPr>
                <w:t>11</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20268AFB"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74D933D"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46163D70"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12</w:t>
            </w:r>
          </w:p>
        </w:tc>
        <w:tc>
          <w:tcPr>
            <w:tcW w:w="1166" w:type="dxa"/>
            <w:tcBorders>
              <w:top w:val="single" w:sz="4" w:space="0" w:color="000000"/>
              <w:left w:val="single" w:sz="4" w:space="0" w:color="000000"/>
              <w:bottom w:val="single" w:sz="4" w:space="0" w:color="000000"/>
            </w:tcBorders>
            <w:shd w:val="clear" w:color="auto" w:fill="FFFFFF"/>
            <w:vAlign w:val="center"/>
          </w:tcPr>
          <w:p w14:paraId="5E3FC6F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Sierra Leone</w:t>
            </w:r>
          </w:p>
        </w:tc>
        <w:tc>
          <w:tcPr>
            <w:tcW w:w="1418" w:type="dxa"/>
            <w:tcBorders>
              <w:top w:val="single" w:sz="4" w:space="0" w:color="000000"/>
              <w:left w:val="single" w:sz="4" w:space="0" w:color="000000"/>
              <w:bottom w:val="single" w:sz="4" w:space="0" w:color="000000"/>
            </w:tcBorders>
            <w:shd w:val="clear" w:color="auto" w:fill="FFFFFF"/>
            <w:vAlign w:val="center"/>
          </w:tcPr>
          <w:p w14:paraId="4FC0739A"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Sierre Leone 1978</w:t>
            </w:r>
          </w:p>
        </w:tc>
        <w:tc>
          <w:tcPr>
            <w:tcW w:w="850" w:type="dxa"/>
            <w:tcBorders>
              <w:top w:val="single" w:sz="4" w:space="0" w:color="000000"/>
              <w:left w:val="single" w:sz="4" w:space="0" w:color="000000"/>
              <w:bottom w:val="single" w:sz="4" w:space="0" w:color="000000"/>
            </w:tcBorders>
            <w:shd w:val="clear" w:color="auto" w:fill="FFFFFF"/>
            <w:vAlign w:val="center"/>
          </w:tcPr>
          <w:p w14:paraId="251FC98B"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27,500</w:t>
            </w:r>
          </w:p>
        </w:tc>
        <w:tc>
          <w:tcPr>
            <w:tcW w:w="851" w:type="dxa"/>
            <w:tcBorders>
              <w:top w:val="single" w:sz="4" w:space="0" w:color="000000"/>
              <w:left w:val="single" w:sz="4" w:space="0" w:color="000000"/>
              <w:bottom w:val="single" w:sz="4" w:space="0" w:color="000000"/>
            </w:tcBorders>
            <w:shd w:val="clear" w:color="auto" w:fill="FFFFFF"/>
            <w:vAlign w:val="center"/>
          </w:tcPr>
          <w:p w14:paraId="4F8390DE"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559776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44693B1"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329CCF0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43</w:t>
            </w:r>
          </w:p>
        </w:tc>
        <w:tc>
          <w:tcPr>
            <w:tcW w:w="675" w:type="dxa"/>
            <w:tcBorders>
              <w:top w:val="single" w:sz="4" w:space="0" w:color="000000"/>
              <w:left w:val="single" w:sz="4" w:space="0" w:color="000000"/>
              <w:bottom w:val="single" w:sz="4" w:space="0" w:color="000000"/>
            </w:tcBorders>
            <w:shd w:val="clear" w:color="auto" w:fill="FFFFFF"/>
            <w:vAlign w:val="center"/>
          </w:tcPr>
          <w:p w14:paraId="44BE542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54AFEAA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1978</w:t>
            </w:r>
          </w:p>
        </w:tc>
        <w:tc>
          <w:tcPr>
            <w:tcW w:w="1134" w:type="dxa"/>
            <w:tcBorders>
              <w:top w:val="single" w:sz="4" w:space="0" w:color="000000"/>
              <w:left w:val="single" w:sz="4" w:space="0" w:color="000000"/>
              <w:bottom w:val="single" w:sz="4" w:space="0" w:color="000000"/>
            </w:tcBorders>
            <w:shd w:val="clear" w:color="auto" w:fill="FFFFFF"/>
            <w:vAlign w:val="center"/>
          </w:tcPr>
          <w:p w14:paraId="7BCA249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7-10 N</w:t>
            </w:r>
          </w:p>
        </w:tc>
        <w:tc>
          <w:tcPr>
            <w:tcW w:w="1276" w:type="dxa"/>
            <w:tcBorders>
              <w:top w:val="single" w:sz="4" w:space="0" w:color="000000"/>
              <w:left w:val="single" w:sz="4" w:space="0" w:color="000000"/>
              <w:bottom w:val="single" w:sz="4" w:space="0" w:color="000000"/>
            </w:tcBorders>
            <w:shd w:val="clear" w:color="auto" w:fill="FFFFFF"/>
            <w:vAlign w:val="center"/>
          </w:tcPr>
          <w:p w14:paraId="14EAB4D6"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11-16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283283"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eymans&lt;/Author&gt;&lt;Year&gt;2002&lt;/Year&gt;&lt;RecNum&gt;431&lt;/RecNum&gt;&lt;IDText&gt;GEN402e&lt;/IDText&gt;&lt;DisplayText&gt;[11]&lt;/DisplayText&gt;&lt;record&gt;&lt;rec-number&gt;431&lt;/rec-number&gt;&lt;foreign-keys&gt;&lt;key app="EN" db-id="fwxd0eexndtwtlerzr35ssezasz2xzv52efa"&gt;431&lt;/key&gt;&lt;/foreign-keys&gt;&lt;ref-type name="Book Section"&gt;5&lt;/ref-type&gt;&lt;contributors&gt;&lt;authors&gt;&lt;author&gt;Heymans, J.J.&lt;/author&gt;&lt;author&gt;Vakily, J.M.&lt;/author&gt;&lt;/authors&gt;&lt;secondary-authors&gt;&lt;author&gt;Pauly, D.&lt;/author&gt;&lt;author&gt;Palomares, M.L.D.&lt;/author&gt;&lt;author&gt;Vakily, J.M.&lt;/author&gt;&lt;/secondary-authors&gt;&lt;/contributors&gt;&lt;titles&gt;&lt;title&gt;Ecosystem structure and dynamics of the marine system of Sierra Leone for three time periods: 1964, 1978 and 1990. SIAP Tech. Doc. (SIAP/EP/DT/03) No. 3&lt;/title&gt;&lt;secondary-title&gt;Mass-balance trophic models of Northwest African marine ecosystems.&lt;/secondary-title&gt;&lt;/titles&gt;&lt;pages&gt;109-120&lt;/pages&gt;&lt;keywords&gt;&lt;keyword&gt;Ecopath&lt;/keyword&gt;&lt;/keywords&gt;&lt;dates&gt;&lt;year&gt;2002&lt;/year&gt;&lt;/dates&gt;&lt;pub-location&gt;Vancouver&lt;/pub-location&gt;&lt;label&gt;GEN402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1" w:tooltip="Heymans, 2002 #431" w:history="1">
              <w:r>
                <w:rPr>
                  <w:rFonts w:ascii="Calibri" w:hAnsi="Calibri" w:cs="Calibri"/>
                  <w:noProof/>
                  <w:sz w:val="16"/>
                  <w:szCs w:val="16"/>
                  <w:lang w:val="en-CA"/>
                </w:rPr>
                <w:t>11</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45412C47"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1AE8C4A"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048A2D7"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13</w:t>
            </w:r>
          </w:p>
        </w:tc>
        <w:tc>
          <w:tcPr>
            <w:tcW w:w="1166" w:type="dxa"/>
            <w:tcBorders>
              <w:top w:val="single" w:sz="4" w:space="0" w:color="000000"/>
              <w:left w:val="single" w:sz="4" w:space="0" w:color="000000"/>
              <w:bottom w:val="single" w:sz="4" w:space="0" w:color="000000"/>
            </w:tcBorders>
            <w:shd w:val="clear" w:color="auto" w:fill="FFFFFF"/>
            <w:vAlign w:val="center"/>
          </w:tcPr>
          <w:p w14:paraId="1D9BCF2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Sierra Leone</w:t>
            </w:r>
          </w:p>
        </w:tc>
        <w:tc>
          <w:tcPr>
            <w:tcW w:w="1418" w:type="dxa"/>
            <w:tcBorders>
              <w:top w:val="single" w:sz="4" w:space="0" w:color="000000"/>
              <w:left w:val="single" w:sz="4" w:space="0" w:color="000000"/>
              <w:bottom w:val="single" w:sz="4" w:space="0" w:color="000000"/>
            </w:tcBorders>
            <w:shd w:val="clear" w:color="auto" w:fill="FFFFFF"/>
            <w:vAlign w:val="center"/>
          </w:tcPr>
          <w:p w14:paraId="7D67BD3F"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Sierre Leone 1990</w:t>
            </w:r>
          </w:p>
        </w:tc>
        <w:tc>
          <w:tcPr>
            <w:tcW w:w="850" w:type="dxa"/>
            <w:tcBorders>
              <w:top w:val="single" w:sz="4" w:space="0" w:color="000000"/>
              <w:left w:val="single" w:sz="4" w:space="0" w:color="000000"/>
              <w:bottom w:val="single" w:sz="4" w:space="0" w:color="000000"/>
            </w:tcBorders>
            <w:shd w:val="clear" w:color="auto" w:fill="FFFFFF"/>
            <w:vAlign w:val="center"/>
          </w:tcPr>
          <w:p w14:paraId="0FD41A2B"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27,500</w:t>
            </w:r>
          </w:p>
        </w:tc>
        <w:tc>
          <w:tcPr>
            <w:tcW w:w="851" w:type="dxa"/>
            <w:tcBorders>
              <w:top w:val="single" w:sz="4" w:space="0" w:color="000000"/>
              <w:left w:val="single" w:sz="4" w:space="0" w:color="000000"/>
              <w:bottom w:val="single" w:sz="4" w:space="0" w:color="000000"/>
            </w:tcBorders>
            <w:shd w:val="clear" w:color="auto" w:fill="FFFFFF"/>
            <w:vAlign w:val="center"/>
          </w:tcPr>
          <w:p w14:paraId="56FC95E6"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330F6DD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1F50640"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5FFDB3D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43</w:t>
            </w:r>
          </w:p>
        </w:tc>
        <w:tc>
          <w:tcPr>
            <w:tcW w:w="675" w:type="dxa"/>
            <w:tcBorders>
              <w:top w:val="single" w:sz="4" w:space="0" w:color="000000"/>
              <w:left w:val="single" w:sz="4" w:space="0" w:color="000000"/>
              <w:bottom w:val="single" w:sz="4" w:space="0" w:color="000000"/>
            </w:tcBorders>
            <w:shd w:val="clear" w:color="auto" w:fill="FFFFFF"/>
            <w:vAlign w:val="center"/>
          </w:tcPr>
          <w:p w14:paraId="22E9433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69C404A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w:t>
            </w:r>
          </w:p>
        </w:tc>
        <w:tc>
          <w:tcPr>
            <w:tcW w:w="1134" w:type="dxa"/>
            <w:tcBorders>
              <w:top w:val="single" w:sz="4" w:space="0" w:color="000000"/>
              <w:left w:val="single" w:sz="4" w:space="0" w:color="000000"/>
              <w:bottom w:val="single" w:sz="4" w:space="0" w:color="000000"/>
            </w:tcBorders>
            <w:shd w:val="clear" w:color="auto" w:fill="FFFFFF"/>
            <w:vAlign w:val="center"/>
          </w:tcPr>
          <w:p w14:paraId="1FF3173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7-10 N</w:t>
            </w:r>
          </w:p>
        </w:tc>
        <w:tc>
          <w:tcPr>
            <w:tcW w:w="1276" w:type="dxa"/>
            <w:tcBorders>
              <w:top w:val="single" w:sz="4" w:space="0" w:color="000000"/>
              <w:left w:val="single" w:sz="4" w:space="0" w:color="000000"/>
              <w:bottom w:val="single" w:sz="4" w:space="0" w:color="000000"/>
            </w:tcBorders>
            <w:shd w:val="clear" w:color="auto" w:fill="FFFFFF"/>
            <w:vAlign w:val="center"/>
          </w:tcPr>
          <w:p w14:paraId="4BCE7AB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11-16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458662"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eymans&lt;/Author&gt;&lt;Year&gt;2002&lt;/Year&gt;&lt;RecNum&gt;431&lt;/RecNum&gt;&lt;IDText&gt;GEN402e&lt;/IDText&gt;&lt;DisplayText&gt;[11]&lt;/DisplayText&gt;&lt;record&gt;&lt;rec-number&gt;431&lt;/rec-number&gt;&lt;foreign-keys&gt;&lt;key app="EN" db-id="fwxd0eexndtwtlerzr35ssezasz2xzv52efa"&gt;431&lt;/key&gt;&lt;/foreign-keys&gt;&lt;ref-type name="Book Section"&gt;5&lt;/ref-type&gt;&lt;contributors&gt;&lt;authors&gt;&lt;author&gt;Heymans, J.J.&lt;/author&gt;&lt;author&gt;Vakily, J.M.&lt;/author&gt;&lt;/authors&gt;&lt;secondary-authors&gt;&lt;author&gt;Pauly, D.&lt;/author&gt;&lt;author&gt;Palomares, M.L.D.&lt;/author&gt;&lt;author&gt;Vakily, J.M.&lt;/author&gt;&lt;/secondary-authors&gt;&lt;/contributors&gt;&lt;titles&gt;&lt;title&gt;Ecosystem structure and dynamics of the marine system of Sierra Leone for three time periods: 1964, 1978 and 1990. SIAP Tech. Doc. (SIAP/EP/DT/03) No. 3&lt;/title&gt;&lt;secondary-title&gt;Mass-balance trophic models of Northwest African marine ecosystems.&lt;/secondary-title&gt;&lt;/titles&gt;&lt;pages&gt;109-120&lt;/pages&gt;&lt;keywords&gt;&lt;keyword&gt;Ecopath&lt;/keyword&gt;&lt;/keywords&gt;&lt;dates&gt;&lt;year&gt;2002&lt;/year&gt;&lt;/dates&gt;&lt;pub-location&gt;Vancouver&lt;/pub-location&gt;&lt;label&gt;GEN402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1" w:tooltip="Heymans, 2002 #431" w:history="1">
              <w:r>
                <w:rPr>
                  <w:rFonts w:ascii="Calibri" w:hAnsi="Calibri" w:cs="Calibri"/>
                  <w:noProof/>
                  <w:sz w:val="16"/>
                  <w:szCs w:val="16"/>
                  <w:lang w:val="en-CA"/>
                </w:rPr>
                <w:t>11</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0555D2F8"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04C6EFD"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F4ADFE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14</w:t>
            </w:r>
          </w:p>
        </w:tc>
        <w:tc>
          <w:tcPr>
            <w:tcW w:w="1166" w:type="dxa"/>
            <w:tcBorders>
              <w:top w:val="single" w:sz="4" w:space="0" w:color="000000"/>
              <w:left w:val="single" w:sz="4" w:space="0" w:color="000000"/>
              <w:bottom w:val="single" w:sz="4" w:space="0" w:color="000000"/>
            </w:tcBorders>
            <w:shd w:val="clear" w:color="auto" w:fill="FFFFFF"/>
            <w:vAlign w:val="center"/>
          </w:tcPr>
          <w:p w14:paraId="367BEA9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South Africa</w:t>
            </w:r>
          </w:p>
        </w:tc>
        <w:tc>
          <w:tcPr>
            <w:tcW w:w="1418" w:type="dxa"/>
            <w:tcBorders>
              <w:top w:val="single" w:sz="4" w:space="0" w:color="000000"/>
              <w:left w:val="single" w:sz="4" w:space="0" w:color="000000"/>
              <w:bottom w:val="single" w:sz="4" w:space="0" w:color="000000"/>
            </w:tcBorders>
            <w:shd w:val="clear" w:color="auto" w:fill="FFFFFF"/>
            <w:vAlign w:val="center"/>
          </w:tcPr>
          <w:p w14:paraId="4AE3AEF9"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Gamtoos</w:t>
            </w:r>
            <w:proofErr w:type="spellEnd"/>
            <w:r>
              <w:rPr>
                <w:rFonts w:ascii="Calibri" w:hAnsi="Calibri" w:cs="Calibri"/>
                <w:sz w:val="16"/>
                <w:szCs w:val="16"/>
                <w:lang w:val="en-CA"/>
              </w:rPr>
              <w:t xml:space="preserve"> Estuary</w:t>
            </w:r>
          </w:p>
        </w:tc>
        <w:tc>
          <w:tcPr>
            <w:tcW w:w="850" w:type="dxa"/>
            <w:tcBorders>
              <w:top w:val="single" w:sz="4" w:space="0" w:color="000000"/>
              <w:left w:val="single" w:sz="4" w:space="0" w:color="000000"/>
              <w:bottom w:val="single" w:sz="4" w:space="0" w:color="000000"/>
            </w:tcBorders>
            <w:shd w:val="clear" w:color="auto" w:fill="FFFFFF"/>
            <w:vAlign w:val="center"/>
          </w:tcPr>
          <w:p w14:paraId="1BBC539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w:t>
            </w:r>
          </w:p>
        </w:tc>
        <w:tc>
          <w:tcPr>
            <w:tcW w:w="851" w:type="dxa"/>
            <w:tcBorders>
              <w:top w:val="single" w:sz="4" w:space="0" w:color="000000"/>
              <w:left w:val="single" w:sz="4" w:space="0" w:color="000000"/>
              <w:bottom w:val="single" w:sz="4" w:space="0" w:color="000000"/>
            </w:tcBorders>
            <w:shd w:val="clear" w:color="auto" w:fill="FFFFFF"/>
            <w:vAlign w:val="center"/>
          </w:tcPr>
          <w:p w14:paraId="22DE6B4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49C5F32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recreational fishing only</w:t>
            </w:r>
          </w:p>
        </w:tc>
        <w:tc>
          <w:tcPr>
            <w:tcW w:w="1134" w:type="dxa"/>
            <w:tcBorders>
              <w:top w:val="single" w:sz="4" w:space="0" w:color="000000"/>
              <w:left w:val="single" w:sz="4" w:space="0" w:color="000000"/>
              <w:bottom w:val="single" w:sz="4" w:space="0" w:color="000000"/>
            </w:tcBorders>
            <w:shd w:val="clear" w:color="auto" w:fill="FFFFFF"/>
            <w:vAlign w:val="center"/>
          </w:tcPr>
          <w:p w14:paraId="4A0D3A9D"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788E7C0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33</w:t>
            </w:r>
          </w:p>
        </w:tc>
        <w:tc>
          <w:tcPr>
            <w:tcW w:w="675" w:type="dxa"/>
            <w:tcBorders>
              <w:top w:val="single" w:sz="4" w:space="0" w:color="000000"/>
              <w:left w:val="single" w:sz="4" w:space="0" w:color="000000"/>
              <w:bottom w:val="single" w:sz="4" w:space="0" w:color="000000"/>
            </w:tcBorders>
            <w:shd w:val="clear" w:color="auto" w:fill="FFFFFF"/>
            <w:vAlign w:val="center"/>
          </w:tcPr>
          <w:p w14:paraId="0D387D4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3.5</w:t>
            </w:r>
          </w:p>
        </w:tc>
        <w:tc>
          <w:tcPr>
            <w:tcW w:w="1167" w:type="dxa"/>
            <w:tcBorders>
              <w:top w:val="single" w:sz="4" w:space="0" w:color="000000"/>
              <w:left w:val="single" w:sz="4" w:space="0" w:color="000000"/>
              <w:bottom w:val="single" w:sz="4" w:space="0" w:color="000000"/>
            </w:tcBorders>
            <w:shd w:val="clear" w:color="auto" w:fill="FFFFFF"/>
            <w:vAlign w:val="center"/>
          </w:tcPr>
          <w:p w14:paraId="4B2A956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1980-2000s</w:t>
            </w:r>
          </w:p>
        </w:tc>
        <w:tc>
          <w:tcPr>
            <w:tcW w:w="1134" w:type="dxa"/>
            <w:tcBorders>
              <w:top w:val="single" w:sz="4" w:space="0" w:color="000000"/>
              <w:left w:val="single" w:sz="4" w:space="0" w:color="000000"/>
              <w:bottom w:val="single" w:sz="4" w:space="0" w:color="000000"/>
            </w:tcBorders>
            <w:shd w:val="clear" w:color="auto" w:fill="FFFFFF"/>
            <w:vAlign w:val="center"/>
          </w:tcPr>
          <w:p w14:paraId="3BB2B2B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34 S</w:t>
            </w:r>
          </w:p>
        </w:tc>
        <w:tc>
          <w:tcPr>
            <w:tcW w:w="1276" w:type="dxa"/>
            <w:tcBorders>
              <w:top w:val="single" w:sz="4" w:space="0" w:color="000000"/>
              <w:left w:val="single" w:sz="4" w:space="0" w:color="000000"/>
              <w:bottom w:val="single" w:sz="4" w:space="0" w:color="000000"/>
            </w:tcBorders>
            <w:shd w:val="clear" w:color="auto" w:fill="FFFFFF"/>
            <w:vAlign w:val="center"/>
          </w:tcPr>
          <w:p w14:paraId="517EDA9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94B0F8"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Vosloo&lt;/Author&gt;&lt;Year&gt;2004&lt;/Year&gt;&lt;RecNum&gt;4255&lt;/RecNum&gt;&lt;IDText&gt;GEN708e&lt;/IDText&gt;&lt;DisplayText&gt;[12]&lt;/DisplayText&gt;&lt;record&gt;&lt;rec-number&gt;4255&lt;/rec-number&gt;&lt;foreign-keys&gt;&lt;key app="EN" db-id="fwxd0eexndtwtlerzr35ssezasz2xzv52efa"&gt;4255&lt;/key&gt;&lt;/foreign-keys&gt;&lt;ref-type name="Thesis"&gt;32&lt;/ref-type&gt;&lt;contributors&gt;&lt;authors&gt;&lt;author&gt;Vosloo, M.C.&lt;/author&gt;&lt;/authors&gt;&lt;tertiary-authors&gt;&lt;author&gt;Baird, D.&lt;/author&gt;&lt;/tertiary-authors&gt;&lt;/contributors&gt;&lt;titles&gt;&lt;title&gt;A comparative assessment of the impact of recreational and subsistance fishing on selected Eastern Cape estuarine ecosystems using the ECOPATH modelling approach&lt;/title&gt;&lt;secondary-title&gt;Faculty of Science&lt;/secondary-title&gt;&lt;/titles&gt;&lt;pages&gt;199&lt;/pages&gt;&lt;volume&gt;M.Sc&lt;/volume&gt;&lt;keywords&gt;&lt;keyword&gt;ecological network analysis&lt;/keyword&gt;&lt;keyword&gt;Ecopath with Ecosim&lt;/keyword&gt;&lt;/keywords&gt;&lt;dates&gt;&lt;year&gt;2004&lt;/year&gt;&lt;pub-dates&gt;&lt;date&gt;February 2004&lt;/date&gt;&lt;/pub-dates&gt;&lt;/dates&gt;&lt;pub-location&gt;Port Elizabeth&lt;/pub-location&gt;&lt;publisher&gt;University of Port Elizabeth&lt;/publisher&gt;&lt;label&gt;GEN708e&lt;/label&gt;&lt;urls&gt;&lt;/urls&gt;&lt;/record&gt;&lt;/Cite&gt;&lt;/EndNote&gt;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2" w:tooltip="Vosloo, 2004 #4255" w:history="1">
              <w:r>
                <w:rPr>
                  <w:rFonts w:ascii="Calibri" w:hAnsi="Calibri" w:cs="Calibri"/>
                  <w:noProof/>
                  <w:sz w:val="16"/>
                  <w:szCs w:val="16"/>
                  <w:lang w:val="en-CA"/>
                </w:rPr>
                <w:t>12</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1A4E180C"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88B2266"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CB386A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15</w:t>
            </w:r>
          </w:p>
        </w:tc>
        <w:tc>
          <w:tcPr>
            <w:tcW w:w="1166" w:type="dxa"/>
            <w:tcBorders>
              <w:top w:val="single" w:sz="4" w:space="0" w:color="000000"/>
              <w:left w:val="single" w:sz="4" w:space="0" w:color="000000"/>
              <w:bottom w:val="single" w:sz="4" w:space="0" w:color="000000"/>
            </w:tcBorders>
            <w:shd w:val="clear" w:color="auto" w:fill="FFFFFF"/>
            <w:vAlign w:val="center"/>
          </w:tcPr>
          <w:p w14:paraId="2E40DE0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South Africa</w:t>
            </w:r>
          </w:p>
        </w:tc>
        <w:tc>
          <w:tcPr>
            <w:tcW w:w="1418" w:type="dxa"/>
            <w:tcBorders>
              <w:top w:val="single" w:sz="4" w:space="0" w:color="000000"/>
              <w:left w:val="single" w:sz="4" w:space="0" w:color="000000"/>
              <w:bottom w:val="single" w:sz="4" w:space="0" w:color="000000"/>
            </w:tcBorders>
            <w:shd w:val="clear" w:color="auto" w:fill="FFFFFF"/>
            <w:vAlign w:val="center"/>
          </w:tcPr>
          <w:p w14:paraId="0993737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Sundays Estuary</w:t>
            </w:r>
          </w:p>
        </w:tc>
        <w:tc>
          <w:tcPr>
            <w:tcW w:w="850" w:type="dxa"/>
            <w:tcBorders>
              <w:top w:val="single" w:sz="4" w:space="0" w:color="000000"/>
              <w:left w:val="single" w:sz="4" w:space="0" w:color="000000"/>
              <w:bottom w:val="single" w:sz="4" w:space="0" w:color="000000"/>
            </w:tcBorders>
            <w:shd w:val="clear" w:color="auto" w:fill="FFFFFF"/>
            <w:vAlign w:val="center"/>
          </w:tcPr>
          <w:p w14:paraId="78C14E6E"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w:t>
            </w:r>
          </w:p>
        </w:tc>
        <w:tc>
          <w:tcPr>
            <w:tcW w:w="851" w:type="dxa"/>
            <w:tcBorders>
              <w:top w:val="single" w:sz="4" w:space="0" w:color="000000"/>
              <w:left w:val="single" w:sz="4" w:space="0" w:color="000000"/>
              <w:bottom w:val="single" w:sz="4" w:space="0" w:color="000000"/>
            </w:tcBorders>
            <w:shd w:val="clear" w:color="auto" w:fill="FFFFFF"/>
            <w:vAlign w:val="center"/>
          </w:tcPr>
          <w:p w14:paraId="2AEAC6A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0BD2BAE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recreational fishing only</w:t>
            </w:r>
          </w:p>
        </w:tc>
        <w:tc>
          <w:tcPr>
            <w:tcW w:w="1134" w:type="dxa"/>
            <w:tcBorders>
              <w:top w:val="single" w:sz="4" w:space="0" w:color="000000"/>
              <w:left w:val="single" w:sz="4" w:space="0" w:color="000000"/>
              <w:bottom w:val="single" w:sz="4" w:space="0" w:color="000000"/>
            </w:tcBorders>
            <w:shd w:val="clear" w:color="auto" w:fill="FFFFFF"/>
            <w:vAlign w:val="center"/>
          </w:tcPr>
          <w:p w14:paraId="2E59BE8F"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43F0511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33</w:t>
            </w:r>
          </w:p>
        </w:tc>
        <w:tc>
          <w:tcPr>
            <w:tcW w:w="675" w:type="dxa"/>
            <w:tcBorders>
              <w:top w:val="single" w:sz="4" w:space="0" w:color="000000"/>
              <w:left w:val="single" w:sz="4" w:space="0" w:color="000000"/>
              <w:bottom w:val="single" w:sz="4" w:space="0" w:color="000000"/>
            </w:tcBorders>
            <w:shd w:val="clear" w:color="auto" w:fill="FFFFFF"/>
            <w:vAlign w:val="center"/>
          </w:tcPr>
          <w:p w14:paraId="75638A5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w:t>
            </w:r>
          </w:p>
        </w:tc>
        <w:tc>
          <w:tcPr>
            <w:tcW w:w="1167" w:type="dxa"/>
            <w:tcBorders>
              <w:top w:val="single" w:sz="4" w:space="0" w:color="000000"/>
              <w:left w:val="single" w:sz="4" w:space="0" w:color="000000"/>
              <w:bottom w:val="single" w:sz="4" w:space="0" w:color="000000"/>
            </w:tcBorders>
            <w:shd w:val="clear" w:color="auto" w:fill="FFFFFF"/>
            <w:vAlign w:val="center"/>
          </w:tcPr>
          <w:p w14:paraId="06BFF5A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1980-2000s</w:t>
            </w:r>
          </w:p>
        </w:tc>
        <w:tc>
          <w:tcPr>
            <w:tcW w:w="1134" w:type="dxa"/>
            <w:tcBorders>
              <w:top w:val="single" w:sz="4" w:space="0" w:color="000000"/>
              <w:left w:val="single" w:sz="4" w:space="0" w:color="000000"/>
              <w:bottom w:val="single" w:sz="4" w:space="0" w:color="000000"/>
            </w:tcBorders>
            <w:shd w:val="clear" w:color="auto" w:fill="FFFFFF"/>
            <w:vAlign w:val="center"/>
          </w:tcPr>
          <w:p w14:paraId="0D40598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34 S</w:t>
            </w:r>
          </w:p>
        </w:tc>
        <w:tc>
          <w:tcPr>
            <w:tcW w:w="1276" w:type="dxa"/>
            <w:tcBorders>
              <w:top w:val="single" w:sz="4" w:space="0" w:color="000000"/>
              <w:left w:val="single" w:sz="4" w:space="0" w:color="000000"/>
              <w:bottom w:val="single" w:sz="4" w:space="0" w:color="000000"/>
            </w:tcBorders>
            <w:shd w:val="clear" w:color="auto" w:fill="FFFFFF"/>
            <w:vAlign w:val="center"/>
          </w:tcPr>
          <w:p w14:paraId="78B7FAB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1A3AC9"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Vosloo&lt;/Author&gt;&lt;Year&gt;2004&lt;/Year&gt;&lt;RecNum&gt;4255&lt;/RecNum&gt;&lt;IDText&gt;GEN708e&lt;/IDText&gt;&lt;DisplayText&gt;[12]&lt;/DisplayText&gt;&lt;record&gt;&lt;rec-number&gt;4255&lt;/rec-number&gt;&lt;foreign-keys&gt;&lt;key app="EN" db-id="fwxd0eexndtwtlerzr35ssezasz2xzv52efa"&gt;4255&lt;/key&gt;&lt;/foreign-keys&gt;&lt;ref-type name="Thesis"&gt;32&lt;/ref-type&gt;&lt;contributors&gt;&lt;authors&gt;&lt;author&gt;Vosloo, M.C.&lt;/author&gt;&lt;/authors&gt;&lt;tertiary-authors&gt;&lt;author&gt;Baird, D.&lt;/author&gt;&lt;/tertiary-authors&gt;&lt;/contributors&gt;&lt;titles&gt;&lt;title&gt;A comparative assessment of the impact of recreational and subsistance fishing on selected Eastern Cape estuarine ecosystems using the ECOPATH modelling approach&lt;/title&gt;&lt;secondary-title&gt;Faculty of Science&lt;/secondary-title&gt;&lt;/titles&gt;&lt;pages&gt;199&lt;/pages&gt;&lt;volume&gt;M.Sc&lt;/volume&gt;&lt;keywords&gt;&lt;keyword&gt;ecological network analysis&lt;/keyword&gt;&lt;keyword&gt;Ecopath with Ecosim&lt;/keyword&gt;&lt;/keywords&gt;&lt;dates&gt;&lt;year&gt;2004&lt;/year&gt;&lt;pub-dates&gt;&lt;date&gt;February 2004&lt;/date&gt;&lt;/pub-dates&gt;&lt;/dates&gt;&lt;pub-location&gt;Port Elizabeth&lt;/pub-location&gt;&lt;publisher&gt;University of Port Elizabeth&lt;/publisher&gt;&lt;label&gt;GEN708e&lt;/label&gt;&lt;urls&gt;&lt;/urls&gt;&lt;/record&gt;&lt;/Cite&gt;&lt;/EndNote&gt;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2" w:tooltip="Vosloo, 2004 #4255" w:history="1">
              <w:r>
                <w:rPr>
                  <w:rFonts w:ascii="Calibri" w:hAnsi="Calibri" w:cs="Calibri"/>
                  <w:noProof/>
                  <w:sz w:val="16"/>
                  <w:szCs w:val="16"/>
                  <w:lang w:val="en-CA"/>
                </w:rPr>
                <w:t>12</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2CA0BFF7"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0FD54D5"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1AC4C5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1166" w:type="dxa"/>
            <w:tcBorders>
              <w:top w:val="single" w:sz="4" w:space="0" w:color="000000"/>
              <w:left w:val="single" w:sz="4" w:space="0" w:color="000000"/>
              <w:bottom w:val="single" w:sz="4" w:space="0" w:color="000000"/>
            </w:tcBorders>
            <w:shd w:val="clear" w:color="auto" w:fill="FFFFFF"/>
            <w:vAlign w:val="center"/>
          </w:tcPr>
          <w:p w14:paraId="59FA759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South Africa</w:t>
            </w:r>
          </w:p>
        </w:tc>
        <w:tc>
          <w:tcPr>
            <w:tcW w:w="1418" w:type="dxa"/>
            <w:tcBorders>
              <w:top w:val="single" w:sz="4" w:space="0" w:color="000000"/>
              <w:left w:val="single" w:sz="4" w:space="0" w:color="000000"/>
              <w:bottom w:val="single" w:sz="4" w:space="0" w:color="000000"/>
            </w:tcBorders>
            <w:shd w:val="clear" w:color="auto" w:fill="FFFFFF"/>
            <w:vAlign w:val="center"/>
          </w:tcPr>
          <w:p w14:paraId="787DC13F"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Kromme</w:t>
            </w:r>
            <w:proofErr w:type="spellEnd"/>
            <w:r>
              <w:rPr>
                <w:rFonts w:ascii="Calibri" w:hAnsi="Calibri" w:cs="Calibri"/>
                <w:sz w:val="16"/>
                <w:szCs w:val="16"/>
                <w:lang w:val="en-CA"/>
              </w:rPr>
              <w:t xml:space="preserve"> Estuary</w:t>
            </w:r>
          </w:p>
        </w:tc>
        <w:tc>
          <w:tcPr>
            <w:tcW w:w="850" w:type="dxa"/>
            <w:tcBorders>
              <w:top w:val="single" w:sz="4" w:space="0" w:color="000000"/>
              <w:left w:val="single" w:sz="4" w:space="0" w:color="000000"/>
              <w:bottom w:val="single" w:sz="4" w:space="0" w:color="000000"/>
            </w:tcBorders>
            <w:shd w:val="clear" w:color="auto" w:fill="FFFFFF"/>
            <w:vAlign w:val="center"/>
          </w:tcPr>
          <w:p w14:paraId="0B6B923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w:t>
            </w:r>
          </w:p>
        </w:tc>
        <w:tc>
          <w:tcPr>
            <w:tcW w:w="851" w:type="dxa"/>
            <w:tcBorders>
              <w:top w:val="single" w:sz="4" w:space="0" w:color="000000"/>
              <w:left w:val="single" w:sz="4" w:space="0" w:color="000000"/>
              <w:bottom w:val="single" w:sz="4" w:space="0" w:color="000000"/>
            </w:tcBorders>
            <w:shd w:val="clear" w:color="auto" w:fill="FFFFFF"/>
            <w:vAlign w:val="center"/>
          </w:tcPr>
          <w:p w14:paraId="38D4F31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5C7D97A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recreational fishing only</w:t>
            </w:r>
          </w:p>
        </w:tc>
        <w:tc>
          <w:tcPr>
            <w:tcW w:w="1134" w:type="dxa"/>
            <w:tcBorders>
              <w:top w:val="single" w:sz="4" w:space="0" w:color="000000"/>
              <w:left w:val="single" w:sz="4" w:space="0" w:color="000000"/>
              <w:bottom w:val="single" w:sz="4" w:space="0" w:color="000000"/>
            </w:tcBorders>
            <w:shd w:val="clear" w:color="auto" w:fill="FFFFFF"/>
            <w:vAlign w:val="center"/>
          </w:tcPr>
          <w:p w14:paraId="593008FB"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22D5762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33</w:t>
            </w:r>
          </w:p>
        </w:tc>
        <w:tc>
          <w:tcPr>
            <w:tcW w:w="675" w:type="dxa"/>
            <w:tcBorders>
              <w:top w:val="single" w:sz="4" w:space="0" w:color="000000"/>
              <w:left w:val="single" w:sz="4" w:space="0" w:color="000000"/>
              <w:bottom w:val="single" w:sz="4" w:space="0" w:color="000000"/>
            </w:tcBorders>
            <w:shd w:val="clear" w:color="auto" w:fill="FFFFFF"/>
            <w:vAlign w:val="center"/>
          </w:tcPr>
          <w:p w14:paraId="722372E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2.8</w:t>
            </w:r>
          </w:p>
        </w:tc>
        <w:tc>
          <w:tcPr>
            <w:tcW w:w="1167" w:type="dxa"/>
            <w:tcBorders>
              <w:top w:val="single" w:sz="4" w:space="0" w:color="000000"/>
              <w:left w:val="single" w:sz="4" w:space="0" w:color="000000"/>
              <w:bottom w:val="single" w:sz="4" w:space="0" w:color="000000"/>
            </w:tcBorders>
            <w:shd w:val="clear" w:color="auto" w:fill="FFFFFF"/>
            <w:vAlign w:val="center"/>
          </w:tcPr>
          <w:p w14:paraId="54FB66C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1980-2000s</w:t>
            </w:r>
          </w:p>
        </w:tc>
        <w:tc>
          <w:tcPr>
            <w:tcW w:w="1134" w:type="dxa"/>
            <w:tcBorders>
              <w:top w:val="single" w:sz="4" w:space="0" w:color="000000"/>
              <w:left w:val="single" w:sz="4" w:space="0" w:color="000000"/>
              <w:bottom w:val="single" w:sz="4" w:space="0" w:color="000000"/>
            </w:tcBorders>
            <w:shd w:val="clear" w:color="auto" w:fill="FFFFFF"/>
            <w:vAlign w:val="center"/>
          </w:tcPr>
          <w:p w14:paraId="4BA3958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34 S</w:t>
            </w:r>
          </w:p>
        </w:tc>
        <w:tc>
          <w:tcPr>
            <w:tcW w:w="1276" w:type="dxa"/>
            <w:tcBorders>
              <w:top w:val="single" w:sz="4" w:space="0" w:color="000000"/>
              <w:left w:val="single" w:sz="4" w:space="0" w:color="000000"/>
              <w:bottom w:val="single" w:sz="4" w:space="0" w:color="000000"/>
            </w:tcBorders>
            <w:shd w:val="clear" w:color="auto" w:fill="FFFFFF"/>
            <w:vAlign w:val="center"/>
          </w:tcPr>
          <w:p w14:paraId="5DAC015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24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BCEB6F"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Vosloo&lt;/Author&gt;&lt;Year&gt;2004&lt;/Year&gt;&lt;RecNum&gt;4255&lt;/RecNum&gt;&lt;IDText&gt;GEN708e&lt;/IDText&gt;&lt;DisplayText&gt;[12]&lt;/DisplayText&gt;&lt;record&gt;&lt;rec-number&gt;4255&lt;/rec-number&gt;&lt;foreign-keys&gt;&lt;key app="EN" db-id="fwxd0eexndtwtlerzr35ssezasz2xzv52efa"&gt;4255&lt;/key&gt;&lt;/foreign-keys&gt;&lt;ref-type name="Thesis"&gt;32&lt;/ref-type&gt;&lt;contributors&gt;&lt;authors&gt;&lt;author&gt;Vosloo, M.C.&lt;/author&gt;&lt;/authors&gt;&lt;tertiary-authors&gt;&lt;author&gt;Baird, D.&lt;/author&gt;&lt;/tertiary-authors&gt;&lt;/contributors&gt;&lt;titles&gt;&lt;title&gt;A comparative assessment of the impact of recreational and subsistance fishing on selected Eastern Cape estuarine ecosystems using the ECOPATH modelling approach&lt;/title&gt;&lt;secondary-title&gt;Faculty of Science&lt;/secondary-title&gt;&lt;/titles&gt;&lt;pages&gt;199&lt;/pages&gt;&lt;volume&gt;M.Sc&lt;/volume&gt;&lt;keywords&gt;&lt;keyword&gt;ecological network analysis&lt;/keyword&gt;&lt;keyword&gt;Ecopath with Ecosim&lt;/keyword&gt;&lt;/keywords&gt;&lt;dates&gt;&lt;year&gt;2004&lt;/year&gt;&lt;pub-dates&gt;&lt;date&gt;February 2004&lt;/date&gt;&lt;/pub-dates&gt;&lt;/dates&gt;&lt;pub-location&gt;Port Elizabeth&lt;/pub-location&gt;&lt;publisher&gt;University of Port Elizabeth&lt;/publisher&gt;&lt;label&gt;GEN708e&lt;/label&gt;&lt;urls&gt;&lt;/urls&gt;&lt;/record&gt;&lt;/Cite&gt;&lt;/EndNote&gt;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2" w:tooltip="Vosloo, 2004 #4255" w:history="1">
              <w:r>
                <w:rPr>
                  <w:rFonts w:ascii="Calibri" w:hAnsi="Calibri" w:cs="Calibri"/>
                  <w:noProof/>
                  <w:sz w:val="16"/>
                  <w:szCs w:val="16"/>
                  <w:lang w:val="en-CA"/>
                </w:rPr>
                <w:t>12</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1EA6D0B2"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DF13AE0"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A6C7C8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17</w:t>
            </w:r>
          </w:p>
        </w:tc>
        <w:tc>
          <w:tcPr>
            <w:tcW w:w="1166" w:type="dxa"/>
            <w:tcBorders>
              <w:top w:val="single" w:sz="4" w:space="0" w:color="000000"/>
              <w:left w:val="single" w:sz="4" w:space="0" w:color="000000"/>
              <w:bottom w:val="single" w:sz="4" w:space="0" w:color="000000"/>
            </w:tcBorders>
            <w:shd w:val="clear" w:color="auto" w:fill="FFFFFF"/>
            <w:vAlign w:val="center"/>
          </w:tcPr>
          <w:p w14:paraId="4EF299D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South Africa</w:t>
            </w:r>
          </w:p>
        </w:tc>
        <w:tc>
          <w:tcPr>
            <w:tcW w:w="1418" w:type="dxa"/>
            <w:tcBorders>
              <w:top w:val="single" w:sz="4" w:space="0" w:color="000000"/>
              <w:left w:val="single" w:sz="4" w:space="0" w:color="000000"/>
              <w:bottom w:val="single" w:sz="4" w:space="0" w:color="000000"/>
            </w:tcBorders>
            <w:shd w:val="clear" w:color="auto" w:fill="FFFFFF"/>
            <w:vAlign w:val="center"/>
          </w:tcPr>
          <w:p w14:paraId="4C03BF0B"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Swartkops</w:t>
            </w:r>
            <w:proofErr w:type="spellEnd"/>
            <w:r>
              <w:rPr>
                <w:rFonts w:ascii="Calibri" w:hAnsi="Calibri" w:cs="Calibri"/>
                <w:sz w:val="16"/>
                <w:szCs w:val="16"/>
                <w:lang w:val="en-CA"/>
              </w:rPr>
              <w:t xml:space="preserve"> Estuary</w:t>
            </w:r>
          </w:p>
        </w:tc>
        <w:tc>
          <w:tcPr>
            <w:tcW w:w="850" w:type="dxa"/>
            <w:tcBorders>
              <w:top w:val="single" w:sz="4" w:space="0" w:color="000000"/>
              <w:left w:val="single" w:sz="4" w:space="0" w:color="000000"/>
              <w:bottom w:val="single" w:sz="4" w:space="0" w:color="000000"/>
            </w:tcBorders>
            <w:shd w:val="clear" w:color="auto" w:fill="FFFFFF"/>
            <w:vAlign w:val="center"/>
          </w:tcPr>
          <w:p w14:paraId="46C4D3D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w:t>
            </w:r>
          </w:p>
        </w:tc>
        <w:tc>
          <w:tcPr>
            <w:tcW w:w="851" w:type="dxa"/>
            <w:tcBorders>
              <w:top w:val="single" w:sz="4" w:space="0" w:color="000000"/>
              <w:left w:val="single" w:sz="4" w:space="0" w:color="000000"/>
              <w:bottom w:val="single" w:sz="4" w:space="0" w:color="000000"/>
            </w:tcBorders>
            <w:shd w:val="clear" w:color="auto" w:fill="FFFFFF"/>
            <w:vAlign w:val="center"/>
          </w:tcPr>
          <w:p w14:paraId="0800174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0689EAC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4003139"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466D579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33</w:t>
            </w:r>
          </w:p>
        </w:tc>
        <w:tc>
          <w:tcPr>
            <w:tcW w:w="675" w:type="dxa"/>
            <w:tcBorders>
              <w:top w:val="single" w:sz="4" w:space="0" w:color="000000"/>
              <w:left w:val="single" w:sz="4" w:space="0" w:color="000000"/>
              <w:bottom w:val="single" w:sz="4" w:space="0" w:color="000000"/>
            </w:tcBorders>
            <w:shd w:val="clear" w:color="auto" w:fill="FFFFFF"/>
            <w:vAlign w:val="center"/>
          </w:tcPr>
          <w:p w14:paraId="6BC6D7E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w:t>
            </w:r>
          </w:p>
        </w:tc>
        <w:tc>
          <w:tcPr>
            <w:tcW w:w="1167" w:type="dxa"/>
            <w:tcBorders>
              <w:top w:val="single" w:sz="4" w:space="0" w:color="000000"/>
              <w:left w:val="single" w:sz="4" w:space="0" w:color="000000"/>
              <w:bottom w:val="single" w:sz="4" w:space="0" w:color="000000"/>
            </w:tcBorders>
            <w:shd w:val="clear" w:color="auto" w:fill="FFFFFF"/>
            <w:vAlign w:val="center"/>
          </w:tcPr>
          <w:p w14:paraId="4655D02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1980-2000s</w:t>
            </w:r>
          </w:p>
        </w:tc>
        <w:tc>
          <w:tcPr>
            <w:tcW w:w="1134" w:type="dxa"/>
            <w:tcBorders>
              <w:top w:val="single" w:sz="4" w:space="0" w:color="000000"/>
              <w:left w:val="single" w:sz="4" w:space="0" w:color="000000"/>
              <w:bottom w:val="single" w:sz="4" w:space="0" w:color="000000"/>
            </w:tcBorders>
            <w:shd w:val="clear" w:color="auto" w:fill="FFFFFF"/>
            <w:vAlign w:val="center"/>
          </w:tcPr>
          <w:p w14:paraId="651E246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34 S</w:t>
            </w:r>
          </w:p>
        </w:tc>
        <w:tc>
          <w:tcPr>
            <w:tcW w:w="1276" w:type="dxa"/>
            <w:tcBorders>
              <w:top w:val="single" w:sz="4" w:space="0" w:color="000000"/>
              <w:left w:val="single" w:sz="4" w:space="0" w:color="000000"/>
              <w:bottom w:val="single" w:sz="4" w:space="0" w:color="000000"/>
            </w:tcBorders>
            <w:shd w:val="clear" w:color="auto" w:fill="FFFFFF"/>
            <w:vAlign w:val="center"/>
          </w:tcPr>
          <w:p w14:paraId="5066856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26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18133D"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Vosloo&lt;/Author&gt;&lt;Year&gt;2004&lt;/Year&gt;&lt;RecNum&gt;4255&lt;/RecNum&gt;&lt;IDText&gt;GEN708e&lt;/IDText&gt;&lt;DisplayText&gt;[12]&lt;/DisplayText&gt;&lt;record&gt;&lt;rec-number&gt;4255&lt;/rec-number&gt;&lt;foreign-keys&gt;&lt;key app="EN" db-id="fwxd0eexndtwtlerzr35ssezasz2xzv52efa"&gt;4255&lt;/key&gt;&lt;/foreign-keys&gt;&lt;ref-type name="Thesis"&gt;32&lt;/ref-type&gt;&lt;contributors&gt;&lt;authors&gt;&lt;author&gt;Vosloo, M.C.&lt;/author&gt;&lt;/authors&gt;&lt;tertiary-authors&gt;&lt;author&gt;Baird, D.&lt;/author&gt;&lt;/tertiary-authors&gt;&lt;/contributors&gt;&lt;titles&gt;&lt;title&gt;A comparative assessment of the impact of recreational and subsistance fishing on selected Eastern Cape estuarine ecosystems using the ECOPATH modelling approach&lt;/title&gt;&lt;secondary-title&gt;Faculty of Science&lt;/secondary-title&gt;&lt;/titles&gt;&lt;pages&gt;199&lt;/pages&gt;&lt;volume&gt;M.Sc&lt;/volume&gt;&lt;keywords&gt;&lt;keyword&gt;ecological network analysis&lt;/keyword&gt;&lt;keyword&gt;Ecopath with Ecosim&lt;/keyword&gt;&lt;/keywords&gt;&lt;dates&gt;&lt;year&gt;2004&lt;/year&gt;&lt;pub-dates&gt;&lt;date&gt;February 2004&lt;/date&gt;&lt;/pub-dates&gt;&lt;/dates&gt;&lt;pub-location&gt;Port Elizabeth&lt;/pub-location&gt;&lt;publisher&gt;University of Port Elizabeth&lt;/publisher&gt;&lt;label&gt;GEN708e&lt;/label&gt;&lt;urls&gt;&lt;/urls&gt;&lt;/record&gt;&lt;/Cite&gt;&lt;/EndNote&gt;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2" w:tooltip="Vosloo, 2004 #4255" w:history="1">
              <w:r>
                <w:rPr>
                  <w:rFonts w:ascii="Calibri" w:hAnsi="Calibri" w:cs="Calibri"/>
                  <w:noProof/>
                  <w:sz w:val="16"/>
                  <w:szCs w:val="16"/>
                  <w:lang w:val="it-IT"/>
                </w:rPr>
                <w:t>12</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70EAA81F" w14:textId="77777777" w:rsidTr="00811B1C">
        <w:trPr>
          <w:cantSplit/>
        </w:trPr>
        <w:tc>
          <w:tcPr>
            <w:tcW w:w="597" w:type="dxa"/>
            <w:vMerge w:val="restart"/>
            <w:tcBorders>
              <w:top w:val="single" w:sz="4" w:space="0" w:color="000000"/>
              <w:left w:val="single" w:sz="4" w:space="0" w:color="000000"/>
              <w:bottom w:val="single" w:sz="4" w:space="0" w:color="000000"/>
            </w:tcBorders>
            <w:shd w:val="clear" w:color="auto" w:fill="FFFFFF"/>
            <w:textDirection w:val="btLr"/>
            <w:vAlign w:val="center"/>
          </w:tcPr>
          <w:p w14:paraId="00A105B9" w14:textId="77777777" w:rsidR="00811B1C" w:rsidRDefault="00811B1C" w:rsidP="0076389A">
            <w:pPr>
              <w:autoSpaceDE w:val="0"/>
              <w:snapToGrid w:val="0"/>
              <w:ind w:left="113" w:right="113"/>
              <w:jc w:val="right"/>
              <w:rPr>
                <w:rFonts w:ascii="Calibri" w:hAnsi="Calibri" w:cs="Calibri"/>
                <w:sz w:val="16"/>
                <w:szCs w:val="16"/>
                <w:lang w:val="en-CA"/>
              </w:rPr>
            </w:pPr>
            <w:r>
              <w:rPr>
                <w:rFonts w:ascii="Calibri" w:hAnsi="Calibri" w:cs="Calibri"/>
                <w:sz w:val="16"/>
                <w:szCs w:val="16"/>
                <w:lang w:val="en-CA"/>
              </w:rPr>
              <w:t>Australasia</w:t>
            </w:r>
          </w:p>
        </w:tc>
        <w:tc>
          <w:tcPr>
            <w:tcW w:w="540" w:type="dxa"/>
            <w:tcBorders>
              <w:top w:val="single" w:sz="4" w:space="0" w:color="000000"/>
              <w:left w:val="single" w:sz="4" w:space="0" w:color="000000"/>
              <w:bottom w:val="single" w:sz="4" w:space="0" w:color="000000"/>
            </w:tcBorders>
            <w:shd w:val="clear" w:color="auto" w:fill="FFFFFF"/>
            <w:vAlign w:val="center"/>
          </w:tcPr>
          <w:p w14:paraId="3C65418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18</w:t>
            </w:r>
          </w:p>
        </w:tc>
        <w:tc>
          <w:tcPr>
            <w:tcW w:w="1166" w:type="dxa"/>
            <w:tcBorders>
              <w:top w:val="single" w:sz="4" w:space="0" w:color="000000"/>
              <w:left w:val="single" w:sz="4" w:space="0" w:color="000000"/>
              <w:bottom w:val="single" w:sz="4" w:space="0" w:color="000000"/>
            </w:tcBorders>
            <w:shd w:val="clear" w:color="auto" w:fill="FFFFFF"/>
            <w:vAlign w:val="center"/>
          </w:tcPr>
          <w:p w14:paraId="138ECDA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Australia</w:t>
            </w:r>
          </w:p>
        </w:tc>
        <w:tc>
          <w:tcPr>
            <w:tcW w:w="1418" w:type="dxa"/>
            <w:tcBorders>
              <w:top w:val="single" w:sz="4" w:space="0" w:color="000000"/>
              <w:left w:val="single" w:sz="4" w:space="0" w:color="000000"/>
              <w:bottom w:val="single" w:sz="4" w:space="0" w:color="000000"/>
            </w:tcBorders>
            <w:shd w:val="clear" w:color="auto" w:fill="FFFFFF"/>
            <w:vAlign w:val="center"/>
          </w:tcPr>
          <w:p w14:paraId="6874522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Great Barrier Reef-prawn</w:t>
            </w:r>
          </w:p>
        </w:tc>
        <w:tc>
          <w:tcPr>
            <w:tcW w:w="850" w:type="dxa"/>
            <w:tcBorders>
              <w:top w:val="single" w:sz="4" w:space="0" w:color="000000"/>
              <w:left w:val="single" w:sz="4" w:space="0" w:color="000000"/>
              <w:bottom w:val="single" w:sz="4" w:space="0" w:color="000000"/>
            </w:tcBorders>
            <w:shd w:val="clear" w:color="auto" w:fill="FFFFFF"/>
            <w:vAlign w:val="center"/>
          </w:tcPr>
          <w:p w14:paraId="5180EE9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10,000</w:t>
            </w:r>
          </w:p>
        </w:tc>
        <w:tc>
          <w:tcPr>
            <w:tcW w:w="851" w:type="dxa"/>
            <w:tcBorders>
              <w:top w:val="single" w:sz="4" w:space="0" w:color="000000"/>
              <w:left w:val="single" w:sz="4" w:space="0" w:color="000000"/>
              <w:bottom w:val="single" w:sz="4" w:space="0" w:color="000000"/>
            </w:tcBorders>
            <w:shd w:val="clear" w:color="auto" w:fill="FFFFFF"/>
            <w:vAlign w:val="center"/>
          </w:tcPr>
          <w:p w14:paraId="5A4D44A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Reef</w:t>
            </w:r>
          </w:p>
        </w:tc>
        <w:tc>
          <w:tcPr>
            <w:tcW w:w="1101" w:type="dxa"/>
            <w:tcBorders>
              <w:top w:val="single" w:sz="4" w:space="0" w:color="000000"/>
              <w:left w:val="single" w:sz="4" w:space="0" w:color="000000"/>
              <w:bottom w:val="single" w:sz="4" w:space="0" w:color="000000"/>
            </w:tcBorders>
            <w:shd w:val="clear" w:color="auto" w:fill="FFFFFF"/>
            <w:vAlign w:val="center"/>
          </w:tcPr>
          <w:p w14:paraId="614FD74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F023DAB"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2404AD8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25</w:t>
            </w:r>
          </w:p>
        </w:tc>
        <w:tc>
          <w:tcPr>
            <w:tcW w:w="675" w:type="dxa"/>
            <w:tcBorders>
              <w:top w:val="single" w:sz="4" w:space="0" w:color="000000"/>
              <w:left w:val="single" w:sz="4" w:space="0" w:color="000000"/>
              <w:bottom w:val="single" w:sz="4" w:space="0" w:color="000000"/>
            </w:tcBorders>
            <w:shd w:val="clear" w:color="auto" w:fill="FFFFFF"/>
            <w:vAlign w:val="center"/>
          </w:tcPr>
          <w:p w14:paraId="6281D6C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50</w:t>
            </w:r>
          </w:p>
        </w:tc>
        <w:tc>
          <w:tcPr>
            <w:tcW w:w="1167" w:type="dxa"/>
            <w:tcBorders>
              <w:top w:val="single" w:sz="4" w:space="0" w:color="000000"/>
              <w:left w:val="single" w:sz="4" w:space="0" w:color="000000"/>
              <w:bottom w:val="single" w:sz="4" w:space="0" w:color="000000"/>
            </w:tcBorders>
            <w:shd w:val="clear" w:color="auto" w:fill="FFFFFF"/>
            <w:vAlign w:val="center"/>
          </w:tcPr>
          <w:p w14:paraId="2A1A709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1997</w:t>
            </w:r>
          </w:p>
        </w:tc>
        <w:tc>
          <w:tcPr>
            <w:tcW w:w="1134" w:type="dxa"/>
            <w:tcBorders>
              <w:top w:val="single" w:sz="4" w:space="0" w:color="000000"/>
              <w:left w:val="single" w:sz="4" w:space="0" w:color="000000"/>
              <w:bottom w:val="single" w:sz="4" w:space="0" w:color="000000"/>
            </w:tcBorders>
            <w:shd w:val="clear" w:color="auto" w:fill="FFFFFF"/>
            <w:vAlign w:val="center"/>
          </w:tcPr>
          <w:p w14:paraId="535EC6F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10-12 S</w:t>
            </w:r>
          </w:p>
        </w:tc>
        <w:tc>
          <w:tcPr>
            <w:tcW w:w="1276" w:type="dxa"/>
            <w:tcBorders>
              <w:top w:val="single" w:sz="4" w:space="0" w:color="000000"/>
              <w:left w:val="single" w:sz="4" w:space="0" w:color="000000"/>
              <w:bottom w:val="single" w:sz="4" w:space="0" w:color="000000"/>
            </w:tcBorders>
            <w:shd w:val="clear" w:color="auto" w:fill="FFFFFF"/>
            <w:vAlign w:val="center"/>
          </w:tcPr>
          <w:p w14:paraId="7604F28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142-145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DA548E"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Gribble&lt;/Author&gt;&lt;Year&gt;2003&lt;/Year&gt;&lt;RecNum&gt;4330&lt;/RecNum&gt;&lt;IDText&gt;GEN775e&lt;/IDText&gt;&lt;DisplayText&gt;[13]&lt;/DisplayText&gt;&lt;record&gt;&lt;rec-number&gt;4330&lt;/rec-number&gt;&lt;foreign-keys&gt;&lt;key app="EN" db-id="fwxd0eexndtwtlerzr35ssezasz2xzv52efa"&gt;4330&lt;/key&gt;&lt;/foreign-keys&gt;&lt;ref-type name="Journal Article"&gt;17&lt;/ref-type&gt;&lt;contributors&gt;&lt;authors&gt;&lt;author&gt;Gribble, Neil A.&lt;/author&gt;&lt;/authors&gt;&lt;/contributors&gt;&lt;titles&gt;&lt;title&gt;GBR-prawn: modelling ecosystem impacts of changes in fisheries management of the commercial prawn (shrimp) trawl fishery in the far northern Great Barrier Reef&lt;/title&gt;&lt;secondary-title&gt;Fisheries Research&lt;/secondary-title&gt;&lt;/titles&gt;&lt;periodical&gt;&lt;abbr-1&gt;Fisheries Research&lt;/abbr-1&gt;&lt;/periodical&gt;&lt;pages&gt;493-506&lt;/pages&gt;&lt;volume&gt;65&lt;/volume&gt;&lt;number&gt;1-3&lt;/number&gt;&lt;keywords&gt;&lt;keyword&gt;ECOPATH II&lt;/keyword&gt;&lt;keyword&gt;Ecosystem model&lt;/keyword&gt;&lt;keyword&gt;Ecopath with Ecosim&lt;/keyword&gt;&lt;/keywords&gt;&lt;dates&gt;&lt;year&gt;2003&lt;/year&gt;&lt;/dates&gt;&lt;isbn&gt;0165-7836&lt;/isbn&gt;&lt;label&gt;GEN775e&lt;/label&gt;&lt;urls&gt;&lt;related-urls&gt;&lt;url&gt;http://www.sciencedirect.com/science/article/B6T6N-4B0PB7P-1/2/a92a8eab085e96f03f565731887712dc&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3" w:tooltip="Gribble, 2003 #4330" w:history="1">
              <w:r>
                <w:rPr>
                  <w:rFonts w:ascii="Calibri" w:hAnsi="Calibri" w:cs="Calibri"/>
                  <w:noProof/>
                  <w:sz w:val="16"/>
                  <w:szCs w:val="16"/>
                  <w:lang w:val="en-CA"/>
                </w:rPr>
                <w:t>13</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3332439C"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540939C"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496BCCA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19</w:t>
            </w:r>
          </w:p>
        </w:tc>
        <w:tc>
          <w:tcPr>
            <w:tcW w:w="1166" w:type="dxa"/>
            <w:tcBorders>
              <w:top w:val="single" w:sz="4" w:space="0" w:color="000000"/>
              <w:left w:val="single" w:sz="4" w:space="0" w:color="000000"/>
              <w:bottom w:val="single" w:sz="4" w:space="0" w:color="000000"/>
            </w:tcBorders>
            <w:shd w:val="clear" w:color="auto" w:fill="FFFFFF"/>
            <w:vAlign w:val="center"/>
          </w:tcPr>
          <w:p w14:paraId="4797A5D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Bangladesh</w:t>
            </w:r>
          </w:p>
        </w:tc>
        <w:tc>
          <w:tcPr>
            <w:tcW w:w="1418" w:type="dxa"/>
            <w:tcBorders>
              <w:top w:val="single" w:sz="4" w:space="0" w:color="000000"/>
              <w:left w:val="single" w:sz="4" w:space="0" w:color="000000"/>
              <w:bottom w:val="single" w:sz="4" w:space="0" w:color="000000"/>
            </w:tcBorders>
            <w:shd w:val="clear" w:color="auto" w:fill="FFFFFF"/>
            <w:vAlign w:val="center"/>
          </w:tcPr>
          <w:p w14:paraId="1FC234A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 of Bengal</w:t>
            </w:r>
          </w:p>
        </w:tc>
        <w:tc>
          <w:tcPr>
            <w:tcW w:w="850" w:type="dxa"/>
            <w:tcBorders>
              <w:top w:val="single" w:sz="4" w:space="0" w:color="000000"/>
              <w:left w:val="single" w:sz="4" w:space="0" w:color="000000"/>
              <w:bottom w:val="single" w:sz="4" w:space="0" w:color="000000"/>
            </w:tcBorders>
            <w:shd w:val="clear" w:color="auto" w:fill="FFFFFF"/>
            <w:vAlign w:val="center"/>
          </w:tcPr>
          <w:p w14:paraId="786999D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166,000</w:t>
            </w:r>
          </w:p>
        </w:tc>
        <w:tc>
          <w:tcPr>
            <w:tcW w:w="851" w:type="dxa"/>
            <w:tcBorders>
              <w:top w:val="single" w:sz="4" w:space="0" w:color="000000"/>
              <w:left w:val="single" w:sz="4" w:space="0" w:color="000000"/>
              <w:bottom w:val="single" w:sz="4" w:space="0" w:color="000000"/>
            </w:tcBorders>
            <w:shd w:val="clear" w:color="auto" w:fill="FFFFFF"/>
            <w:vAlign w:val="center"/>
          </w:tcPr>
          <w:p w14:paraId="063FC46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575E10C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EB5D9E9"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3175AE04"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15</w:t>
            </w:r>
          </w:p>
        </w:tc>
        <w:tc>
          <w:tcPr>
            <w:tcW w:w="675" w:type="dxa"/>
            <w:tcBorders>
              <w:top w:val="single" w:sz="4" w:space="0" w:color="000000"/>
              <w:left w:val="single" w:sz="4" w:space="0" w:color="000000"/>
              <w:bottom w:val="single" w:sz="4" w:space="0" w:color="000000"/>
            </w:tcBorders>
            <w:shd w:val="clear" w:color="auto" w:fill="FFFFFF"/>
            <w:vAlign w:val="center"/>
          </w:tcPr>
          <w:p w14:paraId="0AA19849"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150</w:t>
            </w:r>
          </w:p>
        </w:tc>
        <w:tc>
          <w:tcPr>
            <w:tcW w:w="1167" w:type="dxa"/>
            <w:tcBorders>
              <w:top w:val="single" w:sz="4" w:space="0" w:color="000000"/>
              <w:left w:val="single" w:sz="4" w:space="0" w:color="000000"/>
              <w:bottom w:val="single" w:sz="4" w:space="0" w:color="000000"/>
            </w:tcBorders>
            <w:shd w:val="clear" w:color="auto" w:fill="FFFFFF"/>
            <w:vAlign w:val="center"/>
          </w:tcPr>
          <w:p w14:paraId="745BF146"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1984-1986</w:t>
            </w:r>
          </w:p>
        </w:tc>
        <w:tc>
          <w:tcPr>
            <w:tcW w:w="1134" w:type="dxa"/>
            <w:tcBorders>
              <w:top w:val="single" w:sz="4" w:space="0" w:color="000000"/>
              <w:left w:val="single" w:sz="4" w:space="0" w:color="000000"/>
              <w:bottom w:val="single" w:sz="4" w:space="0" w:color="000000"/>
            </w:tcBorders>
            <w:shd w:val="clear" w:color="auto" w:fill="FFFFFF"/>
            <w:vAlign w:val="center"/>
          </w:tcPr>
          <w:p w14:paraId="0643F295"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20-22 N</w:t>
            </w:r>
          </w:p>
        </w:tc>
        <w:tc>
          <w:tcPr>
            <w:tcW w:w="1276" w:type="dxa"/>
            <w:tcBorders>
              <w:top w:val="single" w:sz="4" w:space="0" w:color="000000"/>
              <w:left w:val="single" w:sz="4" w:space="0" w:color="000000"/>
              <w:bottom w:val="single" w:sz="4" w:space="0" w:color="000000"/>
            </w:tcBorders>
            <w:shd w:val="clear" w:color="auto" w:fill="FFFFFF"/>
            <w:vAlign w:val="center"/>
          </w:tcPr>
          <w:p w14:paraId="77BE042F"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90-92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B378E8"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ustafa&lt;/Author&gt;&lt;Year&gt;2003&lt;/Year&gt;&lt;RecNum&gt;4396&lt;/RecNum&gt;&lt;IDText&gt;GEN838e&lt;/IDText&gt;&lt;DisplayText&gt;[14]&lt;/DisplayText&gt;&lt;record&gt;&lt;rec-number&gt;4396&lt;/rec-number&gt;&lt;foreign-keys&gt;&lt;key app="EN" db-id="fwxd0eexndtwtlerzr35ssezasz2xzv52efa"&gt;4396&lt;/key&gt;&lt;/foreign-keys&gt;&lt;ref-type name="Conference Proceedings"&gt;10&lt;/ref-type&gt;&lt;contributors&gt;&lt;authors&gt;&lt;author&gt;Mustafa, M.G.&lt;/author&gt;&lt;/authors&gt;&lt;secondary-authors&gt;&lt;author&gt;Silvestre, G.&lt;/author&gt;&lt;author&gt;Garces, L.&lt;/author&gt;&lt;author&gt;Stobutzki, I.&lt;/author&gt;&lt;author&gt;Ahmed, M.&lt;/author&gt;&lt;author&gt;Valmonte-Santos, R.A.&lt;/author&gt;&lt;author&gt;Luna, C.&lt;/author&gt;&lt;author&gt;Lachica-Aliño, L.&lt;/author&gt;&lt;author&gt;Munro, G.&lt;/author&gt;&lt;author&gt;Christensen, V.&lt;/author&gt;&lt;author&gt;Pauly, D.&lt;/author&gt;&lt;/secondary-authors&gt;&lt;/contributors&gt;&lt;titles&gt;&lt;title&gt;Trophic model of the coastal ecosystem in the waters of Bangladesh, Bay of Bengal&lt;/title&gt;&lt;secondary-title&gt;Assessment, management and future directions for coastal fisheries in Asian countries&lt;/secondary-title&gt;&lt;/titles&gt;&lt;pages&gt;263-280&lt;/pages&gt;&lt;keywords&gt;&lt;keyword&gt;Ecopath&lt;/keyword&gt;&lt;keyword&gt;ecological network analysis&lt;/keyword&gt;&lt;/keywords&gt;&lt;dates&gt;&lt;year&gt;2003&lt;/year&gt;&lt;/dates&gt;&lt;publisher&gt;Worldfish Center Conference Proceedings 67&lt;/publisher&gt;&lt;label&gt;GEN838e&lt;/label&gt;&lt;urls&gt;&lt;related-urls&gt;&lt;url&gt;http://www.worldfishcenter.org/trawl/publications/assessment/pdf/Chapter-14-Fa.pdf&lt;/url&gt;&lt;/related-urls&gt;&lt;/urls&gt;&lt;/record&gt;&lt;/Cite&gt;&lt;/EndNote&gt;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4" w:tooltip="Mustafa, 2003 #4396" w:history="1">
              <w:r>
                <w:rPr>
                  <w:rFonts w:ascii="Calibri" w:hAnsi="Calibri" w:cs="Calibri"/>
                  <w:noProof/>
                  <w:sz w:val="16"/>
                  <w:szCs w:val="16"/>
                  <w:lang w:val="it-IT"/>
                </w:rPr>
                <w:t>14</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6E2DB4A6"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A587DA8"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FD96289"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20</w:t>
            </w:r>
          </w:p>
        </w:tc>
        <w:tc>
          <w:tcPr>
            <w:tcW w:w="1166" w:type="dxa"/>
            <w:tcBorders>
              <w:top w:val="single" w:sz="4" w:space="0" w:color="000000"/>
              <w:left w:val="single" w:sz="4" w:space="0" w:color="000000"/>
              <w:bottom w:val="single" w:sz="4" w:space="0" w:color="000000"/>
            </w:tcBorders>
            <w:shd w:val="clear" w:color="auto" w:fill="FFFFFF"/>
            <w:vAlign w:val="center"/>
          </w:tcPr>
          <w:p w14:paraId="71A5E6B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Brunei Darussalam</w:t>
            </w:r>
          </w:p>
        </w:tc>
        <w:tc>
          <w:tcPr>
            <w:tcW w:w="1418" w:type="dxa"/>
            <w:tcBorders>
              <w:top w:val="single" w:sz="4" w:space="0" w:color="000000"/>
              <w:left w:val="single" w:sz="4" w:space="0" w:color="000000"/>
              <w:bottom w:val="single" w:sz="4" w:space="0" w:color="000000"/>
            </w:tcBorders>
            <w:shd w:val="clear" w:color="auto" w:fill="FFFFFF"/>
            <w:vAlign w:val="center"/>
          </w:tcPr>
          <w:p w14:paraId="0490656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Brunei</w:t>
            </w:r>
          </w:p>
        </w:tc>
        <w:tc>
          <w:tcPr>
            <w:tcW w:w="850" w:type="dxa"/>
            <w:tcBorders>
              <w:top w:val="single" w:sz="4" w:space="0" w:color="000000"/>
              <w:left w:val="single" w:sz="4" w:space="0" w:color="000000"/>
              <w:bottom w:val="single" w:sz="4" w:space="0" w:color="000000"/>
            </w:tcBorders>
            <w:shd w:val="clear" w:color="auto" w:fill="FFFFFF"/>
            <w:vAlign w:val="center"/>
          </w:tcPr>
          <w:p w14:paraId="328FDEF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7,396</w:t>
            </w:r>
          </w:p>
        </w:tc>
        <w:tc>
          <w:tcPr>
            <w:tcW w:w="851" w:type="dxa"/>
            <w:tcBorders>
              <w:top w:val="single" w:sz="4" w:space="0" w:color="000000"/>
              <w:left w:val="single" w:sz="4" w:space="0" w:color="000000"/>
              <w:bottom w:val="single" w:sz="4" w:space="0" w:color="000000"/>
            </w:tcBorders>
            <w:shd w:val="clear" w:color="auto" w:fill="FFFFFF"/>
            <w:vAlign w:val="center"/>
          </w:tcPr>
          <w:p w14:paraId="54687CF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478E2EF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4ADD9BC"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0C86C6C2"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13</w:t>
            </w:r>
          </w:p>
        </w:tc>
        <w:tc>
          <w:tcPr>
            <w:tcW w:w="675" w:type="dxa"/>
            <w:tcBorders>
              <w:top w:val="single" w:sz="4" w:space="0" w:color="000000"/>
              <w:left w:val="single" w:sz="4" w:space="0" w:color="000000"/>
              <w:bottom w:val="single" w:sz="4" w:space="0" w:color="000000"/>
            </w:tcBorders>
            <w:shd w:val="clear" w:color="auto" w:fill="FFFFFF"/>
            <w:vAlign w:val="center"/>
          </w:tcPr>
          <w:p w14:paraId="2983C291"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100</w:t>
            </w:r>
          </w:p>
        </w:tc>
        <w:tc>
          <w:tcPr>
            <w:tcW w:w="1167" w:type="dxa"/>
            <w:tcBorders>
              <w:top w:val="single" w:sz="4" w:space="0" w:color="000000"/>
              <w:left w:val="single" w:sz="4" w:space="0" w:color="000000"/>
              <w:bottom w:val="single" w:sz="4" w:space="0" w:color="000000"/>
            </w:tcBorders>
            <w:shd w:val="clear" w:color="auto" w:fill="FFFFFF"/>
            <w:vAlign w:val="center"/>
          </w:tcPr>
          <w:p w14:paraId="3ECBF018"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1989</w:t>
            </w:r>
          </w:p>
        </w:tc>
        <w:tc>
          <w:tcPr>
            <w:tcW w:w="1134" w:type="dxa"/>
            <w:tcBorders>
              <w:top w:val="single" w:sz="4" w:space="0" w:color="000000"/>
              <w:left w:val="single" w:sz="4" w:space="0" w:color="000000"/>
              <w:bottom w:val="single" w:sz="4" w:space="0" w:color="000000"/>
            </w:tcBorders>
            <w:shd w:val="clear" w:color="auto" w:fill="FFFFFF"/>
            <w:vAlign w:val="center"/>
          </w:tcPr>
          <w:p w14:paraId="30C6A422"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4-5 N</w:t>
            </w:r>
          </w:p>
        </w:tc>
        <w:tc>
          <w:tcPr>
            <w:tcW w:w="1276" w:type="dxa"/>
            <w:tcBorders>
              <w:top w:val="single" w:sz="4" w:space="0" w:color="000000"/>
              <w:left w:val="single" w:sz="4" w:space="0" w:color="000000"/>
              <w:bottom w:val="single" w:sz="4" w:space="0" w:color="000000"/>
            </w:tcBorders>
            <w:shd w:val="clear" w:color="auto" w:fill="FFFFFF"/>
            <w:vAlign w:val="center"/>
          </w:tcPr>
          <w:p w14:paraId="4F9376E8"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114-115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571DA"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ilvestre&lt;/Author&gt;&lt;Year&gt;1993&lt;/Year&gt;&lt;RecNum&gt;4323&lt;/RecNum&gt;&lt;IDText&gt;GEN769e&lt;/IDText&gt;&lt;DisplayText&gt;[15]&lt;/DisplayText&gt;&lt;record&gt;&lt;rec-number&gt;4323&lt;/rec-number&gt;&lt;foreign-keys&gt;&lt;key app="EN" db-id="fwxd0eexndtwtlerzr35ssezasz2xzv52efa"&gt;4323&lt;/key&gt;&lt;/foreign-keys&gt;&lt;ref-type name="Book Section"&gt;5&lt;/ref-type&gt;&lt;contributors&gt;&lt;authors&gt;&lt;author&gt;Silvestre, G.&lt;/author&gt;&lt;author&gt;Selvanathan, S.&lt;/author&gt;&lt;author&gt;Salleh, A.H.M.&lt;/author&gt;&lt;/authors&gt;&lt;secondary-authors&gt;&lt;author&gt;Christensen, V.&lt;/author&gt;&lt;author&gt;Pauly, D.&lt;/author&gt;&lt;/secondary-authors&gt;&lt;/contributors&gt;&lt;titles&gt;&lt;title&gt;Preliminary trophic model of the coastal fisheries resources of Brunei Darussalam, South China Sea&lt;/title&gt;&lt;secondary-title&gt;Trophic models of aquatic ecosystems. ICLARM Conference Proceedings 26.&lt;/secondary-title&gt;&lt;/titles&gt;&lt;pages&gt;300-306&lt;/pages&gt;&lt;edition&gt;1&lt;/edition&gt;&lt;keywords&gt;&lt;keyword&gt;Ecopath&lt;/keyword&gt;&lt;/keywords&gt;&lt;dates&gt;&lt;year&gt;1993&lt;/year&gt;&lt;/dates&gt;&lt;pub-location&gt;Manila, Philippines&lt;/pub-location&gt;&lt;publisher&gt;International Center for Living Aquatic Resources Management&lt;/publisher&gt;&lt;label&gt;GEN769e&lt;/label&gt;&lt;urls&gt;&lt;/urls&gt;&lt;/record&gt;&lt;/Cite&gt;&lt;/EndNote&gt;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5" w:tooltip="Silvestre, 1993 #4323" w:history="1">
              <w:r>
                <w:rPr>
                  <w:rFonts w:ascii="Calibri" w:hAnsi="Calibri" w:cs="Calibri"/>
                  <w:noProof/>
                  <w:sz w:val="16"/>
                  <w:szCs w:val="16"/>
                  <w:lang w:val="it-IT"/>
                </w:rPr>
                <w:t>15</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22CFD0CC"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A783931"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136F46E"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21</w:t>
            </w:r>
          </w:p>
        </w:tc>
        <w:tc>
          <w:tcPr>
            <w:tcW w:w="1166" w:type="dxa"/>
            <w:tcBorders>
              <w:top w:val="single" w:sz="4" w:space="0" w:color="000000"/>
              <w:left w:val="single" w:sz="4" w:space="0" w:color="000000"/>
              <w:bottom w:val="single" w:sz="4" w:space="0" w:color="000000"/>
            </w:tcBorders>
            <w:shd w:val="clear" w:color="auto" w:fill="FFFFFF"/>
            <w:vAlign w:val="center"/>
          </w:tcPr>
          <w:p w14:paraId="544BDB7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China</w:t>
            </w:r>
          </w:p>
        </w:tc>
        <w:tc>
          <w:tcPr>
            <w:tcW w:w="1418" w:type="dxa"/>
            <w:tcBorders>
              <w:top w:val="single" w:sz="4" w:space="0" w:color="000000"/>
              <w:left w:val="single" w:sz="4" w:space="0" w:color="000000"/>
              <w:bottom w:val="single" w:sz="4" w:space="0" w:color="000000"/>
            </w:tcBorders>
            <w:shd w:val="clear" w:color="auto" w:fill="FFFFFF"/>
            <w:vAlign w:val="center"/>
          </w:tcPr>
          <w:p w14:paraId="7D2ED38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East China Sea</w:t>
            </w:r>
          </w:p>
        </w:tc>
        <w:tc>
          <w:tcPr>
            <w:tcW w:w="850" w:type="dxa"/>
            <w:tcBorders>
              <w:top w:val="single" w:sz="4" w:space="0" w:color="000000"/>
              <w:left w:val="single" w:sz="4" w:space="0" w:color="000000"/>
              <w:bottom w:val="single" w:sz="4" w:space="0" w:color="000000"/>
            </w:tcBorders>
            <w:shd w:val="clear" w:color="auto" w:fill="FFFFFF"/>
            <w:vAlign w:val="center"/>
          </w:tcPr>
          <w:p w14:paraId="0875821E"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770,000</w:t>
            </w:r>
          </w:p>
        </w:tc>
        <w:tc>
          <w:tcPr>
            <w:tcW w:w="851" w:type="dxa"/>
            <w:tcBorders>
              <w:top w:val="single" w:sz="4" w:space="0" w:color="000000"/>
              <w:left w:val="single" w:sz="4" w:space="0" w:color="000000"/>
              <w:bottom w:val="single" w:sz="4" w:space="0" w:color="000000"/>
            </w:tcBorders>
            <w:shd w:val="clear" w:color="auto" w:fill="FFFFFF"/>
            <w:vAlign w:val="center"/>
          </w:tcPr>
          <w:p w14:paraId="1F0D627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5F88019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FB2EAAD"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0DE1FEB7"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45</w:t>
            </w:r>
          </w:p>
        </w:tc>
        <w:tc>
          <w:tcPr>
            <w:tcW w:w="675" w:type="dxa"/>
            <w:tcBorders>
              <w:top w:val="single" w:sz="4" w:space="0" w:color="000000"/>
              <w:left w:val="single" w:sz="4" w:space="0" w:color="000000"/>
              <w:bottom w:val="single" w:sz="4" w:space="0" w:color="000000"/>
            </w:tcBorders>
            <w:shd w:val="clear" w:color="auto" w:fill="FFFFFF"/>
            <w:vAlign w:val="center"/>
          </w:tcPr>
          <w:p w14:paraId="31F55C5E"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370</w:t>
            </w:r>
          </w:p>
        </w:tc>
        <w:tc>
          <w:tcPr>
            <w:tcW w:w="1167" w:type="dxa"/>
            <w:tcBorders>
              <w:top w:val="single" w:sz="4" w:space="0" w:color="000000"/>
              <w:left w:val="single" w:sz="4" w:space="0" w:color="000000"/>
              <w:bottom w:val="single" w:sz="4" w:space="0" w:color="000000"/>
            </w:tcBorders>
            <w:shd w:val="clear" w:color="auto" w:fill="FFFFFF"/>
            <w:vAlign w:val="center"/>
          </w:tcPr>
          <w:p w14:paraId="2CE54A3B"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1997-2000</w:t>
            </w:r>
          </w:p>
        </w:tc>
        <w:tc>
          <w:tcPr>
            <w:tcW w:w="1134" w:type="dxa"/>
            <w:tcBorders>
              <w:top w:val="single" w:sz="4" w:space="0" w:color="000000"/>
              <w:left w:val="single" w:sz="4" w:space="0" w:color="000000"/>
              <w:bottom w:val="single" w:sz="4" w:space="0" w:color="000000"/>
            </w:tcBorders>
            <w:shd w:val="clear" w:color="auto" w:fill="FFFFFF"/>
            <w:vAlign w:val="center"/>
          </w:tcPr>
          <w:p w14:paraId="735D893B"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23-34 N</w:t>
            </w:r>
          </w:p>
        </w:tc>
        <w:tc>
          <w:tcPr>
            <w:tcW w:w="1276" w:type="dxa"/>
            <w:tcBorders>
              <w:top w:val="single" w:sz="4" w:space="0" w:color="000000"/>
              <w:left w:val="single" w:sz="4" w:space="0" w:color="000000"/>
              <w:bottom w:val="single" w:sz="4" w:space="0" w:color="000000"/>
            </w:tcBorders>
            <w:shd w:val="clear" w:color="auto" w:fill="FFFFFF"/>
            <w:vAlign w:val="center"/>
          </w:tcPr>
          <w:p w14:paraId="6666876E"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122-128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666F7D"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Jiang&lt;/Author&gt;&lt;Year&gt;2008&lt;/Year&gt;&lt;RecNum&gt;6046&lt;/RecNum&gt;&lt;IDText&gt;GEN1661e&lt;/IDText&gt;&lt;DisplayText&gt;[16]&lt;/DisplayText&gt;&lt;record&gt;&lt;rec-number&gt;6046&lt;/rec-number&gt;&lt;foreign-keys&gt;&lt;key app="EN" db-id="fwxd0eexndtwtlerzr35ssezasz2xzv52efa"&gt;6046&lt;/key&gt;&lt;/foreign-keys&gt;&lt;ref-type name="Journal Article"&gt;17&lt;/ref-type&gt;&lt;contributors&gt;&lt;authors&gt;&lt;author&gt;Jiang, Hong&lt;/author&gt;&lt;author&gt;Cheng, He-Qin&lt;/author&gt;&lt;author&gt;Xu, Hai-Gen&lt;/author&gt;&lt;author&gt;Arreguín-Sánchez, Francisco&lt;/author&gt;&lt;author&gt;Zetina-Rejón, Manuel J.&lt;/author&gt;&lt;author&gt;Del Monte Luna, Pablo&lt;/author&gt;&lt;author&gt;Le Quesne, William J. F.&lt;/author&gt;&lt;/authors&gt;&lt;/contributors&gt;&lt;titles&gt;&lt;title&gt;Trophic controls of jellyfish blooms and links with fisheries in the East China Sea&lt;/title&gt;&lt;secondary-title&gt;Ecological Modelling&lt;/secondary-title&gt;&lt;/titles&gt;&lt;periodical&gt;&lt;abbr-1&gt;Ecological Modelling&lt;/abbr-1&gt;&lt;/periodical&gt;&lt;pages&gt;492-503&lt;/pages&gt;&lt;volume&gt;212&lt;/volume&gt;&lt;number&gt;3-4&lt;/number&gt;&lt;keywords&gt;&lt;keyword&gt;The East China Sea&lt;/keyword&gt;&lt;keyword&gt;Ecopath&lt;/keyword&gt;&lt;keyword&gt;Jellyfish bloom&lt;/keyword&gt;&lt;keyword&gt;Trophic control&lt;/keyword&gt;&lt;keyword&gt;Feedback loop&lt;/keyword&gt;&lt;/keywords&gt;&lt;dates&gt;&lt;year&gt;2008&lt;/year&gt;&lt;/dates&gt;&lt;isbn&gt;0304-3800&lt;/isbn&gt;&lt;label&gt;GEN1661e&lt;/label&gt;&lt;work-type&gt;doi: DOI: 10.1016/j.ecolmodel.2007.10.048&lt;/work-type&gt;&lt;urls&gt;&lt;related-urls&gt;&lt;url&gt;http://www.sciencedirect.com/science/article/B6VBS-4RWHXG8-2/2/81323e3eced2be2d0f9703ff3393733e&lt;/url&gt;&lt;/related-urls&gt;&lt;/urls&gt;&lt;/record&gt;&lt;/Cite&gt;&lt;/EndNote&gt;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6" w:tooltip="Jiang, 2008 #6046" w:history="1">
              <w:r>
                <w:rPr>
                  <w:rFonts w:ascii="Calibri" w:hAnsi="Calibri" w:cs="Calibri"/>
                  <w:noProof/>
                  <w:sz w:val="16"/>
                  <w:szCs w:val="16"/>
                  <w:lang w:val="it-IT"/>
                </w:rPr>
                <w:t>16</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2906D23B"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989F967"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5D31AF58"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22</w:t>
            </w:r>
          </w:p>
        </w:tc>
        <w:tc>
          <w:tcPr>
            <w:tcW w:w="1166" w:type="dxa"/>
            <w:tcBorders>
              <w:top w:val="single" w:sz="4" w:space="0" w:color="000000"/>
              <w:left w:val="single" w:sz="4" w:space="0" w:color="000000"/>
              <w:bottom w:val="single" w:sz="4" w:space="0" w:color="000000"/>
            </w:tcBorders>
            <w:shd w:val="clear" w:color="auto" w:fill="FFFFFF"/>
            <w:vAlign w:val="center"/>
          </w:tcPr>
          <w:p w14:paraId="5620B562"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India</w:t>
            </w:r>
          </w:p>
        </w:tc>
        <w:tc>
          <w:tcPr>
            <w:tcW w:w="1418" w:type="dxa"/>
            <w:tcBorders>
              <w:top w:val="single" w:sz="4" w:space="0" w:color="000000"/>
              <w:left w:val="single" w:sz="4" w:space="0" w:color="000000"/>
              <w:bottom w:val="single" w:sz="4" w:space="0" w:color="000000"/>
            </w:tcBorders>
            <w:shd w:val="clear" w:color="auto" w:fill="FFFFFF"/>
            <w:vAlign w:val="center"/>
          </w:tcPr>
          <w:p w14:paraId="3FDB587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SE Arabian Sea</w:t>
            </w:r>
          </w:p>
        </w:tc>
        <w:tc>
          <w:tcPr>
            <w:tcW w:w="850" w:type="dxa"/>
            <w:tcBorders>
              <w:top w:val="single" w:sz="4" w:space="0" w:color="000000"/>
              <w:left w:val="single" w:sz="4" w:space="0" w:color="000000"/>
              <w:bottom w:val="single" w:sz="4" w:space="0" w:color="000000"/>
            </w:tcBorders>
            <w:shd w:val="clear" w:color="auto" w:fill="FFFFFF"/>
            <w:vAlign w:val="center"/>
          </w:tcPr>
          <w:p w14:paraId="5CDD2A8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27,000</w:t>
            </w:r>
          </w:p>
        </w:tc>
        <w:tc>
          <w:tcPr>
            <w:tcW w:w="851" w:type="dxa"/>
            <w:tcBorders>
              <w:top w:val="single" w:sz="4" w:space="0" w:color="000000"/>
              <w:left w:val="single" w:sz="4" w:space="0" w:color="000000"/>
              <w:bottom w:val="single" w:sz="4" w:space="0" w:color="000000"/>
            </w:tcBorders>
            <w:shd w:val="clear" w:color="auto" w:fill="FFFFFF"/>
            <w:vAlign w:val="center"/>
          </w:tcPr>
          <w:p w14:paraId="2BB5C62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777F8DB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36CDDF3"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328BBB46"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24</w:t>
            </w:r>
          </w:p>
        </w:tc>
        <w:tc>
          <w:tcPr>
            <w:tcW w:w="675" w:type="dxa"/>
            <w:tcBorders>
              <w:top w:val="single" w:sz="4" w:space="0" w:color="000000"/>
              <w:left w:val="single" w:sz="4" w:space="0" w:color="000000"/>
              <w:bottom w:val="single" w:sz="4" w:space="0" w:color="000000"/>
            </w:tcBorders>
            <w:shd w:val="clear" w:color="auto" w:fill="FFFFFF"/>
            <w:vAlign w:val="center"/>
          </w:tcPr>
          <w:p w14:paraId="359C39FB"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45692BF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1999-2001</w:t>
            </w:r>
          </w:p>
        </w:tc>
        <w:tc>
          <w:tcPr>
            <w:tcW w:w="1134" w:type="dxa"/>
            <w:tcBorders>
              <w:top w:val="single" w:sz="4" w:space="0" w:color="000000"/>
              <w:left w:val="single" w:sz="4" w:space="0" w:color="000000"/>
              <w:bottom w:val="single" w:sz="4" w:space="0" w:color="000000"/>
            </w:tcBorders>
            <w:shd w:val="clear" w:color="auto" w:fill="FFFFFF"/>
            <w:vAlign w:val="center"/>
          </w:tcPr>
          <w:p w14:paraId="6EC7D3FA"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11-18 N</w:t>
            </w:r>
          </w:p>
        </w:tc>
        <w:tc>
          <w:tcPr>
            <w:tcW w:w="1276" w:type="dxa"/>
            <w:tcBorders>
              <w:top w:val="single" w:sz="4" w:space="0" w:color="000000"/>
              <w:left w:val="single" w:sz="4" w:space="0" w:color="000000"/>
              <w:bottom w:val="single" w:sz="4" w:space="0" w:color="000000"/>
            </w:tcBorders>
            <w:shd w:val="clear" w:color="auto" w:fill="FFFFFF"/>
            <w:vAlign w:val="center"/>
          </w:tcPr>
          <w:p w14:paraId="031C21B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74-78E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457783"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bdurahiman&lt;/Author&gt;&lt;Year&gt;2010&lt;/Year&gt;&lt;RecNum&gt;5952&lt;/RecNum&gt;&lt;IDText&gt;GEN1600e&lt;/IDText&gt;&lt;DisplayText&gt;[17]&lt;/DisplayText&gt;&lt;record&gt;&lt;rec-number&gt;5952&lt;/rec-number&gt;&lt;foreign-keys&gt;&lt;key app="EN" db-id="fwxd0eexndtwtlerzr35ssezasz2xzv52efa"&gt;5952&lt;/key&gt;&lt;/foreign-keys&gt;&lt;ref-type name="Journal Article"&gt;17&lt;/ref-type&gt;&lt;contributors&gt;&lt;authors&gt;&lt;author&gt;Abdurahiman, K. P.&lt;/author&gt;&lt;author&gt;Nayak, T. H.&lt;/author&gt;&lt;author&gt;Zacharia, P. U.&lt;/author&gt;&lt;author&gt;Mohamed, K. S.&lt;/author&gt;&lt;/authors&gt;&lt;/contributors&gt;&lt;titles&gt;&lt;title&gt;Trophic organisation and predator-prey interactions among commercially exploited demersal finfishes in the coastal waters of the southeastern Arabian Sea&lt;/title&gt;&lt;secondary-title&gt;Estuarine, Coastal and Shelf Science&lt;/secondary-title&gt;&lt;/titles&gt;&lt;periodical&gt;&lt;abbr-1&gt;Estuarine, Coastal and Shelf Science&lt;/abbr-1&gt;&lt;/periodical&gt;&lt;pages&gt;601-610&lt;/pages&gt;&lt;volume&gt;87&lt;/volume&gt;&lt;number&gt;4&lt;/number&gt;&lt;keywords&gt;&lt;keyword&gt;demersal finfishes&lt;/keyword&gt;&lt;keyword&gt;trophic level&lt;/keyword&gt;&lt;keyword&gt;cluster analysis&lt;/keyword&gt;&lt;keyword&gt;diet breadth&lt;/keyword&gt;&lt;keyword&gt;trophic guilds&lt;/keyword&gt;&lt;keyword&gt;southeastern Arabian Sea&lt;/keyword&gt;&lt;/keywords&gt;&lt;dates&gt;&lt;year&gt;2010&lt;/year&gt;&lt;/dates&gt;&lt;isbn&gt;0272-7714&lt;/isbn&gt;&lt;label&gt;GEN1600e&lt;/label&gt;&lt;work-type&gt;doi: DOI: 10.1016/j.ecss.2010.03.002&lt;/work-type&gt;&lt;urls&gt;&lt;related-urls&gt;&lt;url&gt;http://www.sciencedirect.com/science/article/B6WDV-4YK2F79-1/2/6f7b14c8958ec441ab3d1d9800eb3267&lt;/url&gt;&lt;/related-urls&gt;&lt;/urls&gt;&lt;/record&gt;&lt;/Cite&gt;&lt;/EndNote&gt;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7" w:tooltip="Abdurahiman, 2010 #5952" w:history="1">
              <w:r>
                <w:rPr>
                  <w:rFonts w:ascii="Calibri" w:hAnsi="Calibri" w:cs="Calibri"/>
                  <w:noProof/>
                  <w:sz w:val="16"/>
                  <w:szCs w:val="16"/>
                  <w:lang w:val="it-IT"/>
                </w:rPr>
                <w:t>17</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787414D4"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5BBF2A9"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658ECFA"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23</w:t>
            </w:r>
          </w:p>
        </w:tc>
        <w:tc>
          <w:tcPr>
            <w:tcW w:w="1166" w:type="dxa"/>
            <w:tcBorders>
              <w:top w:val="single" w:sz="4" w:space="0" w:color="000000"/>
              <w:left w:val="single" w:sz="4" w:space="0" w:color="000000"/>
              <w:bottom w:val="single" w:sz="4" w:space="0" w:color="000000"/>
            </w:tcBorders>
            <w:shd w:val="clear" w:color="auto" w:fill="FFFFFF"/>
            <w:vAlign w:val="center"/>
          </w:tcPr>
          <w:p w14:paraId="6C87F368"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India</w:t>
            </w:r>
          </w:p>
        </w:tc>
        <w:tc>
          <w:tcPr>
            <w:tcW w:w="1418" w:type="dxa"/>
            <w:tcBorders>
              <w:top w:val="single" w:sz="4" w:space="0" w:color="000000"/>
              <w:left w:val="single" w:sz="4" w:space="0" w:color="000000"/>
              <w:bottom w:val="single" w:sz="4" w:space="0" w:color="000000"/>
            </w:tcBorders>
            <w:shd w:val="clear" w:color="auto" w:fill="FFFFFF"/>
            <w:vAlign w:val="center"/>
          </w:tcPr>
          <w:p w14:paraId="3691CCA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Southwest coast of India</w:t>
            </w:r>
          </w:p>
        </w:tc>
        <w:tc>
          <w:tcPr>
            <w:tcW w:w="850" w:type="dxa"/>
            <w:tcBorders>
              <w:top w:val="single" w:sz="4" w:space="0" w:color="000000"/>
              <w:left w:val="single" w:sz="4" w:space="0" w:color="000000"/>
              <w:bottom w:val="single" w:sz="4" w:space="0" w:color="000000"/>
            </w:tcBorders>
            <w:shd w:val="clear" w:color="auto" w:fill="FFFFFF"/>
            <w:vAlign w:val="center"/>
          </w:tcPr>
          <w:p w14:paraId="1264DD7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75,390</w:t>
            </w:r>
          </w:p>
        </w:tc>
        <w:tc>
          <w:tcPr>
            <w:tcW w:w="851" w:type="dxa"/>
            <w:tcBorders>
              <w:top w:val="single" w:sz="4" w:space="0" w:color="000000"/>
              <w:left w:val="single" w:sz="4" w:space="0" w:color="000000"/>
              <w:bottom w:val="single" w:sz="4" w:space="0" w:color="000000"/>
            </w:tcBorders>
            <w:shd w:val="clear" w:color="auto" w:fill="FFFFFF"/>
            <w:vAlign w:val="center"/>
          </w:tcPr>
          <w:p w14:paraId="4291CE7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6EA98A3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9280631"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0F827838"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11</w:t>
            </w:r>
          </w:p>
        </w:tc>
        <w:tc>
          <w:tcPr>
            <w:tcW w:w="675" w:type="dxa"/>
            <w:tcBorders>
              <w:top w:val="single" w:sz="4" w:space="0" w:color="000000"/>
              <w:left w:val="single" w:sz="4" w:space="0" w:color="000000"/>
              <w:bottom w:val="single" w:sz="4" w:space="0" w:color="000000"/>
            </w:tcBorders>
            <w:shd w:val="clear" w:color="auto" w:fill="FFFFFF"/>
            <w:vAlign w:val="center"/>
          </w:tcPr>
          <w:p w14:paraId="1B4ABDE9"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50</w:t>
            </w:r>
          </w:p>
        </w:tc>
        <w:tc>
          <w:tcPr>
            <w:tcW w:w="1167" w:type="dxa"/>
            <w:tcBorders>
              <w:top w:val="single" w:sz="4" w:space="0" w:color="000000"/>
              <w:left w:val="single" w:sz="4" w:space="0" w:color="000000"/>
              <w:bottom w:val="single" w:sz="4" w:space="0" w:color="000000"/>
            </w:tcBorders>
            <w:shd w:val="clear" w:color="auto" w:fill="FFFFFF"/>
            <w:vAlign w:val="center"/>
          </w:tcPr>
          <w:p w14:paraId="1D6444A6"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1994-1996</w:t>
            </w:r>
          </w:p>
        </w:tc>
        <w:tc>
          <w:tcPr>
            <w:tcW w:w="1134" w:type="dxa"/>
            <w:tcBorders>
              <w:top w:val="single" w:sz="4" w:space="0" w:color="000000"/>
              <w:left w:val="single" w:sz="4" w:space="0" w:color="000000"/>
              <w:bottom w:val="single" w:sz="4" w:space="0" w:color="000000"/>
            </w:tcBorders>
            <w:shd w:val="clear" w:color="auto" w:fill="FFFFFF"/>
            <w:vAlign w:val="center"/>
          </w:tcPr>
          <w:p w14:paraId="2AAA663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8-16 N</w:t>
            </w:r>
          </w:p>
        </w:tc>
        <w:tc>
          <w:tcPr>
            <w:tcW w:w="1276" w:type="dxa"/>
            <w:tcBorders>
              <w:top w:val="single" w:sz="4" w:space="0" w:color="000000"/>
              <w:left w:val="single" w:sz="4" w:space="0" w:color="000000"/>
              <w:bottom w:val="single" w:sz="4" w:space="0" w:color="000000"/>
            </w:tcBorders>
            <w:shd w:val="clear" w:color="auto" w:fill="FFFFFF"/>
            <w:vAlign w:val="center"/>
          </w:tcPr>
          <w:p w14:paraId="661FA0D2"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72-77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698083"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Vivekanandan&lt;/Author&gt;&lt;Year&gt;2003&lt;/Year&gt;&lt;RecNum&gt;4392&lt;/RecNum&gt;&lt;IDText&gt;GEN834e&lt;/IDText&gt;&lt;DisplayText&gt;[18]&lt;/DisplayText&gt;&lt;record&gt;&lt;rec-number&gt;4392&lt;/rec-number&gt;&lt;foreign-keys&gt;&lt;key app="EN" db-id="fwxd0eexndtwtlerzr35ssezasz2xzv52efa"&gt;4392&lt;/key&gt;&lt;/foreign-keys&gt;&lt;ref-type name="Conference Proceedings"&gt;10&lt;/ref-type&gt;&lt;contributors&gt;&lt;authors&gt;&lt;author&gt;Vivekanandan, E.&lt;/author&gt;&lt;author&gt;Srinath, M.&lt;/author&gt;&lt;author&gt;Pillai, V.N.&lt;/author&gt;&lt;author&gt;Immanuel, S.&lt;/author&gt;&lt;author&gt;Kurup, K.N.&lt;/author&gt;&lt;/authors&gt;&lt;secondary-authors&gt;&lt;author&gt;Silvestre, G.&lt;/author&gt;&lt;author&gt;Garces, L.&lt;/author&gt;&lt;author&gt;Stobutzki, I.&lt;/author&gt;&lt;author&gt;Ahmed, M.&lt;/author&gt;&lt;author&gt;Valmonte-Santos, R.A.&lt;/author&gt;&lt;author&gt;Luna, C.&lt;/author&gt;&lt;author&gt;Lachica-Aliño, L.&lt;/author&gt;&lt;author&gt;Munro, G.&lt;/author&gt;&lt;author&gt;Christensen, V.&lt;/author&gt;&lt;author&gt;Pauly, D.&lt;/author&gt;&lt;/secondary-authors&gt;&lt;/contributors&gt;&lt;titles&gt;&lt;title&gt;Trophic model of the coastal fisheries ecosystem of the Southwest Coast of India&lt;/title&gt;&lt;secondary-title&gt;Assessment, management and future directions for coastal fisheries in Asian countries&lt;/secondary-title&gt;&lt;/titles&gt;&lt;pages&gt;281-298&lt;/pages&gt;&lt;keywords&gt;&lt;keyword&gt;ecological network analysis&lt;/keyword&gt;&lt;keyword&gt;Ecopath&lt;/keyword&gt;&lt;/keywords&gt;&lt;dates&gt;&lt;year&gt;2003&lt;/year&gt;&lt;/dates&gt;&lt;publisher&gt;Worldfish Center Conference Proceedings 67&lt;/publisher&gt;&lt;label&gt;GEN834e&lt;/label&gt;&lt;urls&gt;&lt;related-urls&gt;&lt;url&gt;http://www.worldfishcenter.org/trawl/publications/assessment/pdf/Chapter-14-Fa.pdf&lt;/url&gt;&lt;/related-urls&gt;&lt;/urls&gt;&lt;/record&gt;&lt;/Cite&gt;&lt;/EndNote&gt;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8" w:tooltip="Vivekanandan, 2003 #4392" w:history="1">
              <w:r>
                <w:rPr>
                  <w:rFonts w:ascii="Calibri" w:hAnsi="Calibri" w:cs="Calibri"/>
                  <w:noProof/>
                  <w:sz w:val="16"/>
                  <w:szCs w:val="16"/>
                  <w:lang w:val="it-IT"/>
                </w:rPr>
                <w:t>18</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1451AC9C"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84FF0CB"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4DD56540"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24</w:t>
            </w:r>
          </w:p>
        </w:tc>
        <w:tc>
          <w:tcPr>
            <w:tcW w:w="1166" w:type="dxa"/>
            <w:tcBorders>
              <w:top w:val="single" w:sz="4" w:space="0" w:color="000000"/>
              <w:left w:val="single" w:sz="4" w:space="0" w:color="000000"/>
              <w:bottom w:val="single" w:sz="4" w:space="0" w:color="000000"/>
            </w:tcBorders>
            <w:shd w:val="clear" w:color="auto" w:fill="FFFFFF"/>
            <w:vAlign w:val="center"/>
          </w:tcPr>
          <w:p w14:paraId="0E9A295C"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Malaysia</w:t>
            </w:r>
          </w:p>
        </w:tc>
        <w:tc>
          <w:tcPr>
            <w:tcW w:w="1418" w:type="dxa"/>
            <w:tcBorders>
              <w:top w:val="single" w:sz="4" w:space="0" w:color="000000"/>
              <w:left w:val="single" w:sz="4" w:space="0" w:color="000000"/>
              <w:bottom w:val="single" w:sz="4" w:space="0" w:color="000000"/>
            </w:tcBorders>
            <w:shd w:val="clear" w:color="auto" w:fill="FFFFFF"/>
            <w:vAlign w:val="center"/>
          </w:tcPr>
          <w:p w14:paraId="4B31717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West coast of Sabah</w:t>
            </w:r>
          </w:p>
        </w:tc>
        <w:tc>
          <w:tcPr>
            <w:tcW w:w="850" w:type="dxa"/>
            <w:tcBorders>
              <w:top w:val="single" w:sz="4" w:space="0" w:color="000000"/>
              <w:left w:val="single" w:sz="4" w:space="0" w:color="000000"/>
              <w:bottom w:val="single" w:sz="4" w:space="0" w:color="000000"/>
            </w:tcBorders>
            <w:shd w:val="clear" w:color="auto" w:fill="FFFFFF"/>
            <w:vAlign w:val="center"/>
          </w:tcPr>
          <w:p w14:paraId="42DB6B5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28,000</w:t>
            </w:r>
          </w:p>
        </w:tc>
        <w:tc>
          <w:tcPr>
            <w:tcW w:w="851" w:type="dxa"/>
            <w:tcBorders>
              <w:top w:val="single" w:sz="4" w:space="0" w:color="000000"/>
              <w:left w:val="single" w:sz="4" w:space="0" w:color="000000"/>
              <w:bottom w:val="single" w:sz="4" w:space="0" w:color="000000"/>
            </w:tcBorders>
            <w:shd w:val="clear" w:color="auto" w:fill="FFFFFF"/>
            <w:vAlign w:val="center"/>
          </w:tcPr>
          <w:p w14:paraId="76B141B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932FF4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477C23A"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0162DB7A"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29</w:t>
            </w:r>
          </w:p>
        </w:tc>
        <w:tc>
          <w:tcPr>
            <w:tcW w:w="675" w:type="dxa"/>
            <w:tcBorders>
              <w:top w:val="single" w:sz="4" w:space="0" w:color="000000"/>
              <w:left w:val="single" w:sz="4" w:space="0" w:color="000000"/>
              <w:bottom w:val="single" w:sz="4" w:space="0" w:color="000000"/>
            </w:tcBorders>
            <w:shd w:val="clear" w:color="auto" w:fill="FFFFFF"/>
            <w:vAlign w:val="center"/>
          </w:tcPr>
          <w:p w14:paraId="488A97D5"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60</w:t>
            </w:r>
          </w:p>
        </w:tc>
        <w:tc>
          <w:tcPr>
            <w:tcW w:w="1167" w:type="dxa"/>
            <w:tcBorders>
              <w:top w:val="single" w:sz="4" w:space="0" w:color="000000"/>
              <w:left w:val="single" w:sz="4" w:space="0" w:color="000000"/>
              <w:bottom w:val="single" w:sz="4" w:space="0" w:color="000000"/>
            </w:tcBorders>
            <w:shd w:val="clear" w:color="auto" w:fill="FFFFFF"/>
            <w:vAlign w:val="center"/>
          </w:tcPr>
          <w:p w14:paraId="07EFAF49"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1972</w:t>
            </w:r>
          </w:p>
        </w:tc>
        <w:tc>
          <w:tcPr>
            <w:tcW w:w="1134" w:type="dxa"/>
            <w:tcBorders>
              <w:top w:val="single" w:sz="4" w:space="0" w:color="000000"/>
              <w:left w:val="single" w:sz="4" w:space="0" w:color="000000"/>
              <w:bottom w:val="single" w:sz="4" w:space="0" w:color="000000"/>
            </w:tcBorders>
            <w:shd w:val="clear" w:color="auto" w:fill="FFFFFF"/>
            <w:vAlign w:val="center"/>
          </w:tcPr>
          <w:p w14:paraId="1124277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5-8 N</w:t>
            </w:r>
          </w:p>
        </w:tc>
        <w:tc>
          <w:tcPr>
            <w:tcW w:w="1276" w:type="dxa"/>
            <w:tcBorders>
              <w:top w:val="single" w:sz="4" w:space="0" w:color="000000"/>
              <w:left w:val="single" w:sz="4" w:space="0" w:color="000000"/>
              <w:bottom w:val="single" w:sz="4" w:space="0" w:color="000000"/>
            </w:tcBorders>
            <w:shd w:val="clear" w:color="auto" w:fill="FFFFFF"/>
            <w:vAlign w:val="center"/>
          </w:tcPr>
          <w:p w14:paraId="330BA115"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112-117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2F5EB8"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Garces&lt;/Author&gt;&lt;Year&gt;2003&lt;/Year&gt;&lt;RecNum&gt;4335&lt;/RecNum&gt;&lt;IDText&gt;GEN780e&lt;/IDText&gt;&lt;DisplayText&gt;[19]&lt;/DisplayText&gt;&lt;record&gt;&lt;rec-number&gt;4335&lt;/rec-number&gt;&lt;foreign-keys&gt;&lt;key app="EN" db-id="fwxd0eexndtwtlerzr35ssezasz2xzv52efa"&gt;4335&lt;/key&gt;&lt;/foreign-keys&gt;&lt;ref-type name="Conference Proceedings"&gt;10&lt;/ref-type&gt;&lt;contributors&gt;&lt;authors&gt;&lt;author&gt;Garces, L.R.&lt;/author&gt;&lt;author&gt;Man, A.&lt;/author&gt;&lt;author&gt;Ahmad, A.T.&lt;/author&gt;&lt;author&gt;Mohamad-Norizam, M.&lt;/author&gt;&lt;author&gt;Silvestre, G.T.&lt;/author&gt;&lt;/authors&gt;&lt;secondary-authors&gt;&lt;author&gt;Silvestre, G.&lt;/author&gt;&lt;author&gt;Garces, L.&lt;/author&gt;&lt;author&gt;Stobutzki, I.&lt;/author&gt;&lt;author&gt;Ahmed, M.&lt;/author&gt;&lt;author&gt;Valmonte-Santos, R.A.&lt;/author&gt;&lt;author&gt;Luna, C.&lt;/author&gt;&lt;author&gt;Lachica-Aliño, L.&lt;/author&gt;&lt;author&gt;Munro, G.&lt;/author&gt;&lt;author&gt;Christensen, V.&lt;/author&gt;&lt;author&gt;Pauly, D.&lt;/author&gt;&lt;/secondary-authors&gt;&lt;/contributors&gt;&lt;titles&gt;&lt;title&gt;A trophic model of the coastal fisheries ecosystem off the West Coast of Sabah and Sarawak, Malaysia&lt;/title&gt;&lt;secondary-title&gt;Assessment, management and future directions for coastal fisheries in Asian countries&lt;/secondary-title&gt;&lt;/titles&gt;&lt;pages&gt;333-352&lt;/pages&gt;&lt;keywords&gt;&lt;keyword&gt;ecological network analysis&lt;/keyword&gt;&lt;keyword&gt;Ecopath&lt;/keyword&gt;&lt;/keywords&gt;&lt;dates&gt;&lt;year&gt;2003&lt;/year&gt;&lt;/dates&gt;&lt;publisher&gt;Worldfish Center Conference Proceedings&lt;/publisher&gt;&lt;label&gt;GEN780e&lt;/label&gt;&lt;urls&gt;&lt;related-urls&gt;&lt;url&gt;http://www.worldfishcenter.org/trawl/publications/assessment/pdf/Chapter-17-FA.pdf&lt;/url&gt;&lt;/related-urls&gt;&lt;/urls&gt;&lt;/record&gt;&lt;/Cite&gt;&lt;/EndNote&gt;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9" w:tooltip="Garces, 2003 #4335" w:history="1">
              <w:r>
                <w:rPr>
                  <w:rFonts w:ascii="Calibri" w:hAnsi="Calibri" w:cs="Calibri"/>
                  <w:noProof/>
                  <w:sz w:val="16"/>
                  <w:szCs w:val="16"/>
                  <w:lang w:val="it-IT"/>
                </w:rPr>
                <w:t>19</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654FC878"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C57A880"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69E80972"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25</w:t>
            </w:r>
          </w:p>
        </w:tc>
        <w:tc>
          <w:tcPr>
            <w:tcW w:w="1166" w:type="dxa"/>
            <w:tcBorders>
              <w:top w:val="single" w:sz="4" w:space="0" w:color="000000"/>
              <w:left w:val="single" w:sz="4" w:space="0" w:color="000000"/>
              <w:bottom w:val="single" w:sz="4" w:space="0" w:color="000000"/>
            </w:tcBorders>
            <w:shd w:val="clear" w:color="auto" w:fill="FFFFFF"/>
            <w:vAlign w:val="center"/>
          </w:tcPr>
          <w:p w14:paraId="05BF372E"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Malaysia</w:t>
            </w:r>
          </w:p>
        </w:tc>
        <w:tc>
          <w:tcPr>
            <w:tcW w:w="1418" w:type="dxa"/>
            <w:tcBorders>
              <w:top w:val="single" w:sz="4" w:space="0" w:color="000000"/>
              <w:left w:val="single" w:sz="4" w:space="0" w:color="000000"/>
              <w:bottom w:val="single" w:sz="4" w:space="0" w:color="000000"/>
            </w:tcBorders>
            <w:shd w:val="clear" w:color="auto" w:fill="FFFFFF"/>
            <w:vAlign w:val="center"/>
          </w:tcPr>
          <w:p w14:paraId="13B48E3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West coast of Sarawak</w:t>
            </w:r>
          </w:p>
        </w:tc>
        <w:tc>
          <w:tcPr>
            <w:tcW w:w="850" w:type="dxa"/>
            <w:tcBorders>
              <w:top w:val="single" w:sz="4" w:space="0" w:color="000000"/>
              <w:left w:val="single" w:sz="4" w:space="0" w:color="000000"/>
              <w:bottom w:val="single" w:sz="4" w:space="0" w:color="000000"/>
            </w:tcBorders>
            <w:shd w:val="clear" w:color="auto" w:fill="FFFFFF"/>
            <w:vAlign w:val="center"/>
          </w:tcPr>
          <w:p w14:paraId="10C1B2A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125,000</w:t>
            </w:r>
          </w:p>
        </w:tc>
        <w:tc>
          <w:tcPr>
            <w:tcW w:w="851" w:type="dxa"/>
            <w:tcBorders>
              <w:top w:val="single" w:sz="4" w:space="0" w:color="000000"/>
              <w:left w:val="single" w:sz="4" w:space="0" w:color="000000"/>
              <w:bottom w:val="single" w:sz="4" w:space="0" w:color="000000"/>
            </w:tcBorders>
            <w:shd w:val="clear" w:color="auto" w:fill="FFFFFF"/>
            <w:vAlign w:val="center"/>
          </w:tcPr>
          <w:p w14:paraId="71EF40C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294EE2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68142AF"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47E7F85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29</w:t>
            </w:r>
          </w:p>
        </w:tc>
        <w:tc>
          <w:tcPr>
            <w:tcW w:w="675" w:type="dxa"/>
            <w:tcBorders>
              <w:top w:val="single" w:sz="4" w:space="0" w:color="000000"/>
              <w:left w:val="single" w:sz="4" w:space="0" w:color="000000"/>
              <w:bottom w:val="single" w:sz="4" w:space="0" w:color="000000"/>
            </w:tcBorders>
            <w:shd w:val="clear" w:color="auto" w:fill="FFFFFF"/>
            <w:vAlign w:val="center"/>
          </w:tcPr>
          <w:p w14:paraId="292FC88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60</w:t>
            </w:r>
          </w:p>
        </w:tc>
        <w:tc>
          <w:tcPr>
            <w:tcW w:w="1167" w:type="dxa"/>
            <w:tcBorders>
              <w:top w:val="single" w:sz="4" w:space="0" w:color="000000"/>
              <w:left w:val="single" w:sz="4" w:space="0" w:color="000000"/>
              <w:bottom w:val="single" w:sz="4" w:space="0" w:color="000000"/>
            </w:tcBorders>
            <w:shd w:val="clear" w:color="auto" w:fill="FFFFFF"/>
            <w:vAlign w:val="center"/>
          </w:tcPr>
          <w:p w14:paraId="292C941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1972</w:t>
            </w:r>
          </w:p>
        </w:tc>
        <w:tc>
          <w:tcPr>
            <w:tcW w:w="1134" w:type="dxa"/>
            <w:tcBorders>
              <w:top w:val="single" w:sz="4" w:space="0" w:color="000000"/>
              <w:left w:val="single" w:sz="4" w:space="0" w:color="000000"/>
              <w:bottom w:val="single" w:sz="4" w:space="0" w:color="000000"/>
            </w:tcBorders>
            <w:shd w:val="clear" w:color="auto" w:fill="FFFFFF"/>
            <w:vAlign w:val="center"/>
          </w:tcPr>
          <w:p w14:paraId="2E3B422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1-7 N</w:t>
            </w:r>
          </w:p>
        </w:tc>
        <w:tc>
          <w:tcPr>
            <w:tcW w:w="1276" w:type="dxa"/>
            <w:tcBorders>
              <w:top w:val="single" w:sz="4" w:space="0" w:color="000000"/>
              <w:left w:val="single" w:sz="4" w:space="0" w:color="000000"/>
              <w:bottom w:val="single" w:sz="4" w:space="0" w:color="000000"/>
            </w:tcBorders>
            <w:shd w:val="clear" w:color="auto" w:fill="FFFFFF"/>
            <w:vAlign w:val="center"/>
          </w:tcPr>
          <w:p w14:paraId="3264AFC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109-114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B90DB5"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Garces&lt;/Author&gt;&lt;Year&gt;2003&lt;/Year&gt;&lt;RecNum&gt;4335&lt;/RecNum&gt;&lt;IDText&gt;GEN780e&lt;/IDText&gt;&lt;DisplayText&gt;[19]&lt;/DisplayText&gt;&lt;record&gt;&lt;rec-number&gt;4335&lt;/rec-number&gt;&lt;foreign-keys&gt;&lt;key app="EN" db-id="fwxd0eexndtwtlerzr35ssezasz2xzv52efa"&gt;4335&lt;/key&gt;&lt;/foreign-keys&gt;&lt;ref-type name="Conference Proceedings"&gt;10&lt;/ref-type&gt;&lt;contributors&gt;&lt;authors&gt;&lt;author&gt;Garces, L.R.&lt;/author&gt;&lt;author&gt;Man, A.&lt;/author&gt;&lt;author&gt;Ahmad, A.T.&lt;/author&gt;&lt;author&gt;Mohamad-Norizam, M.&lt;/author&gt;&lt;author&gt;Silvestre, G.T.&lt;/author&gt;&lt;/authors&gt;&lt;secondary-authors&gt;&lt;author&gt;Silvestre, G.&lt;/author&gt;&lt;author&gt;Garces, L.&lt;/author&gt;&lt;author&gt;Stobutzki, I.&lt;/author&gt;&lt;author&gt;Ahmed, M.&lt;/author&gt;&lt;author&gt;Valmonte-Santos, R.A.&lt;/author&gt;&lt;author&gt;Luna, C.&lt;/author&gt;&lt;author&gt;Lachica-Aliño, L.&lt;/author&gt;&lt;author&gt;Munro, G.&lt;/author&gt;&lt;author&gt;Christensen, V.&lt;/author&gt;&lt;author&gt;Pauly, D.&lt;/author&gt;&lt;/secondary-authors&gt;&lt;/contributors&gt;&lt;titles&gt;&lt;title&gt;A trophic model of the coastal fisheries ecosystem off the West Coast of Sabah and Sarawak, Malaysia&lt;/title&gt;&lt;secondary-title&gt;Assessment, management and future directions for coastal fisheries in Asian countries&lt;/secondary-title&gt;&lt;/titles&gt;&lt;pages&gt;333-352&lt;/pages&gt;&lt;keywords&gt;&lt;keyword&gt;ecological network analysis&lt;/keyword&gt;&lt;keyword&gt;Ecopath&lt;/keyword&gt;&lt;/keywords&gt;&lt;dates&gt;&lt;year&gt;2003&lt;/year&gt;&lt;/dates&gt;&lt;publisher&gt;Worldfish Center Conference Proceedings&lt;/publisher&gt;&lt;label&gt;GEN780e&lt;/label&gt;&lt;urls&gt;&lt;related-urls&gt;&lt;url&gt;http://www.worldfishcenter.org/trawl/publications/assessment/pdf/Chapter-17-FA.pdf&lt;/url&gt;&lt;/related-urls&gt;&lt;/urls&gt;&lt;/record&gt;&lt;/Cite&gt;&lt;/EndNote&gt;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9" w:tooltip="Garces, 2003 #4335" w:history="1">
              <w:r>
                <w:rPr>
                  <w:rFonts w:ascii="Calibri" w:hAnsi="Calibri" w:cs="Calibri"/>
                  <w:noProof/>
                  <w:sz w:val="16"/>
                  <w:szCs w:val="16"/>
                  <w:lang w:val="it-IT"/>
                </w:rPr>
                <w:t>19</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321A6959"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0CA9D21"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7FAC64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26</w:t>
            </w:r>
          </w:p>
        </w:tc>
        <w:tc>
          <w:tcPr>
            <w:tcW w:w="1166" w:type="dxa"/>
            <w:tcBorders>
              <w:top w:val="single" w:sz="4" w:space="0" w:color="000000"/>
              <w:left w:val="single" w:sz="4" w:space="0" w:color="000000"/>
              <w:bottom w:val="single" w:sz="4" w:space="0" w:color="000000"/>
            </w:tcBorders>
            <w:shd w:val="clear" w:color="auto" w:fill="FFFFFF"/>
            <w:vAlign w:val="center"/>
          </w:tcPr>
          <w:p w14:paraId="2A95F3C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New Caledonia</w:t>
            </w:r>
          </w:p>
        </w:tc>
        <w:tc>
          <w:tcPr>
            <w:tcW w:w="1418" w:type="dxa"/>
            <w:tcBorders>
              <w:top w:val="single" w:sz="4" w:space="0" w:color="000000"/>
              <w:left w:val="single" w:sz="4" w:space="0" w:color="000000"/>
              <w:bottom w:val="single" w:sz="4" w:space="0" w:color="000000"/>
            </w:tcBorders>
            <w:shd w:val="clear" w:color="auto" w:fill="FFFFFF"/>
            <w:vAlign w:val="center"/>
          </w:tcPr>
          <w:p w14:paraId="55B5EC8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Loyalty Islands Atoll</w:t>
            </w:r>
          </w:p>
        </w:tc>
        <w:tc>
          <w:tcPr>
            <w:tcW w:w="850" w:type="dxa"/>
            <w:tcBorders>
              <w:top w:val="single" w:sz="4" w:space="0" w:color="000000"/>
              <w:left w:val="single" w:sz="4" w:space="0" w:color="000000"/>
              <w:bottom w:val="single" w:sz="4" w:space="0" w:color="000000"/>
            </w:tcBorders>
            <w:shd w:val="clear" w:color="auto" w:fill="FFFFFF"/>
            <w:vAlign w:val="center"/>
          </w:tcPr>
          <w:p w14:paraId="3F403C6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872</w:t>
            </w:r>
          </w:p>
        </w:tc>
        <w:tc>
          <w:tcPr>
            <w:tcW w:w="851" w:type="dxa"/>
            <w:tcBorders>
              <w:top w:val="single" w:sz="4" w:space="0" w:color="000000"/>
              <w:left w:val="single" w:sz="4" w:space="0" w:color="000000"/>
              <w:bottom w:val="single" w:sz="4" w:space="0" w:color="000000"/>
            </w:tcBorders>
            <w:shd w:val="clear" w:color="auto" w:fill="FFFFFF"/>
            <w:vAlign w:val="center"/>
          </w:tcPr>
          <w:p w14:paraId="1E5A263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Reef</w:t>
            </w:r>
          </w:p>
        </w:tc>
        <w:tc>
          <w:tcPr>
            <w:tcW w:w="1101" w:type="dxa"/>
            <w:tcBorders>
              <w:top w:val="single" w:sz="4" w:space="0" w:color="000000"/>
              <w:left w:val="single" w:sz="4" w:space="0" w:color="000000"/>
              <w:bottom w:val="single" w:sz="4" w:space="0" w:color="000000"/>
            </w:tcBorders>
            <w:shd w:val="clear" w:color="auto" w:fill="FFFFFF"/>
            <w:vAlign w:val="center"/>
          </w:tcPr>
          <w:p w14:paraId="0377F96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2CA872FC"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555003B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25</w:t>
            </w:r>
          </w:p>
        </w:tc>
        <w:tc>
          <w:tcPr>
            <w:tcW w:w="675" w:type="dxa"/>
            <w:tcBorders>
              <w:top w:val="single" w:sz="4" w:space="0" w:color="000000"/>
              <w:left w:val="single" w:sz="4" w:space="0" w:color="000000"/>
              <w:bottom w:val="single" w:sz="4" w:space="0" w:color="000000"/>
            </w:tcBorders>
            <w:shd w:val="clear" w:color="auto" w:fill="FFFFFF"/>
            <w:vAlign w:val="center"/>
          </w:tcPr>
          <w:p w14:paraId="79AB58F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1167" w:type="dxa"/>
            <w:tcBorders>
              <w:top w:val="single" w:sz="4" w:space="0" w:color="000000"/>
              <w:left w:val="single" w:sz="4" w:space="0" w:color="000000"/>
              <w:bottom w:val="single" w:sz="4" w:space="0" w:color="000000"/>
            </w:tcBorders>
            <w:shd w:val="clear" w:color="auto" w:fill="FFFFFF"/>
            <w:vAlign w:val="center"/>
          </w:tcPr>
          <w:p w14:paraId="3D812BF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1F805E9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20 S</w:t>
            </w:r>
          </w:p>
        </w:tc>
        <w:tc>
          <w:tcPr>
            <w:tcW w:w="1276" w:type="dxa"/>
            <w:tcBorders>
              <w:top w:val="single" w:sz="4" w:space="0" w:color="000000"/>
              <w:left w:val="single" w:sz="4" w:space="0" w:color="000000"/>
              <w:bottom w:val="single" w:sz="4" w:space="0" w:color="000000"/>
            </w:tcBorders>
            <w:shd w:val="clear" w:color="auto" w:fill="FFFFFF"/>
            <w:vAlign w:val="center"/>
          </w:tcPr>
          <w:p w14:paraId="1AB9F27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116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96B13D"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Bozec&lt;/Author&gt;&lt;Year&gt;2004&lt;/Year&gt;&lt;RecNum&gt;4375&lt;/RecNum&gt;&lt;IDText&gt;GEN818e&lt;/IDText&gt;&lt;DisplayText&gt;[20]&lt;/DisplayText&gt;&lt;record&gt;&lt;rec-number&gt;4375&lt;/rec-number&gt;&lt;foreign-keys&gt;&lt;key app="EN" db-id="fwxd0eexndtwtlerzr35ssezasz2xzv52efa"&gt;4375&lt;/key&gt;&lt;/foreign-keys&gt;&lt;ref-type name="Journal Article"&gt;17&lt;/ref-type&gt;&lt;contributors&gt;&lt;authors&gt;&lt;author&gt;Bozec, Y-M.&lt;/author&gt;&lt;author&gt;Gascuel, D.&lt;/author&gt;&lt;author&gt;Kulbicki, M.&lt;/author&gt;&lt;/authors&gt;&lt;/contributors&gt;&lt;titles&gt;&lt;title&gt;Trophic model of lagoonal communities in a large open atoll (Uvea, Loyalty islands, New Caledonia)&lt;/title&gt;&lt;secondary-title&gt;Aquatic Living Resources&lt;/secondary-title&gt;&lt;/titles&gt;&lt;periodical&gt;&lt;full-title&gt;Aquatic Living Resources&lt;/full-title&gt;&lt;/periodical&gt;&lt;pages&gt;151-162&lt;/pages&gt;&lt;volume&gt;17&lt;/volume&gt;&lt;keywords&gt;&lt;keyword&gt;Ecopath&lt;/keyword&gt;&lt;/keywords&gt;&lt;dates&gt;&lt;year&gt;2004&lt;/year&gt;&lt;/dates&gt;&lt;label&gt;GEN818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0" w:tooltip="Bozec, 2004 #4375" w:history="1">
              <w:r>
                <w:rPr>
                  <w:rFonts w:ascii="Calibri" w:hAnsi="Calibri" w:cs="Calibri"/>
                  <w:noProof/>
                  <w:sz w:val="16"/>
                  <w:szCs w:val="16"/>
                  <w:lang w:val="en-CA"/>
                </w:rPr>
                <w:t>20</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592B9197"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3A483C4C"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003DF59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27</w:t>
            </w:r>
          </w:p>
        </w:tc>
        <w:tc>
          <w:tcPr>
            <w:tcW w:w="1166" w:type="dxa"/>
            <w:tcBorders>
              <w:top w:val="single" w:sz="4" w:space="0" w:color="000000"/>
              <w:left w:val="single" w:sz="4" w:space="0" w:color="000000"/>
              <w:bottom w:val="single" w:sz="4" w:space="0" w:color="000000"/>
            </w:tcBorders>
            <w:shd w:val="clear" w:color="auto" w:fill="FFFFFF"/>
            <w:vAlign w:val="center"/>
          </w:tcPr>
          <w:p w14:paraId="640394B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Philippines</w:t>
            </w:r>
          </w:p>
        </w:tc>
        <w:tc>
          <w:tcPr>
            <w:tcW w:w="1418" w:type="dxa"/>
            <w:tcBorders>
              <w:top w:val="single" w:sz="4" w:space="0" w:color="000000"/>
              <w:left w:val="single" w:sz="4" w:space="0" w:color="000000"/>
              <w:bottom w:val="single" w:sz="4" w:space="0" w:color="000000"/>
            </w:tcBorders>
            <w:shd w:val="clear" w:color="auto" w:fill="FFFFFF"/>
            <w:vAlign w:val="center"/>
          </w:tcPr>
          <w:p w14:paraId="786D422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San Pedro Bay, Leyte</w:t>
            </w:r>
          </w:p>
        </w:tc>
        <w:tc>
          <w:tcPr>
            <w:tcW w:w="850" w:type="dxa"/>
            <w:tcBorders>
              <w:top w:val="single" w:sz="4" w:space="0" w:color="000000"/>
              <w:left w:val="single" w:sz="4" w:space="0" w:color="000000"/>
              <w:bottom w:val="single" w:sz="4" w:space="0" w:color="000000"/>
            </w:tcBorders>
            <w:shd w:val="clear" w:color="auto" w:fill="FFFFFF"/>
            <w:vAlign w:val="center"/>
          </w:tcPr>
          <w:p w14:paraId="128F4B8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625</w:t>
            </w:r>
          </w:p>
        </w:tc>
        <w:tc>
          <w:tcPr>
            <w:tcW w:w="851" w:type="dxa"/>
            <w:tcBorders>
              <w:top w:val="single" w:sz="4" w:space="0" w:color="000000"/>
              <w:left w:val="single" w:sz="4" w:space="0" w:color="000000"/>
              <w:bottom w:val="single" w:sz="4" w:space="0" w:color="000000"/>
            </w:tcBorders>
            <w:shd w:val="clear" w:color="auto" w:fill="FFFFFF"/>
            <w:vAlign w:val="center"/>
          </w:tcPr>
          <w:p w14:paraId="1E50410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07DC312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5560C5E"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7125474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3E2BE2B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1167" w:type="dxa"/>
            <w:tcBorders>
              <w:top w:val="single" w:sz="4" w:space="0" w:color="000000"/>
              <w:left w:val="single" w:sz="4" w:space="0" w:color="000000"/>
              <w:bottom w:val="single" w:sz="4" w:space="0" w:color="000000"/>
            </w:tcBorders>
            <w:shd w:val="clear" w:color="auto" w:fill="FFFFFF"/>
            <w:vAlign w:val="center"/>
          </w:tcPr>
          <w:p w14:paraId="34A5F07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1994-1995</w:t>
            </w:r>
          </w:p>
        </w:tc>
        <w:tc>
          <w:tcPr>
            <w:tcW w:w="1134" w:type="dxa"/>
            <w:tcBorders>
              <w:top w:val="single" w:sz="4" w:space="0" w:color="000000"/>
              <w:left w:val="single" w:sz="4" w:space="0" w:color="000000"/>
              <w:bottom w:val="single" w:sz="4" w:space="0" w:color="000000"/>
            </w:tcBorders>
            <w:shd w:val="clear" w:color="auto" w:fill="FFFFFF"/>
            <w:vAlign w:val="center"/>
          </w:tcPr>
          <w:p w14:paraId="5D0782A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25 N</w:t>
            </w:r>
          </w:p>
        </w:tc>
        <w:tc>
          <w:tcPr>
            <w:tcW w:w="1276" w:type="dxa"/>
            <w:tcBorders>
              <w:top w:val="single" w:sz="4" w:space="0" w:color="000000"/>
              <w:left w:val="single" w:sz="4" w:space="0" w:color="000000"/>
              <w:bottom w:val="single" w:sz="4" w:space="0" w:color="000000"/>
            </w:tcBorders>
            <w:shd w:val="clear" w:color="auto" w:fill="FFFFFF"/>
            <w:vAlign w:val="center"/>
          </w:tcPr>
          <w:p w14:paraId="042B8CE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C8F354"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Campos&lt;/Author&gt;&lt;Year&gt;2003&lt;/Year&gt;&lt;RecNum&gt;4377&lt;/RecNum&gt;&lt;IDText&gt;GEN820e&lt;/IDText&gt;&lt;DisplayText&gt;[21]&lt;/DisplayText&gt;&lt;record&gt;&lt;rec-number&gt;4377&lt;/rec-number&gt;&lt;foreign-keys&gt;&lt;key app="EN" db-id="fwxd0eexndtwtlerzr35ssezasz2xzv52efa"&gt;4377&lt;/key&gt;&lt;/foreign-keys&gt;&lt;ref-type name="Conference Proceedings"&gt;10&lt;/ref-type&gt;&lt;contributors&gt;&lt;authors&gt;&lt;author&gt;Campos, W.L.&lt;/author&gt;&lt;/authors&gt;&lt;secondary-authors&gt;&lt;author&gt;Silvestre, G.&lt;/author&gt;&lt;author&gt;Garces, L.&lt;/author&gt;&lt;author&gt;Stobutzki, I.&lt;/author&gt;&lt;author&gt;Ahmed, M.&lt;/author&gt;&lt;author&gt;Valmonte-Santos, R.A.&lt;/author&gt;&lt;author&gt;Luna, C.&lt;/author&gt;&lt;author&gt;Lachica-Aliño, L.&lt;/author&gt;&lt;author&gt;Munro, G.&lt;/author&gt;&lt;author&gt;Christensen, V.&lt;/author&gt;&lt;author&gt;Pauly, D.&lt;/author&gt;&lt;/secondary-authors&gt;&lt;/contributors&gt;&lt;titles&gt;&lt;title&gt;An ecosystem model of San Pedro Bay, Leyte, Philippines: Initial parameter estimates&lt;/title&gt;&lt;secondary-title&gt;Assessment, management and future directions for coastal fisheries in Asian countries&lt;/secondary-title&gt;&lt;/titles&gt;&lt;pages&gt;353-364&lt;/pages&gt;&lt;keywords&gt;&lt;keyword&gt;Ecopath&lt;/keyword&gt;&lt;keyword&gt;ecological network analysis&lt;/keyword&gt;&lt;/keywords&gt;&lt;dates&gt;&lt;year&gt;2003&lt;/year&gt;&lt;/dates&gt;&lt;publisher&gt;Worldfish Center Conference Proceedings 67&lt;/publisher&gt;&lt;label&gt;GEN820e&lt;/label&gt;&lt;urls&gt;&lt;related-urls&gt;&lt;url&gt;http://www.worldfishcenter.org/trawl/publications/assessment/pdf/Chapter-18-FA.pdf&lt;/url&gt;&lt;/related-urls&gt;&lt;/urls&gt;&lt;/record&gt;&lt;/Cite&gt;&lt;/EndNote&gt;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1" w:tooltip="Campos, 2003 #4377" w:history="1">
              <w:r>
                <w:rPr>
                  <w:rFonts w:ascii="Calibri" w:hAnsi="Calibri" w:cs="Calibri"/>
                  <w:noProof/>
                  <w:sz w:val="16"/>
                  <w:szCs w:val="16"/>
                  <w:lang w:val="it-IT"/>
                </w:rPr>
                <w:t>21</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4C7F80B2"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77D30E8"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8CA396E"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28</w:t>
            </w:r>
          </w:p>
        </w:tc>
        <w:tc>
          <w:tcPr>
            <w:tcW w:w="1166" w:type="dxa"/>
            <w:tcBorders>
              <w:top w:val="single" w:sz="4" w:space="0" w:color="000000"/>
              <w:left w:val="single" w:sz="4" w:space="0" w:color="000000"/>
              <w:bottom w:val="single" w:sz="4" w:space="0" w:color="000000"/>
            </w:tcBorders>
            <w:shd w:val="clear" w:color="auto" w:fill="FFFFFF"/>
            <w:vAlign w:val="center"/>
          </w:tcPr>
          <w:p w14:paraId="210A024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Philippines</w:t>
            </w:r>
          </w:p>
        </w:tc>
        <w:tc>
          <w:tcPr>
            <w:tcW w:w="1418" w:type="dxa"/>
            <w:tcBorders>
              <w:top w:val="single" w:sz="4" w:space="0" w:color="000000"/>
              <w:left w:val="single" w:sz="4" w:space="0" w:color="000000"/>
              <w:bottom w:val="single" w:sz="4" w:space="0" w:color="000000"/>
            </w:tcBorders>
            <w:shd w:val="clear" w:color="auto" w:fill="FFFFFF"/>
            <w:vAlign w:val="center"/>
          </w:tcPr>
          <w:p w14:paraId="18057AE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San Miguel Bay</w:t>
            </w:r>
          </w:p>
        </w:tc>
        <w:tc>
          <w:tcPr>
            <w:tcW w:w="850" w:type="dxa"/>
            <w:tcBorders>
              <w:top w:val="single" w:sz="4" w:space="0" w:color="000000"/>
              <w:left w:val="single" w:sz="4" w:space="0" w:color="000000"/>
              <w:bottom w:val="single" w:sz="4" w:space="0" w:color="000000"/>
            </w:tcBorders>
            <w:shd w:val="clear" w:color="auto" w:fill="FFFFFF"/>
            <w:vAlign w:val="center"/>
          </w:tcPr>
          <w:p w14:paraId="2548394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1,115</w:t>
            </w:r>
          </w:p>
        </w:tc>
        <w:tc>
          <w:tcPr>
            <w:tcW w:w="851" w:type="dxa"/>
            <w:tcBorders>
              <w:top w:val="single" w:sz="4" w:space="0" w:color="000000"/>
              <w:left w:val="single" w:sz="4" w:space="0" w:color="000000"/>
              <w:bottom w:val="single" w:sz="4" w:space="0" w:color="000000"/>
            </w:tcBorders>
            <w:shd w:val="clear" w:color="auto" w:fill="FFFFFF"/>
            <w:vAlign w:val="center"/>
          </w:tcPr>
          <w:p w14:paraId="5ECAE27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285FB2F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A62B574"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37D814A8"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19</w:t>
            </w:r>
          </w:p>
        </w:tc>
        <w:tc>
          <w:tcPr>
            <w:tcW w:w="675" w:type="dxa"/>
            <w:tcBorders>
              <w:top w:val="single" w:sz="4" w:space="0" w:color="000000"/>
              <w:left w:val="single" w:sz="4" w:space="0" w:color="000000"/>
              <w:bottom w:val="single" w:sz="4" w:space="0" w:color="000000"/>
            </w:tcBorders>
            <w:shd w:val="clear" w:color="auto" w:fill="FFFFFF"/>
            <w:vAlign w:val="center"/>
          </w:tcPr>
          <w:p w14:paraId="779D520F"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20</w:t>
            </w:r>
          </w:p>
        </w:tc>
        <w:tc>
          <w:tcPr>
            <w:tcW w:w="1167" w:type="dxa"/>
            <w:tcBorders>
              <w:top w:val="single" w:sz="4" w:space="0" w:color="000000"/>
              <w:left w:val="single" w:sz="4" w:space="0" w:color="000000"/>
              <w:bottom w:val="single" w:sz="4" w:space="0" w:color="000000"/>
            </w:tcBorders>
            <w:shd w:val="clear" w:color="auto" w:fill="FFFFFF"/>
            <w:vAlign w:val="center"/>
          </w:tcPr>
          <w:p w14:paraId="6962124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1992-1994</w:t>
            </w:r>
          </w:p>
        </w:tc>
        <w:tc>
          <w:tcPr>
            <w:tcW w:w="1134" w:type="dxa"/>
            <w:tcBorders>
              <w:top w:val="single" w:sz="4" w:space="0" w:color="000000"/>
              <w:left w:val="single" w:sz="4" w:space="0" w:color="000000"/>
              <w:bottom w:val="single" w:sz="4" w:space="0" w:color="000000"/>
            </w:tcBorders>
            <w:shd w:val="clear" w:color="auto" w:fill="FFFFFF"/>
            <w:vAlign w:val="center"/>
          </w:tcPr>
          <w:p w14:paraId="7263AE9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13-14 N</w:t>
            </w:r>
          </w:p>
        </w:tc>
        <w:tc>
          <w:tcPr>
            <w:tcW w:w="1276" w:type="dxa"/>
            <w:tcBorders>
              <w:top w:val="single" w:sz="4" w:space="0" w:color="000000"/>
              <w:left w:val="single" w:sz="4" w:space="0" w:color="000000"/>
              <w:bottom w:val="single" w:sz="4" w:space="0" w:color="000000"/>
            </w:tcBorders>
            <w:shd w:val="clear" w:color="auto" w:fill="FFFFFF"/>
            <w:vAlign w:val="center"/>
          </w:tcPr>
          <w:p w14:paraId="752EBD29"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123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1BBF1D"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Bundy&lt;/Author&gt;&lt;Year&gt;2001&lt;/Year&gt;&lt;RecNum&gt;5999&lt;/RecNum&gt;&lt;IDText&gt;GEN1643e&lt;/IDText&gt;&lt;DisplayText&gt;[22]&lt;/DisplayText&gt;&lt;record&gt;&lt;rec-number&gt;5999&lt;/rec-number&gt;&lt;foreign-keys&gt;&lt;key app="EN" db-id="fwxd0eexndtwtlerzr35ssezasz2xzv52efa"&gt;5999&lt;/key&gt;&lt;/foreign-keys&gt;&lt;ref-type name="Journal Article"&gt;17&lt;/ref-type&gt;&lt;contributors&gt;&lt;authors&gt;&lt;author&gt;Bundy, A.&lt;/author&gt;&lt;author&gt;Pauly, D.&lt;/author&gt;&lt;/authors&gt;&lt;/contributors&gt;&lt;titles&gt;&lt;title&gt;Selective harvesting by small-scale fisheries: ecosystem analysis of San Miguel Bay, Philippines&lt;/title&gt;&lt;secondary-title&gt;Fisheries Research&lt;/secondary-title&gt;&lt;/titles&gt;&lt;periodical&gt;&lt;abbr-1&gt;Fisheries Research&lt;/abbr-1&gt;&lt;/periodical&gt;&lt;pages&gt;263-281&lt;/pages&gt;&lt;volume&gt;53&lt;/volume&gt;&lt;keywords&gt;&lt;keyword&gt;Ecopath&lt;/keyword&gt;&lt;keyword&gt;mass-balance ecosystem analysis&lt;/keyword&gt;&lt;keyword&gt;fisheries interactions&lt;/keyword&gt;&lt;keyword&gt;species interactions&lt;/keyword&gt;&lt;/keywords&gt;&lt;dates&gt;&lt;year&gt;2001&lt;/year&gt;&lt;/dates&gt;&lt;label&gt;GEN1643e&lt;/label&gt;&lt;urls&gt;&lt;/urls&gt;&lt;/record&gt;&lt;/Cite&gt;&lt;/EndNote&gt;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2" w:tooltip="Bundy, 2001 #5999" w:history="1">
              <w:r>
                <w:rPr>
                  <w:rFonts w:ascii="Calibri" w:hAnsi="Calibri" w:cs="Calibri"/>
                  <w:noProof/>
                  <w:sz w:val="16"/>
                  <w:szCs w:val="16"/>
                  <w:lang w:val="it-IT"/>
                </w:rPr>
                <w:t>22</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2E5F0A5B"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278F93D"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05FE8B6E"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29</w:t>
            </w:r>
          </w:p>
        </w:tc>
        <w:tc>
          <w:tcPr>
            <w:tcW w:w="1166" w:type="dxa"/>
            <w:tcBorders>
              <w:top w:val="single" w:sz="4" w:space="0" w:color="000000"/>
              <w:left w:val="single" w:sz="4" w:space="0" w:color="000000"/>
              <w:bottom w:val="single" w:sz="4" w:space="0" w:color="000000"/>
            </w:tcBorders>
            <w:shd w:val="clear" w:color="auto" w:fill="FFFFFF"/>
            <w:vAlign w:val="center"/>
          </w:tcPr>
          <w:p w14:paraId="1137AE8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Taiwan</w:t>
            </w:r>
          </w:p>
        </w:tc>
        <w:tc>
          <w:tcPr>
            <w:tcW w:w="1418" w:type="dxa"/>
            <w:tcBorders>
              <w:top w:val="single" w:sz="4" w:space="0" w:color="000000"/>
              <w:left w:val="single" w:sz="4" w:space="0" w:color="000000"/>
              <w:bottom w:val="single" w:sz="4" w:space="0" w:color="000000"/>
            </w:tcBorders>
            <w:shd w:val="clear" w:color="auto" w:fill="FFFFFF"/>
            <w:vAlign w:val="center"/>
          </w:tcPr>
          <w:p w14:paraId="202EB03B"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Kuosheng</w:t>
            </w:r>
            <w:proofErr w:type="spellEnd"/>
            <w:r>
              <w:rPr>
                <w:rFonts w:ascii="Calibri" w:hAnsi="Calibri" w:cs="Calibri"/>
                <w:sz w:val="16"/>
                <w:szCs w:val="16"/>
                <w:lang w:val="en-CA"/>
              </w:rPr>
              <w:t xml:space="preserve"> Bay</w:t>
            </w:r>
          </w:p>
        </w:tc>
        <w:tc>
          <w:tcPr>
            <w:tcW w:w="850" w:type="dxa"/>
            <w:tcBorders>
              <w:top w:val="single" w:sz="4" w:space="0" w:color="000000"/>
              <w:left w:val="single" w:sz="4" w:space="0" w:color="000000"/>
              <w:bottom w:val="single" w:sz="4" w:space="0" w:color="000000"/>
            </w:tcBorders>
            <w:shd w:val="clear" w:color="auto" w:fill="FFFFFF"/>
            <w:vAlign w:val="center"/>
          </w:tcPr>
          <w:p w14:paraId="3A2B9CB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w:t>
            </w:r>
          </w:p>
        </w:tc>
        <w:tc>
          <w:tcPr>
            <w:tcW w:w="851" w:type="dxa"/>
            <w:tcBorders>
              <w:top w:val="single" w:sz="4" w:space="0" w:color="000000"/>
              <w:left w:val="single" w:sz="4" w:space="0" w:color="000000"/>
              <w:bottom w:val="single" w:sz="4" w:space="0" w:color="000000"/>
            </w:tcBorders>
            <w:shd w:val="clear" w:color="auto" w:fill="FFFFFF"/>
            <w:vAlign w:val="center"/>
          </w:tcPr>
          <w:p w14:paraId="362773F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22999F8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A88F598"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7342D156"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17</w:t>
            </w:r>
          </w:p>
        </w:tc>
        <w:tc>
          <w:tcPr>
            <w:tcW w:w="675" w:type="dxa"/>
            <w:tcBorders>
              <w:top w:val="single" w:sz="4" w:space="0" w:color="000000"/>
              <w:left w:val="single" w:sz="4" w:space="0" w:color="000000"/>
              <w:bottom w:val="single" w:sz="4" w:space="0" w:color="000000"/>
            </w:tcBorders>
            <w:shd w:val="clear" w:color="auto" w:fill="FFFFFF"/>
            <w:vAlign w:val="center"/>
          </w:tcPr>
          <w:p w14:paraId="6565B9AA"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15</w:t>
            </w:r>
          </w:p>
        </w:tc>
        <w:tc>
          <w:tcPr>
            <w:tcW w:w="1167" w:type="dxa"/>
            <w:tcBorders>
              <w:top w:val="single" w:sz="4" w:space="0" w:color="000000"/>
              <w:left w:val="single" w:sz="4" w:space="0" w:color="000000"/>
              <w:bottom w:val="single" w:sz="4" w:space="0" w:color="000000"/>
            </w:tcBorders>
            <w:shd w:val="clear" w:color="auto" w:fill="FFFFFF"/>
            <w:vAlign w:val="center"/>
          </w:tcPr>
          <w:p w14:paraId="0A909E7B"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1998-2003</w:t>
            </w:r>
          </w:p>
        </w:tc>
        <w:tc>
          <w:tcPr>
            <w:tcW w:w="1134" w:type="dxa"/>
            <w:tcBorders>
              <w:top w:val="single" w:sz="4" w:space="0" w:color="000000"/>
              <w:left w:val="single" w:sz="4" w:space="0" w:color="000000"/>
              <w:bottom w:val="single" w:sz="4" w:space="0" w:color="000000"/>
            </w:tcBorders>
            <w:shd w:val="clear" w:color="auto" w:fill="FFFFFF"/>
            <w:vAlign w:val="center"/>
          </w:tcPr>
          <w:p w14:paraId="691C817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25 N</w:t>
            </w:r>
          </w:p>
        </w:tc>
        <w:tc>
          <w:tcPr>
            <w:tcW w:w="1276" w:type="dxa"/>
            <w:tcBorders>
              <w:top w:val="single" w:sz="4" w:space="0" w:color="000000"/>
              <w:left w:val="single" w:sz="4" w:space="0" w:color="000000"/>
              <w:bottom w:val="single" w:sz="4" w:space="0" w:color="000000"/>
            </w:tcBorders>
            <w:shd w:val="clear" w:color="auto" w:fill="FFFFFF"/>
            <w:vAlign w:val="center"/>
          </w:tcPr>
          <w:p w14:paraId="05A08A15"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121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DDE9CB"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Lin&lt;/Author&gt;&lt;Year&gt;2004&lt;/Year&gt;&lt;RecNum&gt;4313&lt;/RecNum&gt;&lt;IDText&gt;GEN759e&lt;/IDText&gt;&lt;DisplayText&gt;[23]&lt;/DisplayText&gt;&lt;record&gt;&lt;rec-number&gt;4313&lt;/rec-number&gt;&lt;foreign-keys&gt;&lt;key app="EN" db-id="fwxd0eexndtwtlerzr35ssezasz2xzv52efa"&gt;4313&lt;/key&gt;&lt;/foreign-keys&gt;&lt;ref-type name="Journal Article"&gt;17&lt;/ref-type&gt;&lt;contributors&gt;&lt;authors&gt;&lt;author&gt;Lin, Hsing-Juh&lt;/author&gt;&lt;author&gt;Shao, Kwang-Tsao&lt;/author&gt;&lt;author&gt;Hwang, Jiang-Shiou&lt;/author&gt;&lt;author&gt;Lo, Wen-Tseng&lt;/author&gt;&lt;author&gt;Cheng, I-Jiunn&lt;/author&gt;&lt;author&gt;Lee, Lih-Huwa&lt;/author&gt;&lt;/authors&gt;&lt;/contributors&gt;&lt;titles&gt;&lt;title&gt;A trophic model for Kuosheng Bay in Northern Taiwan&lt;/title&gt;&lt;secondary-title&gt;Journal of Marine Science and Technology&lt;/secondary-title&gt;&lt;/titles&gt;&lt;pages&gt;424-432&lt;/pages&gt;&lt;volume&gt;12&lt;/volume&gt;&lt;number&gt;5&lt;/number&gt;&lt;keywords&gt;&lt;keyword&gt;ecological network analysis&lt;/keyword&gt;&lt;keyword&gt;Ecopath&lt;/keyword&gt;&lt;/keywords&gt;&lt;dates&gt;&lt;year&gt;2004&lt;/year&gt;&lt;/dates&gt;&lt;label&gt;GEN759e&lt;/label&gt;&lt;urls&gt;&lt;/urls&gt;&lt;/record&gt;&lt;/Cite&gt;&lt;/EndNote&gt;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3" w:tooltip="Lin, 2004 #4313" w:history="1">
              <w:r>
                <w:rPr>
                  <w:rFonts w:ascii="Calibri" w:hAnsi="Calibri" w:cs="Calibri"/>
                  <w:noProof/>
                  <w:sz w:val="16"/>
                  <w:szCs w:val="16"/>
                  <w:lang w:val="it-IT"/>
                </w:rPr>
                <w:t>23</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319AAA1B"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F1D1768"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6A17BC28"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30</w:t>
            </w:r>
          </w:p>
        </w:tc>
        <w:tc>
          <w:tcPr>
            <w:tcW w:w="1166" w:type="dxa"/>
            <w:tcBorders>
              <w:top w:val="single" w:sz="4" w:space="0" w:color="000000"/>
              <w:left w:val="single" w:sz="4" w:space="0" w:color="000000"/>
              <w:bottom w:val="single" w:sz="4" w:space="0" w:color="000000"/>
            </w:tcBorders>
            <w:shd w:val="clear" w:color="auto" w:fill="FFFFFF"/>
            <w:vAlign w:val="center"/>
          </w:tcPr>
          <w:p w14:paraId="2B9A4065"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Taiwan</w:t>
            </w:r>
          </w:p>
        </w:tc>
        <w:tc>
          <w:tcPr>
            <w:tcW w:w="1418" w:type="dxa"/>
            <w:tcBorders>
              <w:top w:val="single" w:sz="4" w:space="0" w:color="000000"/>
              <w:left w:val="single" w:sz="4" w:space="0" w:color="000000"/>
              <w:bottom w:val="single" w:sz="4" w:space="0" w:color="000000"/>
            </w:tcBorders>
            <w:shd w:val="clear" w:color="auto" w:fill="FFFFFF"/>
            <w:vAlign w:val="center"/>
          </w:tcPr>
          <w:p w14:paraId="57A531D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 xml:space="preserve">Lagoon </w:t>
            </w:r>
            <w:proofErr w:type="spellStart"/>
            <w:r>
              <w:rPr>
                <w:rFonts w:ascii="Calibri" w:hAnsi="Calibri" w:cs="Calibri"/>
                <w:sz w:val="16"/>
                <w:szCs w:val="16"/>
                <w:lang w:val="en-CA"/>
              </w:rPr>
              <w:t>Chiku</w:t>
            </w:r>
            <w:proofErr w:type="spellEnd"/>
            <w:r>
              <w:rPr>
                <w:rFonts w:ascii="Calibri" w:hAnsi="Calibri" w:cs="Calibri"/>
                <w:sz w:val="16"/>
                <w:szCs w:val="16"/>
                <w:lang w:val="en-CA"/>
              </w:rPr>
              <w:t xml:space="preserve"> - Taiwan</w:t>
            </w:r>
          </w:p>
        </w:tc>
        <w:tc>
          <w:tcPr>
            <w:tcW w:w="850" w:type="dxa"/>
            <w:tcBorders>
              <w:top w:val="single" w:sz="4" w:space="0" w:color="000000"/>
              <w:left w:val="single" w:sz="4" w:space="0" w:color="000000"/>
              <w:bottom w:val="single" w:sz="4" w:space="0" w:color="000000"/>
            </w:tcBorders>
            <w:shd w:val="clear" w:color="auto" w:fill="FFFFFF"/>
            <w:vAlign w:val="center"/>
          </w:tcPr>
          <w:p w14:paraId="7774F19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w:t>
            </w:r>
          </w:p>
        </w:tc>
        <w:tc>
          <w:tcPr>
            <w:tcW w:w="851" w:type="dxa"/>
            <w:tcBorders>
              <w:top w:val="single" w:sz="4" w:space="0" w:color="000000"/>
              <w:left w:val="single" w:sz="4" w:space="0" w:color="000000"/>
              <w:bottom w:val="single" w:sz="4" w:space="0" w:color="000000"/>
            </w:tcBorders>
            <w:shd w:val="clear" w:color="auto" w:fill="FFFFFF"/>
            <w:vAlign w:val="center"/>
          </w:tcPr>
          <w:p w14:paraId="5C64554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1028DD6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AC2E3B5"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71A6531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13</w:t>
            </w:r>
          </w:p>
        </w:tc>
        <w:tc>
          <w:tcPr>
            <w:tcW w:w="675" w:type="dxa"/>
            <w:tcBorders>
              <w:top w:val="single" w:sz="4" w:space="0" w:color="000000"/>
              <w:left w:val="single" w:sz="4" w:space="0" w:color="000000"/>
              <w:bottom w:val="single" w:sz="4" w:space="0" w:color="000000"/>
            </w:tcBorders>
            <w:shd w:val="clear" w:color="auto" w:fill="FFFFFF"/>
            <w:vAlign w:val="center"/>
          </w:tcPr>
          <w:p w14:paraId="14CDBBD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w:t>
            </w:r>
          </w:p>
        </w:tc>
        <w:tc>
          <w:tcPr>
            <w:tcW w:w="1167" w:type="dxa"/>
            <w:tcBorders>
              <w:top w:val="single" w:sz="4" w:space="0" w:color="000000"/>
              <w:left w:val="single" w:sz="4" w:space="0" w:color="000000"/>
              <w:bottom w:val="single" w:sz="4" w:space="0" w:color="000000"/>
            </w:tcBorders>
            <w:shd w:val="clear" w:color="auto" w:fill="FFFFFF"/>
            <w:vAlign w:val="center"/>
          </w:tcPr>
          <w:p w14:paraId="33AC334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1997</w:t>
            </w:r>
          </w:p>
        </w:tc>
        <w:tc>
          <w:tcPr>
            <w:tcW w:w="1134" w:type="dxa"/>
            <w:tcBorders>
              <w:top w:val="single" w:sz="4" w:space="0" w:color="000000"/>
              <w:left w:val="single" w:sz="4" w:space="0" w:color="000000"/>
              <w:bottom w:val="single" w:sz="4" w:space="0" w:color="000000"/>
            </w:tcBorders>
            <w:shd w:val="clear" w:color="auto" w:fill="FFFFFF"/>
            <w:vAlign w:val="center"/>
          </w:tcPr>
          <w:p w14:paraId="7038BEA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23 N</w:t>
            </w:r>
          </w:p>
        </w:tc>
        <w:tc>
          <w:tcPr>
            <w:tcW w:w="1276" w:type="dxa"/>
            <w:tcBorders>
              <w:top w:val="single" w:sz="4" w:space="0" w:color="000000"/>
              <w:left w:val="single" w:sz="4" w:space="0" w:color="000000"/>
              <w:bottom w:val="single" w:sz="4" w:space="0" w:color="000000"/>
            </w:tcBorders>
            <w:shd w:val="clear" w:color="auto" w:fill="FFFFFF"/>
            <w:vAlign w:val="center"/>
          </w:tcPr>
          <w:p w14:paraId="4BF7EB6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120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0ED8AA"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Lin&lt;/Author&gt;&lt;Year&gt;1999&lt;/Year&gt;&lt;RecNum&gt;4312&lt;/RecNum&gt;&lt;IDText&gt;GEN758e&lt;/IDText&gt;&lt;DisplayText&gt;[24]&lt;/DisplayText&gt;&lt;record&gt;&lt;rec-number&gt;4312&lt;/rec-number&gt;&lt;foreign-keys&gt;&lt;key app="EN" db-id="fwxd0eexndtwtlerzr35ssezasz2xzv52efa"&gt;4312&lt;/key&gt;&lt;/foreign-keys&gt;&lt;ref-type name="Journal Article"&gt;17&lt;/ref-type&gt;&lt;contributors&gt;&lt;authors&gt;&lt;author&gt;Lin, Hsing-Juh&lt;/author&gt;&lt;author&gt;Shao, Kwang-Tsao&lt;/author&gt;&lt;author&gt;Kuo, S.-R.&lt;/author&gt;&lt;author&gt;Hsieh, H.-L.&lt;/author&gt;&lt;author&gt;Wong, Saou-Lien&lt;/author&gt;&lt;author&gt;Chen, I.-M.&lt;/author&gt;&lt;author&gt;Lo, W.-T.&lt;/author&gt;&lt;author&gt;Hung, J.-J.&lt;/author&gt;&lt;/authors&gt;&lt;/contributors&gt;&lt;titles&gt;&lt;title&gt;A trophic model of a sandy barrier lagoon at Chiku in Southwestern Taiwan&lt;/title&gt;&lt;secondary-title&gt;Estuarine, Coastal and Shelf Science&lt;/secondary-title&gt;&lt;/titles&gt;&lt;periodical&gt;&lt;abbr-1&gt;Estuarine, Coastal and Shelf Science&lt;/abbr-1&gt;&lt;/periodical&gt;&lt;pages&gt;575-588&lt;/pages&gt;&lt;volume&gt;48&lt;/volume&gt;&lt;keywords&gt;&lt;keyword&gt;ecological network analysis&lt;/keyword&gt;&lt;keyword&gt;Ecopath&lt;/keyword&gt;&lt;/keywords&gt;&lt;dates&gt;&lt;year&gt;1999&lt;/year&gt;&lt;/dates&gt;&lt;label&gt;GEN758e&lt;/label&gt;&lt;urls&gt;&lt;/urls&gt;&lt;/record&gt;&lt;/Cite&gt;&lt;/EndNote&gt;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4" w:tooltip="Lin, 1999 #4312" w:history="1">
              <w:r>
                <w:rPr>
                  <w:rFonts w:ascii="Calibri" w:hAnsi="Calibri" w:cs="Calibri"/>
                  <w:noProof/>
                  <w:sz w:val="16"/>
                  <w:szCs w:val="16"/>
                  <w:lang w:val="it-IT"/>
                </w:rPr>
                <w:t>24</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4B7FDAFB"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57C9811"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67E2836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31</w:t>
            </w:r>
          </w:p>
        </w:tc>
        <w:tc>
          <w:tcPr>
            <w:tcW w:w="1166" w:type="dxa"/>
            <w:tcBorders>
              <w:top w:val="single" w:sz="4" w:space="0" w:color="000000"/>
              <w:left w:val="single" w:sz="4" w:space="0" w:color="000000"/>
              <w:bottom w:val="single" w:sz="4" w:space="0" w:color="000000"/>
            </w:tcBorders>
            <w:shd w:val="clear" w:color="auto" w:fill="FFFFFF"/>
            <w:vAlign w:val="center"/>
          </w:tcPr>
          <w:p w14:paraId="77D6EF1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Thailand</w:t>
            </w:r>
          </w:p>
        </w:tc>
        <w:tc>
          <w:tcPr>
            <w:tcW w:w="1418" w:type="dxa"/>
            <w:tcBorders>
              <w:top w:val="single" w:sz="4" w:space="0" w:color="000000"/>
              <w:left w:val="single" w:sz="4" w:space="0" w:color="000000"/>
              <w:bottom w:val="single" w:sz="4" w:space="0" w:color="000000"/>
            </w:tcBorders>
            <w:shd w:val="clear" w:color="auto" w:fill="FFFFFF"/>
            <w:vAlign w:val="center"/>
          </w:tcPr>
          <w:p w14:paraId="0B9F85E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Gulf of Thailand</w:t>
            </w:r>
          </w:p>
        </w:tc>
        <w:tc>
          <w:tcPr>
            <w:tcW w:w="850" w:type="dxa"/>
            <w:tcBorders>
              <w:top w:val="single" w:sz="4" w:space="0" w:color="000000"/>
              <w:left w:val="single" w:sz="4" w:space="0" w:color="000000"/>
              <w:bottom w:val="single" w:sz="4" w:space="0" w:color="000000"/>
            </w:tcBorders>
            <w:shd w:val="clear" w:color="auto" w:fill="FFFFFF"/>
            <w:vAlign w:val="center"/>
          </w:tcPr>
          <w:p w14:paraId="01E181A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304,000</w:t>
            </w:r>
          </w:p>
        </w:tc>
        <w:tc>
          <w:tcPr>
            <w:tcW w:w="851" w:type="dxa"/>
            <w:tcBorders>
              <w:top w:val="single" w:sz="4" w:space="0" w:color="000000"/>
              <w:left w:val="single" w:sz="4" w:space="0" w:color="000000"/>
              <w:bottom w:val="single" w:sz="4" w:space="0" w:color="000000"/>
            </w:tcBorders>
            <w:shd w:val="clear" w:color="auto" w:fill="FFFFFF"/>
            <w:vAlign w:val="center"/>
          </w:tcPr>
          <w:p w14:paraId="4338CCF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751C415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80402D2"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Policy</w:t>
            </w:r>
          </w:p>
        </w:tc>
        <w:tc>
          <w:tcPr>
            <w:tcW w:w="459" w:type="dxa"/>
            <w:tcBorders>
              <w:top w:val="single" w:sz="4" w:space="0" w:color="000000"/>
              <w:left w:val="single" w:sz="4" w:space="0" w:color="000000"/>
              <w:bottom w:val="single" w:sz="4" w:space="0" w:color="000000"/>
            </w:tcBorders>
            <w:shd w:val="clear" w:color="auto" w:fill="FFFFFF"/>
            <w:vAlign w:val="center"/>
          </w:tcPr>
          <w:p w14:paraId="2CED0623"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1C112A02"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58</w:t>
            </w:r>
          </w:p>
        </w:tc>
        <w:tc>
          <w:tcPr>
            <w:tcW w:w="1167" w:type="dxa"/>
            <w:tcBorders>
              <w:top w:val="single" w:sz="4" w:space="0" w:color="000000"/>
              <w:left w:val="single" w:sz="4" w:space="0" w:color="000000"/>
              <w:bottom w:val="single" w:sz="4" w:space="0" w:color="000000"/>
            </w:tcBorders>
            <w:shd w:val="clear" w:color="auto" w:fill="FFFFFF"/>
            <w:vAlign w:val="center"/>
          </w:tcPr>
          <w:p w14:paraId="59855888"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1973</w:t>
            </w:r>
          </w:p>
        </w:tc>
        <w:tc>
          <w:tcPr>
            <w:tcW w:w="1134" w:type="dxa"/>
            <w:tcBorders>
              <w:top w:val="single" w:sz="4" w:space="0" w:color="000000"/>
              <w:left w:val="single" w:sz="4" w:space="0" w:color="000000"/>
              <w:bottom w:val="single" w:sz="4" w:space="0" w:color="000000"/>
            </w:tcBorders>
            <w:shd w:val="clear" w:color="auto" w:fill="FFFFFF"/>
            <w:vAlign w:val="center"/>
          </w:tcPr>
          <w:p w14:paraId="6BA23005"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6-13 N</w:t>
            </w:r>
          </w:p>
        </w:tc>
        <w:tc>
          <w:tcPr>
            <w:tcW w:w="1276" w:type="dxa"/>
            <w:tcBorders>
              <w:top w:val="single" w:sz="4" w:space="0" w:color="000000"/>
              <w:left w:val="single" w:sz="4" w:space="0" w:color="000000"/>
              <w:bottom w:val="single" w:sz="4" w:space="0" w:color="000000"/>
            </w:tcBorders>
            <w:shd w:val="clear" w:color="auto" w:fill="FFFFFF"/>
            <w:vAlign w:val="center"/>
          </w:tcPr>
          <w:p w14:paraId="48192F1F"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99-104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31831E"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Christensen&lt;/Author&gt;&lt;Year&gt;2004&lt;/Year&gt;&lt;RecNum&gt;361&lt;/RecNum&gt;&lt;IDText&gt;GEN346e&lt;/IDText&gt;&lt;DisplayText&gt;[25]&lt;/DisplayText&gt;&lt;record&gt;&lt;rec-number&gt;361&lt;/rec-number&gt;&lt;foreign-keys&gt;&lt;key app="EN" db-id="fwxd0eexndtwtlerzr35ssezasz2xzv52efa"&gt;361&lt;/key&gt;&lt;/foreign-keys&gt;&lt;ref-type name="Journal Article"&gt;17&lt;/ref-type&gt;&lt;contributors&gt;&lt;authors&gt;&lt;author&gt;Christensen, V.&lt;/author&gt;&lt;author&gt;Walters, C.J.&lt;/author&gt;&lt;/authors&gt;&lt;/contributors&gt;&lt;titles&gt;&lt;title&gt;Trade-offs in Ecosystem-scale Optimization of Fisheries Management Policies&lt;/title&gt;&lt;secondary-title&gt;Bulletin of Marine Science&lt;/secondary-title&gt;&lt;/titles&gt;&lt;periodical&gt;&lt;full-title&gt;Bulletin of Marine Science&lt;/full-title&gt;&lt;/periodical&gt;&lt;pages&gt;549-562&lt;/pages&gt;&lt;volume&gt;74&lt;/volume&gt;&lt;number&gt;3&lt;/number&gt;&lt;keywords&gt;&lt;keyword&gt;Ecopath with Ecosim&lt;/keyword&gt;&lt;keyword&gt;Policy analysis&lt;/keyword&gt;&lt;/keywords&gt;&lt;dates&gt;&lt;year&gt;2004&lt;/year&gt;&lt;/dates&gt;&lt;label&gt;GEN346e&lt;/label&gt;&lt;urls&gt;&lt;/urls&gt;&lt;/record&gt;&lt;/Cite&gt;&lt;/EndNote&gt;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5" w:tooltip="Christensen, 2004 #361" w:history="1">
              <w:r>
                <w:rPr>
                  <w:rFonts w:ascii="Calibri" w:hAnsi="Calibri" w:cs="Calibri"/>
                  <w:noProof/>
                  <w:sz w:val="16"/>
                  <w:szCs w:val="16"/>
                  <w:lang w:val="en-CA"/>
                </w:rPr>
                <w:t>25</w:t>
              </w:r>
            </w:hyperlink>
            <w:r>
              <w:rPr>
                <w:rFonts w:ascii="Calibri" w:hAnsi="Calibri" w:cs="Calibri"/>
                <w:noProof/>
                <w:sz w:val="16"/>
                <w:szCs w:val="16"/>
                <w:lang w:val="en-CA"/>
              </w:rPr>
              <w:t>]</w:t>
            </w:r>
            <w:r>
              <w:rPr>
                <w:rFonts w:ascii="Calibri" w:hAnsi="Calibri" w:cs="Calibri"/>
                <w:sz w:val="16"/>
                <w:szCs w:val="16"/>
                <w:lang w:val="en-CA"/>
              </w:rPr>
              <w:fldChar w:fldCharType="end"/>
            </w:r>
            <w:r>
              <w:rPr>
                <w:rFonts w:ascii="Calibri" w:hAnsi="Calibri" w:cs="Calibri"/>
                <w:sz w:val="16"/>
                <w:szCs w:val="16"/>
                <w:lang w:val="it-IT"/>
              </w:rPr>
              <w:t xml:space="preserve">, </w:t>
            </w: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Vibunpant&lt;/Author&gt;&lt;Year&gt;2003&lt;/Year&gt;&lt;RecNum&gt;6048&lt;/RecNum&gt;&lt;IDText&gt;GEN1663e&lt;/IDText&gt;&lt;DisplayText&gt;[26]&lt;/DisplayText&gt;&lt;record&gt;&lt;rec-number&gt;6048&lt;/rec-number&gt;&lt;foreign-keys&gt;&lt;key app="EN" db-id="fwxd0eexndtwtlerzr35ssezasz2xzv52efa"&gt;6048&lt;/key&gt;&lt;/foreign-keys&gt;&lt;ref-type name="Conference Proceedings"&gt;10&lt;/ref-type&gt;&lt;contributors&gt;&lt;authors&gt;&lt;author&gt;Vibunpant, S.&lt;/author&gt;&lt;author&gt;Khongchai, N.&lt;/author&gt;&lt;author&gt;Seng-eid, J.&lt;/author&gt;&lt;author&gt;Eiamsa-ard, M.&lt;/author&gt;&lt;author&gt;Supongpan, M.&lt;/author&gt;&lt;/authors&gt;&lt;secondary-authors&gt;&lt;author&gt;Silvestre, G.&lt;/author&gt;&lt;author&gt;Garces, L.&lt;/author&gt;&lt;author&gt;Stobutzki, I.&lt;/author&gt;&lt;author&gt;Ahmed, M.&lt;/author&gt;&lt;author&gt;Valmonte-Santos, R.A.&lt;/author&gt;&lt;author&gt;Luna, C.&lt;/author&gt;&lt;author&gt;Lachica-Aliño, L.&lt;/author&gt;&lt;author&gt;Munro, G.&lt;/author&gt;&lt;author&gt;Christensen, V.&lt;/author&gt;&lt;author&gt;Pauly, D.&lt;/author&gt;&lt;/secondary-authors&gt;&lt;/contributors&gt;&lt;titles&gt;&lt;title&gt;Trophic model of the coastal fisheries ecosystem in the Gulf of Thailand&lt;/title&gt;&lt;secondary-title&gt;Assessment, management and future directions for coastal fisheries in Asian countries&lt;/secondary-title&gt;&lt;/titles&gt;&lt;pages&gt;365-386&lt;/pages&gt;&lt;keywords&gt;&lt;keyword&gt;Ecopath&lt;/keyword&gt;&lt;keyword&gt;Ecosim&lt;/keyword&gt;&lt;/keywords&gt;&lt;dates&gt;&lt;year&gt;2003&lt;/year&gt;&lt;/dates&gt;&lt;publisher&gt;Worldfish Center Conference Proceedings 67&lt;/publisher&gt;&lt;label&gt;GEN1663e&lt;/label&gt;&lt;urls&gt;&lt;related-urls&gt;&lt;url&gt;http://www.worldfishcenter.org/trawl/publications/assessment/pdf/Chapter-19-FA.pdf&lt;/url&gt;&lt;/related-urls&gt;&lt;/urls&gt;&lt;/record&gt;&lt;/Cite&gt;&lt;/EndNote&gt;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6" w:tooltip="Vibunpant, 2003 #6048" w:history="1">
              <w:r>
                <w:rPr>
                  <w:rFonts w:ascii="Calibri" w:hAnsi="Calibri" w:cs="Calibri"/>
                  <w:noProof/>
                  <w:sz w:val="16"/>
                  <w:szCs w:val="16"/>
                  <w:lang w:val="en-CA"/>
                </w:rPr>
                <w:t>26</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251F93AE" w14:textId="77777777" w:rsidTr="00811B1C">
        <w:trPr>
          <w:cantSplit/>
        </w:trPr>
        <w:tc>
          <w:tcPr>
            <w:tcW w:w="597" w:type="dxa"/>
            <w:vMerge w:val="restart"/>
            <w:tcBorders>
              <w:top w:val="single" w:sz="4" w:space="0" w:color="000000"/>
              <w:left w:val="single" w:sz="4" w:space="0" w:color="000000"/>
              <w:bottom w:val="single" w:sz="4" w:space="0" w:color="000000"/>
            </w:tcBorders>
            <w:shd w:val="clear" w:color="auto" w:fill="FFFFFF"/>
            <w:textDirection w:val="btLr"/>
            <w:vAlign w:val="center"/>
          </w:tcPr>
          <w:p w14:paraId="0300BB29" w14:textId="77777777" w:rsidR="00811B1C" w:rsidRDefault="00811B1C" w:rsidP="0076389A">
            <w:pPr>
              <w:autoSpaceDE w:val="0"/>
              <w:snapToGrid w:val="0"/>
              <w:ind w:left="113" w:right="113"/>
              <w:jc w:val="right"/>
              <w:rPr>
                <w:rFonts w:ascii="Calibri" w:hAnsi="Calibri" w:cs="Calibri"/>
                <w:sz w:val="16"/>
                <w:szCs w:val="16"/>
                <w:lang w:val="it-IT"/>
              </w:rPr>
            </w:pPr>
            <w:r>
              <w:rPr>
                <w:rFonts w:ascii="Calibri" w:hAnsi="Calibri" w:cs="Calibri"/>
                <w:sz w:val="16"/>
                <w:szCs w:val="16"/>
                <w:lang w:val="it-IT"/>
              </w:rPr>
              <w:t>Europe</w:t>
            </w:r>
          </w:p>
        </w:tc>
        <w:tc>
          <w:tcPr>
            <w:tcW w:w="540" w:type="dxa"/>
            <w:tcBorders>
              <w:top w:val="single" w:sz="4" w:space="0" w:color="000000"/>
              <w:left w:val="single" w:sz="4" w:space="0" w:color="000000"/>
              <w:bottom w:val="single" w:sz="4" w:space="0" w:color="000000"/>
            </w:tcBorders>
            <w:shd w:val="clear" w:color="auto" w:fill="FFFFFF"/>
            <w:vAlign w:val="center"/>
          </w:tcPr>
          <w:p w14:paraId="4E18BD8E"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32</w:t>
            </w:r>
          </w:p>
        </w:tc>
        <w:tc>
          <w:tcPr>
            <w:tcW w:w="1166" w:type="dxa"/>
            <w:tcBorders>
              <w:top w:val="single" w:sz="4" w:space="0" w:color="000000"/>
              <w:left w:val="single" w:sz="4" w:space="0" w:color="000000"/>
              <w:bottom w:val="single" w:sz="4" w:space="0" w:color="000000"/>
            </w:tcBorders>
            <w:shd w:val="clear" w:color="auto" w:fill="FFFFFF"/>
            <w:vAlign w:val="center"/>
          </w:tcPr>
          <w:p w14:paraId="262CCA2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Canary Islands</w:t>
            </w:r>
          </w:p>
        </w:tc>
        <w:tc>
          <w:tcPr>
            <w:tcW w:w="1418" w:type="dxa"/>
            <w:tcBorders>
              <w:top w:val="single" w:sz="4" w:space="0" w:color="000000"/>
              <w:left w:val="single" w:sz="4" w:space="0" w:color="000000"/>
              <w:bottom w:val="single" w:sz="4" w:space="0" w:color="000000"/>
            </w:tcBorders>
            <w:shd w:val="clear" w:color="auto" w:fill="FFFFFF"/>
            <w:vAlign w:val="center"/>
          </w:tcPr>
          <w:p w14:paraId="1F5320C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Maspalomas Lagoon</w:t>
            </w:r>
          </w:p>
        </w:tc>
        <w:tc>
          <w:tcPr>
            <w:tcW w:w="850" w:type="dxa"/>
            <w:tcBorders>
              <w:top w:val="single" w:sz="4" w:space="0" w:color="000000"/>
              <w:left w:val="single" w:sz="4" w:space="0" w:color="000000"/>
              <w:bottom w:val="single" w:sz="4" w:space="0" w:color="000000"/>
            </w:tcBorders>
            <w:shd w:val="clear" w:color="auto" w:fill="FFFFFF"/>
            <w:vAlign w:val="center"/>
          </w:tcPr>
          <w:p w14:paraId="531DC63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0.05</w:t>
            </w:r>
          </w:p>
        </w:tc>
        <w:tc>
          <w:tcPr>
            <w:tcW w:w="851" w:type="dxa"/>
            <w:tcBorders>
              <w:top w:val="single" w:sz="4" w:space="0" w:color="000000"/>
              <w:left w:val="single" w:sz="4" w:space="0" w:color="000000"/>
              <w:bottom w:val="single" w:sz="4" w:space="0" w:color="000000"/>
            </w:tcBorders>
            <w:shd w:val="clear" w:color="auto" w:fill="FFFFFF"/>
            <w:vAlign w:val="center"/>
          </w:tcPr>
          <w:p w14:paraId="3849135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66783D7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2DDAA292"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379B988D"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6</w:t>
            </w:r>
          </w:p>
        </w:tc>
        <w:tc>
          <w:tcPr>
            <w:tcW w:w="675" w:type="dxa"/>
            <w:tcBorders>
              <w:top w:val="single" w:sz="4" w:space="0" w:color="000000"/>
              <w:left w:val="single" w:sz="4" w:space="0" w:color="000000"/>
              <w:bottom w:val="single" w:sz="4" w:space="0" w:color="000000"/>
            </w:tcBorders>
            <w:shd w:val="clear" w:color="auto" w:fill="FFFFFF"/>
            <w:vAlign w:val="center"/>
          </w:tcPr>
          <w:p w14:paraId="67382712"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1.5</w:t>
            </w:r>
          </w:p>
        </w:tc>
        <w:tc>
          <w:tcPr>
            <w:tcW w:w="1167" w:type="dxa"/>
            <w:tcBorders>
              <w:top w:val="single" w:sz="4" w:space="0" w:color="000000"/>
              <w:left w:val="single" w:sz="4" w:space="0" w:color="000000"/>
              <w:bottom w:val="single" w:sz="4" w:space="0" w:color="000000"/>
            </w:tcBorders>
            <w:shd w:val="clear" w:color="auto" w:fill="FFFFFF"/>
            <w:vAlign w:val="center"/>
          </w:tcPr>
          <w:p w14:paraId="703FD32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1993-1994</w:t>
            </w:r>
          </w:p>
        </w:tc>
        <w:tc>
          <w:tcPr>
            <w:tcW w:w="1134" w:type="dxa"/>
            <w:tcBorders>
              <w:top w:val="single" w:sz="4" w:space="0" w:color="000000"/>
              <w:left w:val="single" w:sz="4" w:space="0" w:color="000000"/>
              <w:bottom w:val="single" w:sz="4" w:space="0" w:color="000000"/>
            </w:tcBorders>
            <w:shd w:val="clear" w:color="auto" w:fill="FFFFFF"/>
            <w:vAlign w:val="center"/>
          </w:tcPr>
          <w:p w14:paraId="5B9545EE"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27 N</w:t>
            </w:r>
          </w:p>
        </w:tc>
        <w:tc>
          <w:tcPr>
            <w:tcW w:w="1276" w:type="dxa"/>
            <w:tcBorders>
              <w:top w:val="single" w:sz="4" w:space="0" w:color="000000"/>
              <w:left w:val="single" w:sz="4" w:space="0" w:color="000000"/>
              <w:bottom w:val="single" w:sz="4" w:space="0" w:color="000000"/>
            </w:tcBorders>
            <w:shd w:val="clear" w:color="auto" w:fill="FFFFFF"/>
            <w:vAlign w:val="center"/>
          </w:tcPr>
          <w:p w14:paraId="08A89A8C"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15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3DB397"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eno&lt;/Author&gt;&lt;Year&gt;1998&lt;/Year&gt;&lt;RecNum&gt;4384&lt;/RecNum&gt;&lt;IDText&gt;GEN827e&lt;/IDText&gt;&lt;DisplayText&gt;[27]&lt;/DisplayText&gt;&lt;record&gt;&lt;rec-number&gt;4384&lt;/rec-number&gt;&lt;foreign-keys&gt;&lt;key app="EN" db-id="fwxd0eexndtwtlerzr35ssezasz2xzv52efa"&gt;4384&lt;/key&gt;&lt;/foreign-keys&gt;&lt;ref-type name="Journal Article"&gt;17&lt;/ref-type&gt;&lt;contributors&gt;&lt;authors&gt;&lt;author&gt;Moreno, T.&lt;/author&gt;&lt;author&gt;Castro, J.J.&lt;/author&gt;&lt;/authors&gt;&lt;/contributors&gt;&lt;titles&gt;&lt;title&gt;Trophic structure of the Maspalomas lagoon (Gran Canaria, Canary Islands), a regenerated ecosystem of brackish water&lt;/title&gt;&lt;secondary-title&gt;Boletin do Museu Municipal do Funchal (História Natural)&lt;/secondary-title&gt;&lt;/titles&gt;&lt;pages&gt;245-261&lt;/pages&gt;&lt;volume&gt;Sup. no. 5&lt;/volume&gt;&lt;keywords&gt;&lt;keyword&gt;Ecopath&lt;/keyword&gt;&lt;/keywords&gt;&lt;dates&gt;&lt;year&gt;1998&lt;/year&gt;&lt;/dates&gt;&lt;label&gt;GEN827e&lt;/label&gt;&lt;urls&gt;&lt;/urls&gt;&lt;/record&gt;&lt;/Cite&gt;&lt;/EndNote&gt;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7" w:tooltip="Moreno, 1998 #4384" w:history="1">
              <w:r>
                <w:rPr>
                  <w:rFonts w:ascii="Calibri" w:hAnsi="Calibri" w:cs="Calibri"/>
                  <w:noProof/>
                  <w:sz w:val="16"/>
                  <w:szCs w:val="16"/>
                  <w:lang w:val="it-IT"/>
                </w:rPr>
                <w:t>27</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57570B3C"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7713C4C"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5E231164"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33</w:t>
            </w:r>
          </w:p>
        </w:tc>
        <w:tc>
          <w:tcPr>
            <w:tcW w:w="1166" w:type="dxa"/>
            <w:tcBorders>
              <w:top w:val="single" w:sz="4" w:space="0" w:color="000000"/>
              <w:left w:val="single" w:sz="4" w:space="0" w:color="000000"/>
              <w:bottom w:val="single" w:sz="4" w:space="0" w:color="000000"/>
            </w:tcBorders>
            <w:shd w:val="clear" w:color="auto" w:fill="FFFFFF"/>
            <w:vAlign w:val="center"/>
          </w:tcPr>
          <w:p w14:paraId="025F04BF"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Estonia, Latvia</w:t>
            </w:r>
          </w:p>
        </w:tc>
        <w:tc>
          <w:tcPr>
            <w:tcW w:w="1418" w:type="dxa"/>
            <w:tcBorders>
              <w:top w:val="single" w:sz="4" w:space="0" w:color="000000"/>
              <w:left w:val="single" w:sz="4" w:space="0" w:color="000000"/>
              <w:bottom w:val="single" w:sz="4" w:space="0" w:color="000000"/>
            </w:tcBorders>
            <w:shd w:val="clear" w:color="auto" w:fill="FFFFFF"/>
            <w:vAlign w:val="center"/>
          </w:tcPr>
          <w:p w14:paraId="1245B79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Gulf of Riga</w:t>
            </w:r>
          </w:p>
        </w:tc>
        <w:tc>
          <w:tcPr>
            <w:tcW w:w="850" w:type="dxa"/>
            <w:tcBorders>
              <w:top w:val="single" w:sz="4" w:space="0" w:color="000000"/>
              <w:left w:val="single" w:sz="4" w:space="0" w:color="000000"/>
              <w:bottom w:val="single" w:sz="4" w:space="0" w:color="000000"/>
            </w:tcBorders>
            <w:shd w:val="clear" w:color="auto" w:fill="FFFFFF"/>
            <w:vAlign w:val="center"/>
          </w:tcPr>
          <w:p w14:paraId="17A0785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240</w:t>
            </w:r>
          </w:p>
        </w:tc>
        <w:tc>
          <w:tcPr>
            <w:tcW w:w="851" w:type="dxa"/>
            <w:tcBorders>
              <w:top w:val="single" w:sz="4" w:space="0" w:color="000000"/>
              <w:left w:val="single" w:sz="4" w:space="0" w:color="000000"/>
              <w:bottom w:val="single" w:sz="4" w:space="0" w:color="000000"/>
            </w:tcBorders>
            <w:shd w:val="clear" w:color="auto" w:fill="FFFFFF"/>
            <w:vAlign w:val="center"/>
          </w:tcPr>
          <w:p w14:paraId="02358EB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5BB054D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6B3F14A"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103C4FF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74D3A2E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w:t>
            </w:r>
          </w:p>
        </w:tc>
        <w:tc>
          <w:tcPr>
            <w:tcW w:w="1167" w:type="dxa"/>
            <w:tcBorders>
              <w:top w:val="single" w:sz="4" w:space="0" w:color="000000"/>
              <w:left w:val="single" w:sz="4" w:space="0" w:color="000000"/>
              <w:bottom w:val="single" w:sz="4" w:space="0" w:color="000000"/>
            </w:tcBorders>
            <w:shd w:val="clear" w:color="auto" w:fill="FFFFFF"/>
            <w:vAlign w:val="center"/>
          </w:tcPr>
          <w:p w14:paraId="761D1CE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1990-2000s</w:t>
            </w:r>
          </w:p>
        </w:tc>
        <w:tc>
          <w:tcPr>
            <w:tcW w:w="1134" w:type="dxa"/>
            <w:tcBorders>
              <w:top w:val="single" w:sz="4" w:space="0" w:color="000000"/>
              <w:left w:val="single" w:sz="4" w:space="0" w:color="000000"/>
              <w:bottom w:val="single" w:sz="4" w:space="0" w:color="000000"/>
            </w:tcBorders>
            <w:shd w:val="clear" w:color="auto" w:fill="FFFFFF"/>
            <w:vAlign w:val="center"/>
          </w:tcPr>
          <w:p w14:paraId="55EBCC7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57 N</w:t>
            </w:r>
          </w:p>
        </w:tc>
        <w:tc>
          <w:tcPr>
            <w:tcW w:w="1276" w:type="dxa"/>
            <w:tcBorders>
              <w:top w:val="single" w:sz="4" w:space="0" w:color="000000"/>
              <w:left w:val="single" w:sz="4" w:space="0" w:color="000000"/>
              <w:bottom w:val="single" w:sz="4" w:space="0" w:color="000000"/>
            </w:tcBorders>
            <w:shd w:val="clear" w:color="auto" w:fill="FFFFFF"/>
            <w:vAlign w:val="center"/>
          </w:tcPr>
          <w:p w14:paraId="52101B1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24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EC3917"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Tomczak&lt;/Author&gt;&lt;Year&gt;2009&lt;/Year&gt;&lt;RecNum&gt;4325&lt;/RecNum&gt;&lt;IDText&gt;GEN770e&lt;/IDText&gt;&lt;DisplayText&gt;[28]&lt;/DisplayText&gt;&lt;record&gt;&lt;rec-number&gt;4325&lt;/rec-number&gt;&lt;foreign-keys&gt;&lt;key app="EN" db-id="fwxd0eexndtwtlerzr35ssezasz2xzv52efa"&gt;4325&lt;/key&gt;&lt;/foreign-keys&gt;&lt;ref-type name="Journal Article"&gt;17&lt;/ref-type&gt;&lt;contributors&gt;&lt;authors&gt;&lt;author&gt;Tomczak, Maciej T.&lt;/author&gt;&lt;author&gt;Müller-Karulis, Bärbel&lt;/author&gt;&lt;author&gt;Järv, Leili&lt;/author&gt;&lt;author&gt;Kotta, Jonne&lt;/author&gt;&lt;author&gt;Martin, Georg&lt;/author&gt;&lt;author&gt;Minde, Atis&lt;/author&gt;&lt;author&gt;Põllumäe, Arno&lt;/author&gt;&lt;author&gt;Razinkovas, Arturas&lt;/author&gt;&lt;author&gt;Strake, Solvita&lt;/author&gt;&lt;author&gt;Bucas, Martynas&lt;/author&gt;&lt;author&gt;Blenckner, Thorsten&lt;/author&gt;&lt;/authors&gt;&lt;/contributors&gt;&lt;titles&gt;&lt;title&gt;Analysis of trophic networks and carbon flows in south-eastern Baltic coastal ecosystems&lt;/title&gt;&lt;secondary-title&gt;Progress in Oceanography&lt;/secondary-title&gt;&lt;/titles&gt;&lt;periodical&gt;&lt;full-title&gt;Progress in Oceanography&lt;/full-title&gt;&lt;/periodical&gt;&lt;pages&gt;111-131&lt;/pages&gt;&lt;volume&gt;81&lt;/volume&gt;&lt;keywords&gt;&lt;keyword&gt;ecological network analysis&lt;/keyword&gt;&lt;keyword&gt;Ecopath&lt;/keyword&gt;&lt;/keywords&gt;&lt;dates&gt;&lt;year&gt;2009&lt;/year&gt;&lt;/dates&gt;&lt;isbn&gt;0079-6611&lt;/isbn&gt;&lt;label&gt;GEN770e&lt;/label&gt;&lt;urls&gt;&lt;related-urls&gt;&lt;url&gt;http://www.sciencedirect.com/science/article/B6V7B-4W6Y330-1/2/e820ebf4c85d9fd435dccdc3801509e4&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8" w:tooltip="Tomczak, 2009 #4325" w:history="1">
              <w:r>
                <w:rPr>
                  <w:rFonts w:ascii="Calibri" w:hAnsi="Calibri" w:cs="Calibri"/>
                  <w:noProof/>
                  <w:sz w:val="16"/>
                  <w:szCs w:val="16"/>
                  <w:lang w:val="it-IT"/>
                </w:rPr>
                <w:t>28</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0053DEE3"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156DB82"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3C2FD47B"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34</w:t>
            </w:r>
          </w:p>
        </w:tc>
        <w:tc>
          <w:tcPr>
            <w:tcW w:w="1166" w:type="dxa"/>
            <w:tcBorders>
              <w:top w:val="single" w:sz="4" w:space="0" w:color="000000"/>
              <w:left w:val="single" w:sz="4" w:space="0" w:color="000000"/>
              <w:bottom w:val="single" w:sz="4" w:space="0" w:color="000000"/>
            </w:tcBorders>
            <w:shd w:val="clear" w:color="auto" w:fill="FFFFFF"/>
            <w:vAlign w:val="center"/>
          </w:tcPr>
          <w:p w14:paraId="11F74CC0"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Estonia, Latvia</w:t>
            </w:r>
          </w:p>
        </w:tc>
        <w:tc>
          <w:tcPr>
            <w:tcW w:w="1418" w:type="dxa"/>
            <w:tcBorders>
              <w:top w:val="single" w:sz="4" w:space="0" w:color="000000"/>
              <w:left w:val="single" w:sz="4" w:space="0" w:color="000000"/>
              <w:bottom w:val="single" w:sz="4" w:space="0" w:color="000000"/>
            </w:tcBorders>
            <w:shd w:val="clear" w:color="auto" w:fill="FFFFFF"/>
            <w:vAlign w:val="center"/>
          </w:tcPr>
          <w:p w14:paraId="574821F6"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Parnu Bay</w:t>
            </w:r>
          </w:p>
        </w:tc>
        <w:tc>
          <w:tcPr>
            <w:tcW w:w="850" w:type="dxa"/>
            <w:tcBorders>
              <w:top w:val="single" w:sz="4" w:space="0" w:color="000000"/>
              <w:left w:val="single" w:sz="4" w:space="0" w:color="000000"/>
              <w:bottom w:val="single" w:sz="4" w:space="0" w:color="000000"/>
            </w:tcBorders>
            <w:shd w:val="clear" w:color="auto" w:fill="FFFFFF"/>
            <w:vAlign w:val="center"/>
          </w:tcPr>
          <w:p w14:paraId="054BCDC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700</w:t>
            </w:r>
          </w:p>
        </w:tc>
        <w:tc>
          <w:tcPr>
            <w:tcW w:w="851" w:type="dxa"/>
            <w:tcBorders>
              <w:top w:val="single" w:sz="4" w:space="0" w:color="000000"/>
              <w:left w:val="single" w:sz="4" w:space="0" w:color="000000"/>
              <w:bottom w:val="single" w:sz="4" w:space="0" w:color="000000"/>
            </w:tcBorders>
            <w:shd w:val="clear" w:color="auto" w:fill="FFFFFF"/>
            <w:vAlign w:val="center"/>
          </w:tcPr>
          <w:p w14:paraId="48215AD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42A6383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DC6FDC6"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5602A1C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3E05D52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23</w:t>
            </w:r>
          </w:p>
        </w:tc>
        <w:tc>
          <w:tcPr>
            <w:tcW w:w="1167" w:type="dxa"/>
            <w:tcBorders>
              <w:top w:val="single" w:sz="4" w:space="0" w:color="000000"/>
              <w:left w:val="single" w:sz="4" w:space="0" w:color="000000"/>
              <w:bottom w:val="single" w:sz="4" w:space="0" w:color="000000"/>
            </w:tcBorders>
            <w:shd w:val="clear" w:color="auto" w:fill="FFFFFF"/>
            <w:vAlign w:val="center"/>
          </w:tcPr>
          <w:p w14:paraId="00CFA61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1990-2000s</w:t>
            </w:r>
          </w:p>
        </w:tc>
        <w:tc>
          <w:tcPr>
            <w:tcW w:w="1134" w:type="dxa"/>
            <w:tcBorders>
              <w:top w:val="single" w:sz="4" w:space="0" w:color="000000"/>
              <w:left w:val="single" w:sz="4" w:space="0" w:color="000000"/>
              <w:bottom w:val="single" w:sz="4" w:space="0" w:color="000000"/>
            </w:tcBorders>
            <w:shd w:val="clear" w:color="auto" w:fill="FFFFFF"/>
            <w:vAlign w:val="center"/>
          </w:tcPr>
          <w:p w14:paraId="3923A78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58 N</w:t>
            </w:r>
          </w:p>
        </w:tc>
        <w:tc>
          <w:tcPr>
            <w:tcW w:w="1276" w:type="dxa"/>
            <w:tcBorders>
              <w:top w:val="single" w:sz="4" w:space="0" w:color="000000"/>
              <w:left w:val="single" w:sz="4" w:space="0" w:color="000000"/>
              <w:bottom w:val="single" w:sz="4" w:space="0" w:color="000000"/>
            </w:tcBorders>
            <w:shd w:val="clear" w:color="auto" w:fill="FFFFFF"/>
            <w:vAlign w:val="center"/>
          </w:tcPr>
          <w:p w14:paraId="27DEEAD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24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E33423"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Tomczak&lt;/Author&gt;&lt;Year&gt;2009&lt;/Year&gt;&lt;RecNum&gt;4325&lt;/RecNum&gt;&lt;IDText&gt;GEN770e&lt;/IDText&gt;&lt;DisplayText&gt;[28]&lt;/DisplayText&gt;&lt;record&gt;&lt;rec-number&gt;4325&lt;/rec-number&gt;&lt;foreign-keys&gt;&lt;key app="EN" db-id="fwxd0eexndtwtlerzr35ssezasz2xzv52efa"&gt;4325&lt;/key&gt;&lt;/foreign-keys&gt;&lt;ref-type name="Journal Article"&gt;17&lt;/ref-type&gt;&lt;contributors&gt;&lt;authors&gt;&lt;author&gt;Tomczak, Maciej T.&lt;/author&gt;&lt;author&gt;Müller-Karulis, Bärbel&lt;/author&gt;&lt;author&gt;Järv, Leili&lt;/author&gt;&lt;author&gt;Kotta, Jonne&lt;/author&gt;&lt;author&gt;Martin, Georg&lt;/author&gt;&lt;author&gt;Minde, Atis&lt;/author&gt;&lt;author&gt;Põllumäe, Arno&lt;/author&gt;&lt;author&gt;Razinkovas, Arturas&lt;/author&gt;&lt;author&gt;Strake, Solvita&lt;/author&gt;&lt;author&gt;Bucas, Martynas&lt;/author&gt;&lt;author&gt;Blenckner, Thorsten&lt;/author&gt;&lt;/authors&gt;&lt;/contributors&gt;&lt;titles&gt;&lt;title&gt;Analysis of trophic networks and carbon flows in south-eastern Baltic coastal ecosystems&lt;/title&gt;&lt;secondary-title&gt;Progress in Oceanography&lt;/secondary-title&gt;&lt;/titles&gt;&lt;periodical&gt;&lt;full-title&gt;Progress in Oceanography&lt;/full-title&gt;&lt;/periodical&gt;&lt;pages&gt;111-131&lt;/pages&gt;&lt;volume&gt;81&lt;/volume&gt;&lt;keywords&gt;&lt;keyword&gt;ecological network analysis&lt;/keyword&gt;&lt;keyword&gt;Ecopath&lt;/keyword&gt;&lt;/keywords&gt;&lt;dates&gt;&lt;year&gt;2009&lt;/year&gt;&lt;/dates&gt;&lt;isbn&gt;0079-6611&lt;/isbn&gt;&lt;label&gt;GEN770e&lt;/label&gt;&lt;urls&gt;&lt;related-urls&gt;&lt;url&gt;http://www.sciencedirect.com/science/article/B6V7B-4W6Y330-1/2/e820ebf4c85d9fd435dccdc3801509e4&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8" w:tooltip="Tomczak, 2009 #4325" w:history="1">
              <w:r>
                <w:rPr>
                  <w:rFonts w:ascii="Calibri" w:hAnsi="Calibri" w:cs="Calibri"/>
                  <w:noProof/>
                  <w:sz w:val="16"/>
                  <w:szCs w:val="16"/>
                  <w:lang w:val="en-CA"/>
                </w:rPr>
                <w:t>28</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4A43FE7B"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C9A5879"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840E1A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35</w:t>
            </w:r>
          </w:p>
        </w:tc>
        <w:tc>
          <w:tcPr>
            <w:tcW w:w="1166" w:type="dxa"/>
            <w:tcBorders>
              <w:top w:val="single" w:sz="4" w:space="0" w:color="000000"/>
              <w:left w:val="single" w:sz="4" w:space="0" w:color="000000"/>
              <w:bottom w:val="single" w:sz="4" w:space="0" w:color="000000"/>
            </w:tcBorders>
            <w:shd w:val="clear" w:color="auto" w:fill="FFFFFF"/>
            <w:vAlign w:val="center"/>
          </w:tcPr>
          <w:p w14:paraId="2C1E187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France</w:t>
            </w:r>
          </w:p>
        </w:tc>
        <w:tc>
          <w:tcPr>
            <w:tcW w:w="1418" w:type="dxa"/>
            <w:tcBorders>
              <w:top w:val="single" w:sz="4" w:space="0" w:color="000000"/>
              <w:left w:val="single" w:sz="4" w:space="0" w:color="000000"/>
              <w:bottom w:val="single" w:sz="4" w:space="0" w:color="000000"/>
            </w:tcBorders>
            <w:shd w:val="clear" w:color="auto" w:fill="FFFFFF"/>
            <w:vAlign w:val="center"/>
          </w:tcPr>
          <w:p w14:paraId="199D61A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 xml:space="preserve">Bay of </w:t>
            </w:r>
            <w:proofErr w:type="spellStart"/>
            <w:r>
              <w:rPr>
                <w:rFonts w:ascii="Calibri" w:hAnsi="Calibri" w:cs="Calibri"/>
                <w:sz w:val="16"/>
                <w:szCs w:val="16"/>
                <w:lang w:val="en-CA"/>
              </w:rPr>
              <w:t>Calvi</w:t>
            </w:r>
            <w:proofErr w:type="spellEnd"/>
          </w:p>
        </w:tc>
        <w:tc>
          <w:tcPr>
            <w:tcW w:w="850" w:type="dxa"/>
            <w:tcBorders>
              <w:top w:val="single" w:sz="4" w:space="0" w:color="000000"/>
              <w:left w:val="single" w:sz="4" w:space="0" w:color="000000"/>
              <w:bottom w:val="single" w:sz="4" w:space="0" w:color="000000"/>
            </w:tcBorders>
            <w:shd w:val="clear" w:color="auto" w:fill="FFFFFF"/>
            <w:vAlign w:val="center"/>
          </w:tcPr>
          <w:p w14:paraId="45B8F88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22</w:t>
            </w:r>
          </w:p>
        </w:tc>
        <w:tc>
          <w:tcPr>
            <w:tcW w:w="851" w:type="dxa"/>
            <w:tcBorders>
              <w:top w:val="single" w:sz="4" w:space="0" w:color="000000"/>
              <w:left w:val="single" w:sz="4" w:space="0" w:color="000000"/>
              <w:bottom w:val="single" w:sz="4" w:space="0" w:color="000000"/>
            </w:tcBorders>
            <w:shd w:val="clear" w:color="auto" w:fill="FFFFFF"/>
            <w:vAlign w:val="center"/>
          </w:tcPr>
          <w:p w14:paraId="6422FBE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2D25C05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low</w:t>
            </w:r>
          </w:p>
        </w:tc>
        <w:tc>
          <w:tcPr>
            <w:tcW w:w="1134" w:type="dxa"/>
            <w:tcBorders>
              <w:top w:val="single" w:sz="4" w:space="0" w:color="000000"/>
              <w:left w:val="single" w:sz="4" w:space="0" w:color="000000"/>
              <w:bottom w:val="single" w:sz="4" w:space="0" w:color="000000"/>
            </w:tcBorders>
            <w:shd w:val="clear" w:color="auto" w:fill="FFFFFF"/>
            <w:vAlign w:val="center"/>
          </w:tcPr>
          <w:p w14:paraId="1C511FD4"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6F3EC767"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27</w:t>
            </w:r>
          </w:p>
        </w:tc>
        <w:tc>
          <w:tcPr>
            <w:tcW w:w="675" w:type="dxa"/>
            <w:tcBorders>
              <w:top w:val="single" w:sz="4" w:space="0" w:color="000000"/>
              <w:left w:val="single" w:sz="4" w:space="0" w:color="000000"/>
              <w:bottom w:val="single" w:sz="4" w:space="0" w:color="000000"/>
            </w:tcBorders>
            <w:shd w:val="clear" w:color="auto" w:fill="FFFFFF"/>
            <w:vAlign w:val="center"/>
          </w:tcPr>
          <w:p w14:paraId="5674ADE2"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18</w:t>
            </w:r>
          </w:p>
        </w:tc>
        <w:tc>
          <w:tcPr>
            <w:tcW w:w="1167" w:type="dxa"/>
            <w:tcBorders>
              <w:top w:val="single" w:sz="4" w:space="0" w:color="000000"/>
              <w:left w:val="single" w:sz="4" w:space="0" w:color="000000"/>
              <w:bottom w:val="single" w:sz="4" w:space="0" w:color="000000"/>
            </w:tcBorders>
            <w:shd w:val="clear" w:color="auto" w:fill="FFFFFF"/>
            <w:vAlign w:val="center"/>
          </w:tcPr>
          <w:p w14:paraId="553F8D7E"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1998</w:t>
            </w:r>
          </w:p>
        </w:tc>
        <w:tc>
          <w:tcPr>
            <w:tcW w:w="1134" w:type="dxa"/>
            <w:tcBorders>
              <w:top w:val="single" w:sz="4" w:space="0" w:color="000000"/>
              <w:left w:val="single" w:sz="4" w:space="0" w:color="000000"/>
              <w:bottom w:val="single" w:sz="4" w:space="0" w:color="000000"/>
            </w:tcBorders>
            <w:shd w:val="clear" w:color="auto" w:fill="FFFFFF"/>
            <w:vAlign w:val="center"/>
          </w:tcPr>
          <w:p w14:paraId="0224052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42 N</w:t>
            </w:r>
          </w:p>
        </w:tc>
        <w:tc>
          <w:tcPr>
            <w:tcW w:w="1276" w:type="dxa"/>
            <w:tcBorders>
              <w:top w:val="single" w:sz="4" w:space="0" w:color="000000"/>
              <w:left w:val="single" w:sz="4" w:space="0" w:color="000000"/>
              <w:bottom w:val="single" w:sz="4" w:space="0" w:color="000000"/>
            </w:tcBorders>
            <w:shd w:val="clear" w:color="auto" w:fill="FFFFFF"/>
            <w:vAlign w:val="center"/>
          </w:tcPr>
          <w:p w14:paraId="3AE74020"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8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93EEFB"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Pinnegar&lt;/Author&gt;&lt;Year&gt;2004&lt;/Year&gt;&lt;RecNum&gt;5238&lt;/RecNum&gt;&lt;IDText&gt;GEN932e&lt;/IDText&gt;&lt;DisplayText&gt;[29]&lt;/DisplayText&gt;&lt;record&gt;&lt;rec-number&gt;5238&lt;/rec-number&gt;&lt;foreign-keys&gt;&lt;key app="EN" db-id="fwxd0eexndtwtlerzr35ssezasz2xzv52efa"&gt;5238&lt;/key&gt;&lt;/foreign-keys&gt;&lt;ref-type name="Journal Article"&gt;17&lt;/ref-type&gt;&lt;contributors&gt;&lt;authors&gt;&lt;author&gt;Pinnegar, John K.&lt;/author&gt;&lt;author&gt;Polunin, Nicholas V. C.&lt;/author&gt;&lt;/authors&gt;&lt;/contributors&gt;&lt;titles&gt;&lt;title&gt;Predicting indirect effects of fishing in Mediterranean rocky littoral communities using a dynamic simulation model&lt;/title&gt;&lt;secondary-title&gt;Ecological Modelling&lt;/secondary-title&gt;&lt;/titles&gt;&lt;periodical&gt;&lt;abbr-1&gt;Ecological Modelling&lt;/abbr-1&gt;&lt;/periodical&gt;&lt;pages&gt;249-267&lt;/pages&gt;&lt;volume&gt;172&lt;/volume&gt;&lt;number&gt;2-4&lt;/number&gt;&lt;keywords&gt;&lt;keyword&gt;Trophic cascades&lt;/keyword&gt;&lt;keyword&gt;Marine protected areas&lt;/keyword&gt;&lt;keyword&gt;Ecopath with Ecosim&lt;/keyword&gt;&lt;/keywords&gt;&lt;dates&gt;&lt;year&gt;2004&lt;/year&gt;&lt;/dates&gt;&lt;isbn&gt;0304-3800&lt;/isbn&gt;&lt;label&gt;GEN932e&lt;/label&gt;&lt;urls&gt;&lt;related-urls&gt;&lt;url&gt;http://www.sciencedirect.com/science/article/B6VBS-4B4PWF2-3/2/dc1f7c1ea9b1aa4a89ba6dc8ee5adb65&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9" w:tooltip="Pinnegar, 2004 #5238" w:history="1">
              <w:r>
                <w:rPr>
                  <w:rFonts w:ascii="Calibri" w:hAnsi="Calibri" w:cs="Calibri"/>
                  <w:noProof/>
                  <w:sz w:val="16"/>
                  <w:szCs w:val="16"/>
                  <w:lang w:val="it-IT"/>
                </w:rPr>
                <w:t>29</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6D2D8CDF"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D8692B8"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EB7751D"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36</w:t>
            </w:r>
          </w:p>
        </w:tc>
        <w:tc>
          <w:tcPr>
            <w:tcW w:w="1166" w:type="dxa"/>
            <w:tcBorders>
              <w:top w:val="single" w:sz="4" w:space="0" w:color="000000"/>
              <w:left w:val="single" w:sz="4" w:space="0" w:color="000000"/>
              <w:bottom w:val="single" w:sz="4" w:space="0" w:color="000000"/>
            </w:tcBorders>
            <w:shd w:val="clear" w:color="auto" w:fill="FFFFFF"/>
            <w:vAlign w:val="center"/>
          </w:tcPr>
          <w:p w14:paraId="7F148BF5"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France</w:t>
            </w:r>
          </w:p>
        </w:tc>
        <w:tc>
          <w:tcPr>
            <w:tcW w:w="1418" w:type="dxa"/>
            <w:tcBorders>
              <w:top w:val="single" w:sz="4" w:space="0" w:color="000000"/>
              <w:left w:val="single" w:sz="4" w:space="0" w:color="000000"/>
              <w:bottom w:val="single" w:sz="4" w:space="0" w:color="000000"/>
            </w:tcBorders>
            <w:shd w:val="clear" w:color="auto" w:fill="FFFFFF"/>
            <w:vAlign w:val="center"/>
          </w:tcPr>
          <w:p w14:paraId="524A3F9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 of Somme</w:t>
            </w:r>
          </w:p>
        </w:tc>
        <w:tc>
          <w:tcPr>
            <w:tcW w:w="850" w:type="dxa"/>
            <w:tcBorders>
              <w:top w:val="single" w:sz="4" w:space="0" w:color="000000"/>
              <w:left w:val="single" w:sz="4" w:space="0" w:color="000000"/>
              <w:bottom w:val="single" w:sz="4" w:space="0" w:color="000000"/>
            </w:tcBorders>
            <w:shd w:val="clear" w:color="auto" w:fill="FFFFFF"/>
            <w:vAlign w:val="center"/>
          </w:tcPr>
          <w:p w14:paraId="0575B0C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50</w:t>
            </w:r>
          </w:p>
        </w:tc>
        <w:tc>
          <w:tcPr>
            <w:tcW w:w="851" w:type="dxa"/>
            <w:tcBorders>
              <w:top w:val="single" w:sz="4" w:space="0" w:color="000000"/>
              <w:left w:val="single" w:sz="4" w:space="0" w:color="000000"/>
              <w:bottom w:val="single" w:sz="4" w:space="0" w:color="000000"/>
            </w:tcBorders>
            <w:shd w:val="clear" w:color="auto" w:fill="FFFFFF"/>
            <w:vAlign w:val="center"/>
          </w:tcPr>
          <w:p w14:paraId="0F0AF1D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31EBDBF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40630C18"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32D3BB6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9</w:t>
            </w:r>
          </w:p>
        </w:tc>
        <w:tc>
          <w:tcPr>
            <w:tcW w:w="675" w:type="dxa"/>
            <w:tcBorders>
              <w:top w:val="single" w:sz="4" w:space="0" w:color="000000"/>
              <w:left w:val="single" w:sz="4" w:space="0" w:color="000000"/>
              <w:bottom w:val="single" w:sz="4" w:space="0" w:color="000000"/>
            </w:tcBorders>
            <w:shd w:val="clear" w:color="auto" w:fill="FFFFFF"/>
            <w:vAlign w:val="center"/>
          </w:tcPr>
          <w:p w14:paraId="7FC836B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11</w:t>
            </w:r>
          </w:p>
        </w:tc>
        <w:tc>
          <w:tcPr>
            <w:tcW w:w="1167" w:type="dxa"/>
            <w:tcBorders>
              <w:top w:val="single" w:sz="4" w:space="0" w:color="000000"/>
              <w:left w:val="single" w:sz="4" w:space="0" w:color="000000"/>
              <w:bottom w:val="single" w:sz="4" w:space="0" w:color="000000"/>
            </w:tcBorders>
            <w:shd w:val="clear" w:color="auto" w:fill="FFFFFF"/>
            <w:vAlign w:val="center"/>
          </w:tcPr>
          <w:p w14:paraId="3EE86A2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753CC88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50 N</w:t>
            </w:r>
          </w:p>
        </w:tc>
        <w:tc>
          <w:tcPr>
            <w:tcW w:w="1276" w:type="dxa"/>
            <w:tcBorders>
              <w:top w:val="single" w:sz="4" w:space="0" w:color="000000"/>
              <w:left w:val="single" w:sz="4" w:space="0" w:color="000000"/>
              <w:bottom w:val="single" w:sz="4" w:space="0" w:color="000000"/>
            </w:tcBorders>
            <w:shd w:val="clear" w:color="auto" w:fill="FFFFFF"/>
            <w:vAlign w:val="center"/>
          </w:tcPr>
          <w:p w14:paraId="37E6FBD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58B53C"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Rybarczyk&lt;/Author&gt;&lt;Year&gt;2003&lt;/Year&gt;&lt;RecNum&gt;4320&lt;/RecNum&gt;&lt;IDText&gt;GEN766e&lt;/IDText&gt;&lt;DisplayText&gt;[30]&lt;/DisplayText&gt;&lt;record&gt;&lt;rec-number&gt;4320&lt;/rec-number&gt;&lt;foreign-keys&gt;&lt;key app="EN" db-id="fwxd0eexndtwtlerzr35ssezasz2xzv52efa"&gt;4320&lt;/key&gt;&lt;/foreign-keys&gt;&lt;ref-type name="Journal Article"&gt;17&lt;/ref-type&gt;&lt;contributors&gt;&lt;authors&gt;&lt;author&gt;Rybarczyk, H.&lt;/author&gt;&lt;author&gt;Elkaïm, B.&lt;/author&gt;&lt;author&gt;Ochs, L.&lt;/author&gt;&lt;author&gt;Loquet, N.&lt;/author&gt;&lt;/authors&gt;&lt;/contributors&gt;&lt;titles&gt;&lt;title&gt;Analysis of the trophic network of a macrotidal ecosystem: the Bay of Somme (Eastern Channel)&lt;/title&gt;&lt;secondary-title&gt;Estuarine, Coastal and Shelf Science&lt;/secondary-title&gt;&lt;/titles&gt;&lt;periodical&gt;&lt;abbr-1&gt;Estuarine, Coastal and Shelf Science&lt;/abbr-1&gt;&lt;/periodical&gt;&lt;pages&gt;405-421&lt;/pages&gt;&lt;volume&gt;58&lt;/volume&gt;&lt;keywords&gt;&lt;keyword&gt;ecological network analysis&lt;/keyword&gt;&lt;keyword&gt;Ecopath&lt;/keyword&gt;&lt;/keywords&gt;&lt;dates&gt;&lt;year&gt;2003&lt;/year&gt;&lt;/dates&gt;&lt;label&gt;GEN766e&lt;/label&gt;&lt;urls&gt;&lt;/urls&gt;&lt;/record&gt;&lt;/Cite&gt;&lt;/EndNote&gt;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0" w:tooltip="Rybarczyk, 2003 #4320" w:history="1">
              <w:r>
                <w:rPr>
                  <w:rFonts w:ascii="Calibri" w:hAnsi="Calibri" w:cs="Calibri"/>
                  <w:noProof/>
                  <w:sz w:val="16"/>
                  <w:szCs w:val="16"/>
                  <w:lang w:val="it-IT"/>
                </w:rPr>
                <w:t>30</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4DDF48F8"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7822B32"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7BFCB19"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37</w:t>
            </w:r>
          </w:p>
        </w:tc>
        <w:tc>
          <w:tcPr>
            <w:tcW w:w="1166" w:type="dxa"/>
            <w:tcBorders>
              <w:top w:val="single" w:sz="4" w:space="0" w:color="000000"/>
              <w:left w:val="single" w:sz="4" w:space="0" w:color="000000"/>
              <w:bottom w:val="single" w:sz="4" w:space="0" w:color="000000"/>
            </w:tcBorders>
            <w:shd w:val="clear" w:color="auto" w:fill="FFFFFF"/>
            <w:vAlign w:val="center"/>
          </w:tcPr>
          <w:p w14:paraId="03DF3ED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France</w:t>
            </w:r>
          </w:p>
        </w:tc>
        <w:tc>
          <w:tcPr>
            <w:tcW w:w="1418" w:type="dxa"/>
            <w:tcBorders>
              <w:top w:val="single" w:sz="4" w:space="0" w:color="000000"/>
              <w:left w:val="single" w:sz="4" w:space="0" w:color="000000"/>
              <w:bottom w:val="single" w:sz="4" w:space="0" w:color="000000"/>
            </w:tcBorders>
            <w:shd w:val="clear" w:color="auto" w:fill="FFFFFF"/>
            <w:vAlign w:val="center"/>
          </w:tcPr>
          <w:p w14:paraId="2679D5BB"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Seine Estuary</w:t>
            </w:r>
          </w:p>
        </w:tc>
        <w:tc>
          <w:tcPr>
            <w:tcW w:w="850" w:type="dxa"/>
            <w:tcBorders>
              <w:top w:val="single" w:sz="4" w:space="0" w:color="000000"/>
              <w:left w:val="single" w:sz="4" w:space="0" w:color="000000"/>
              <w:bottom w:val="single" w:sz="4" w:space="0" w:color="000000"/>
            </w:tcBorders>
            <w:shd w:val="clear" w:color="auto" w:fill="FFFFFF"/>
            <w:vAlign w:val="center"/>
          </w:tcPr>
          <w:p w14:paraId="2B093FC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81</w:t>
            </w:r>
          </w:p>
        </w:tc>
        <w:tc>
          <w:tcPr>
            <w:tcW w:w="851" w:type="dxa"/>
            <w:tcBorders>
              <w:top w:val="single" w:sz="4" w:space="0" w:color="000000"/>
              <w:left w:val="single" w:sz="4" w:space="0" w:color="000000"/>
              <w:bottom w:val="single" w:sz="4" w:space="0" w:color="000000"/>
            </w:tcBorders>
            <w:shd w:val="clear" w:color="auto" w:fill="FFFFFF"/>
            <w:vAlign w:val="center"/>
          </w:tcPr>
          <w:p w14:paraId="1CE15F4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0D1135C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68481CD4"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3186EA8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15</w:t>
            </w:r>
          </w:p>
        </w:tc>
        <w:tc>
          <w:tcPr>
            <w:tcW w:w="675" w:type="dxa"/>
            <w:tcBorders>
              <w:top w:val="single" w:sz="4" w:space="0" w:color="000000"/>
              <w:left w:val="single" w:sz="4" w:space="0" w:color="000000"/>
              <w:bottom w:val="single" w:sz="4" w:space="0" w:color="000000"/>
            </w:tcBorders>
            <w:shd w:val="clear" w:color="auto" w:fill="FFFFFF"/>
            <w:vAlign w:val="center"/>
          </w:tcPr>
          <w:p w14:paraId="1FE0EE8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w:t>
            </w:r>
          </w:p>
        </w:tc>
        <w:tc>
          <w:tcPr>
            <w:tcW w:w="1167" w:type="dxa"/>
            <w:tcBorders>
              <w:top w:val="single" w:sz="4" w:space="0" w:color="000000"/>
              <w:left w:val="single" w:sz="4" w:space="0" w:color="000000"/>
              <w:bottom w:val="single" w:sz="4" w:space="0" w:color="000000"/>
            </w:tcBorders>
            <w:shd w:val="clear" w:color="auto" w:fill="FFFFFF"/>
            <w:vAlign w:val="center"/>
          </w:tcPr>
          <w:p w14:paraId="132B799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1996-1999</w:t>
            </w:r>
          </w:p>
        </w:tc>
        <w:tc>
          <w:tcPr>
            <w:tcW w:w="1134" w:type="dxa"/>
            <w:tcBorders>
              <w:top w:val="single" w:sz="4" w:space="0" w:color="000000"/>
              <w:left w:val="single" w:sz="4" w:space="0" w:color="000000"/>
              <w:bottom w:val="single" w:sz="4" w:space="0" w:color="000000"/>
            </w:tcBorders>
            <w:shd w:val="clear" w:color="auto" w:fill="FFFFFF"/>
            <w:vAlign w:val="center"/>
          </w:tcPr>
          <w:p w14:paraId="05E3CFA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49 N</w:t>
            </w:r>
          </w:p>
        </w:tc>
        <w:tc>
          <w:tcPr>
            <w:tcW w:w="1276" w:type="dxa"/>
            <w:tcBorders>
              <w:top w:val="single" w:sz="4" w:space="0" w:color="000000"/>
              <w:left w:val="single" w:sz="4" w:space="0" w:color="000000"/>
              <w:bottom w:val="single" w:sz="4" w:space="0" w:color="000000"/>
            </w:tcBorders>
            <w:shd w:val="clear" w:color="auto" w:fill="FFFFFF"/>
            <w:vAlign w:val="center"/>
          </w:tcPr>
          <w:p w14:paraId="0FA1E59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0.1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F1232D"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Rybarczyk&lt;/Author&gt;&lt;Year&gt;2003&lt;/Year&gt;&lt;RecNum&gt;4319&lt;/RecNum&gt;&lt;IDText&gt;GEN765e&lt;/IDText&gt;&lt;DisplayText&gt;[31]&lt;/DisplayText&gt;&lt;record&gt;&lt;rec-number&gt;4319&lt;/rec-number&gt;&lt;foreign-keys&gt;&lt;key app="EN" db-id="fwxd0eexndtwtlerzr35ssezasz2xzv52efa"&gt;4319&lt;/key&gt;&lt;/foreign-keys&gt;&lt;ref-type name="Journal Article"&gt;17&lt;/ref-type&gt;&lt;contributors&gt;&lt;authors&gt;&lt;author&gt;Rybarczyk, H.&lt;/author&gt;&lt;author&gt;Elkaïm, B&lt;/author&gt;&lt;/authors&gt;&lt;/contributors&gt;&lt;titles&gt;&lt;title&gt;An analysis of the trophic network of a microtidal estuary: the Seine Estuary (Eastern Channel, Normandy, France)&lt;/title&gt;&lt;secondary-title&gt;Estuarine, Coastal and Shelf Science&lt;/secondary-title&gt;&lt;/titles&gt;&lt;periodical&gt;&lt;abbr-1&gt;Estuarine, Coastal and Shelf Science&lt;/abbr-1&gt;&lt;/periodical&gt;&lt;pages&gt;775-791&lt;/pages&gt;&lt;volume&gt;58&lt;/volume&gt;&lt;keywords&gt;&lt;keyword&gt;ecological network analysis&lt;/keyword&gt;&lt;keyword&gt;Ecopath&lt;/keyword&gt;&lt;/keywords&gt;&lt;dates&gt;&lt;year&gt;2003&lt;/year&gt;&lt;/dates&gt;&lt;label&gt;GEN765e&lt;/label&gt;&lt;urls&gt;&lt;/urls&gt;&lt;/record&gt;&lt;/Cite&gt;&lt;/EndNote&gt;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31" w:tooltip="Rybarczyk, 2003 #4319" w:history="1">
              <w:r>
                <w:rPr>
                  <w:rFonts w:ascii="Calibri" w:hAnsi="Calibri" w:cs="Calibri"/>
                  <w:noProof/>
                  <w:sz w:val="16"/>
                  <w:szCs w:val="16"/>
                  <w:lang w:val="en-CA"/>
                </w:rPr>
                <w:t>31</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069D31FD"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9FF20D9"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B9BD4A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38</w:t>
            </w:r>
          </w:p>
        </w:tc>
        <w:tc>
          <w:tcPr>
            <w:tcW w:w="1166" w:type="dxa"/>
            <w:tcBorders>
              <w:top w:val="single" w:sz="4" w:space="0" w:color="000000"/>
              <w:left w:val="single" w:sz="4" w:space="0" w:color="000000"/>
              <w:bottom w:val="single" w:sz="4" w:space="0" w:color="000000"/>
            </w:tcBorders>
            <w:shd w:val="clear" w:color="auto" w:fill="FFFFFF"/>
            <w:vAlign w:val="center"/>
          </w:tcPr>
          <w:p w14:paraId="443946B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France</w:t>
            </w:r>
          </w:p>
        </w:tc>
        <w:tc>
          <w:tcPr>
            <w:tcW w:w="1418" w:type="dxa"/>
            <w:tcBorders>
              <w:top w:val="single" w:sz="4" w:space="0" w:color="000000"/>
              <w:left w:val="single" w:sz="4" w:space="0" w:color="000000"/>
              <w:bottom w:val="single" w:sz="4" w:space="0" w:color="000000"/>
            </w:tcBorders>
            <w:shd w:val="clear" w:color="auto" w:fill="FFFFFF"/>
            <w:vAlign w:val="center"/>
          </w:tcPr>
          <w:p w14:paraId="645A7142"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Etang</w:t>
            </w:r>
            <w:proofErr w:type="spellEnd"/>
            <w:r>
              <w:rPr>
                <w:rFonts w:ascii="Calibri" w:hAnsi="Calibri" w:cs="Calibri"/>
                <w:sz w:val="16"/>
                <w:szCs w:val="16"/>
                <w:lang w:val="en-CA"/>
              </w:rPr>
              <w:t xml:space="preserve"> de </w:t>
            </w:r>
            <w:proofErr w:type="spellStart"/>
            <w:r>
              <w:rPr>
                <w:rFonts w:ascii="Calibri" w:hAnsi="Calibri" w:cs="Calibri"/>
                <w:sz w:val="16"/>
                <w:szCs w:val="16"/>
                <w:lang w:val="en-CA"/>
              </w:rPr>
              <w:t>Thau</w:t>
            </w:r>
            <w:proofErr w:type="spellEnd"/>
          </w:p>
        </w:tc>
        <w:tc>
          <w:tcPr>
            <w:tcW w:w="850" w:type="dxa"/>
            <w:tcBorders>
              <w:top w:val="single" w:sz="4" w:space="0" w:color="000000"/>
              <w:left w:val="single" w:sz="4" w:space="0" w:color="000000"/>
              <w:bottom w:val="single" w:sz="4" w:space="0" w:color="000000"/>
            </w:tcBorders>
            <w:shd w:val="clear" w:color="auto" w:fill="FFFFFF"/>
            <w:vAlign w:val="center"/>
          </w:tcPr>
          <w:p w14:paraId="7CB7D33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88</w:t>
            </w:r>
          </w:p>
        </w:tc>
        <w:tc>
          <w:tcPr>
            <w:tcW w:w="851" w:type="dxa"/>
            <w:tcBorders>
              <w:top w:val="single" w:sz="4" w:space="0" w:color="000000"/>
              <w:left w:val="single" w:sz="4" w:space="0" w:color="000000"/>
              <w:bottom w:val="single" w:sz="4" w:space="0" w:color="000000"/>
            </w:tcBorders>
            <w:shd w:val="clear" w:color="auto" w:fill="FFFFFF"/>
            <w:vAlign w:val="center"/>
          </w:tcPr>
          <w:p w14:paraId="332E771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189C6BE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3E35022"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0286077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11</w:t>
            </w:r>
          </w:p>
        </w:tc>
        <w:tc>
          <w:tcPr>
            <w:tcW w:w="675" w:type="dxa"/>
            <w:tcBorders>
              <w:top w:val="single" w:sz="4" w:space="0" w:color="000000"/>
              <w:left w:val="single" w:sz="4" w:space="0" w:color="000000"/>
              <w:bottom w:val="single" w:sz="4" w:space="0" w:color="000000"/>
            </w:tcBorders>
            <w:shd w:val="clear" w:color="auto" w:fill="FFFFFF"/>
            <w:vAlign w:val="center"/>
          </w:tcPr>
          <w:p w14:paraId="6AD81A6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w:t>
            </w:r>
          </w:p>
        </w:tc>
        <w:tc>
          <w:tcPr>
            <w:tcW w:w="1167" w:type="dxa"/>
            <w:tcBorders>
              <w:top w:val="single" w:sz="4" w:space="0" w:color="000000"/>
              <w:left w:val="single" w:sz="4" w:space="0" w:color="000000"/>
              <w:bottom w:val="single" w:sz="4" w:space="0" w:color="000000"/>
            </w:tcBorders>
            <w:shd w:val="clear" w:color="auto" w:fill="FFFFFF"/>
            <w:vAlign w:val="center"/>
          </w:tcPr>
          <w:p w14:paraId="7F7A66B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15C293C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43.3 N</w:t>
            </w:r>
          </w:p>
        </w:tc>
        <w:tc>
          <w:tcPr>
            <w:tcW w:w="1276" w:type="dxa"/>
            <w:tcBorders>
              <w:top w:val="single" w:sz="4" w:space="0" w:color="000000"/>
              <w:left w:val="single" w:sz="4" w:space="0" w:color="000000"/>
              <w:bottom w:val="single" w:sz="4" w:space="0" w:color="000000"/>
            </w:tcBorders>
            <w:shd w:val="clear" w:color="auto" w:fill="FFFFFF"/>
            <w:vAlign w:val="center"/>
          </w:tcPr>
          <w:p w14:paraId="64AB2BE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3.3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C02020"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Palomares&lt;/Author&gt;&lt;Year&gt;1993&lt;/Year&gt;&lt;RecNum&gt;4381&lt;/RecNum&gt;&lt;IDText&gt;GEN824e&lt;/IDText&gt;&lt;DisplayText&gt;[32]&lt;/DisplayText&gt;&lt;record&gt;&lt;rec-number&gt;4381&lt;/rec-number&gt;&lt;foreign-keys&gt;&lt;key app="EN" db-id="fwxd0eexndtwtlerzr35ssezasz2xzv52efa"&gt;4381&lt;/key&gt;&lt;/foreign-keys&gt;&lt;ref-type name="Book Section"&gt;5&lt;/ref-type&gt;&lt;contributors&gt;&lt;authors&gt;&lt;author&gt;Palomares, M.L.&lt;/author&gt;&lt;author&gt;Reyes-Marchant, P.&lt;/author&gt;&lt;author&gt;Lair, N.&lt;/author&gt;&lt;author&gt;Zuinure, M.&lt;/author&gt;&lt;author&gt;Barnabé, G.&lt;/author&gt;&lt;author&gt;Lasserre, G.&lt;/author&gt;&lt;/authors&gt;&lt;secondary-authors&gt;&lt;author&gt;Christensen,V.&lt;/author&gt;&lt;author&gt;Pauly,D.&lt;/author&gt;&lt;/secondary-authors&gt;&lt;/contributors&gt;&lt;titles&gt;&lt;title&gt;A trophic model of a Mediterranean lagoon, Etang de Thau, France&lt;/title&gt;&lt;secondary-title&gt;Trophic models of aquatic ecosystems. ICLARM Conference Proceedings 26.&lt;/secondary-title&gt;&lt;/titles&gt;&lt;pages&gt;224-229&lt;/pages&gt;&lt;edition&gt;1&lt;/edition&gt;&lt;keywords&gt;&lt;keyword&gt;Ecopath&lt;/keyword&gt;&lt;/keywords&gt;&lt;dates&gt;&lt;year&gt;1993&lt;/year&gt;&lt;/dates&gt;&lt;pub-location&gt;Manila, Philippines&lt;/pub-location&gt;&lt;publisher&gt;International Center for Living Aquatic Resources Management&lt;/publisher&gt;&lt;label&gt;GEN824e&lt;/label&gt;&lt;urls&gt;&lt;/urls&gt;&lt;/record&gt;&lt;/Cite&gt;&lt;/EndNote&gt;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2" w:tooltip="Palomares, 1993 #4381" w:history="1">
              <w:r>
                <w:rPr>
                  <w:rFonts w:ascii="Calibri" w:hAnsi="Calibri" w:cs="Calibri"/>
                  <w:noProof/>
                  <w:sz w:val="16"/>
                  <w:szCs w:val="16"/>
                  <w:lang w:val="it-IT"/>
                </w:rPr>
                <w:t>32</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196A0D7E"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7935987"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4ADE66BC"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39</w:t>
            </w:r>
          </w:p>
        </w:tc>
        <w:tc>
          <w:tcPr>
            <w:tcW w:w="1166" w:type="dxa"/>
            <w:tcBorders>
              <w:top w:val="single" w:sz="4" w:space="0" w:color="000000"/>
              <w:left w:val="single" w:sz="4" w:space="0" w:color="000000"/>
              <w:bottom w:val="single" w:sz="4" w:space="0" w:color="000000"/>
            </w:tcBorders>
            <w:shd w:val="clear" w:color="auto" w:fill="FFFFFF"/>
            <w:vAlign w:val="center"/>
          </w:tcPr>
          <w:p w14:paraId="51181A3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France</w:t>
            </w:r>
          </w:p>
        </w:tc>
        <w:tc>
          <w:tcPr>
            <w:tcW w:w="1418" w:type="dxa"/>
            <w:tcBorders>
              <w:top w:val="single" w:sz="4" w:space="0" w:color="000000"/>
              <w:left w:val="single" w:sz="4" w:space="0" w:color="000000"/>
              <w:bottom w:val="single" w:sz="4" w:space="0" w:color="000000"/>
            </w:tcBorders>
            <w:shd w:val="clear" w:color="auto" w:fill="FFFFFF"/>
            <w:vAlign w:val="center"/>
          </w:tcPr>
          <w:p w14:paraId="24B229EA"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Gironde Estuary</w:t>
            </w:r>
          </w:p>
        </w:tc>
        <w:tc>
          <w:tcPr>
            <w:tcW w:w="850" w:type="dxa"/>
            <w:tcBorders>
              <w:top w:val="single" w:sz="4" w:space="0" w:color="000000"/>
              <w:left w:val="single" w:sz="4" w:space="0" w:color="000000"/>
              <w:bottom w:val="single" w:sz="4" w:space="0" w:color="000000"/>
            </w:tcBorders>
            <w:shd w:val="clear" w:color="auto" w:fill="FFFFFF"/>
            <w:vAlign w:val="center"/>
          </w:tcPr>
          <w:p w14:paraId="61FEB47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625</w:t>
            </w:r>
          </w:p>
        </w:tc>
        <w:tc>
          <w:tcPr>
            <w:tcW w:w="851" w:type="dxa"/>
            <w:tcBorders>
              <w:top w:val="single" w:sz="4" w:space="0" w:color="000000"/>
              <w:left w:val="single" w:sz="4" w:space="0" w:color="000000"/>
              <w:bottom w:val="single" w:sz="4" w:space="0" w:color="000000"/>
            </w:tcBorders>
            <w:shd w:val="clear" w:color="auto" w:fill="FFFFFF"/>
            <w:vAlign w:val="center"/>
          </w:tcPr>
          <w:p w14:paraId="035F58B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7BDAF92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A9578D5"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73493C3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18</w:t>
            </w:r>
          </w:p>
        </w:tc>
        <w:tc>
          <w:tcPr>
            <w:tcW w:w="675" w:type="dxa"/>
            <w:tcBorders>
              <w:top w:val="single" w:sz="4" w:space="0" w:color="000000"/>
              <w:left w:val="single" w:sz="4" w:space="0" w:color="000000"/>
              <w:bottom w:val="single" w:sz="4" w:space="0" w:color="000000"/>
            </w:tcBorders>
            <w:shd w:val="clear" w:color="auto" w:fill="FFFFFF"/>
            <w:vAlign w:val="center"/>
          </w:tcPr>
          <w:p w14:paraId="5B9937E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1167" w:type="dxa"/>
            <w:tcBorders>
              <w:top w:val="single" w:sz="4" w:space="0" w:color="000000"/>
              <w:left w:val="single" w:sz="4" w:space="0" w:color="000000"/>
              <w:bottom w:val="single" w:sz="4" w:space="0" w:color="000000"/>
            </w:tcBorders>
            <w:shd w:val="clear" w:color="auto" w:fill="FFFFFF"/>
            <w:vAlign w:val="center"/>
          </w:tcPr>
          <w:p w14:paraId="2003161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1980s-1990s</w:t>
            </w:r>
          </w:p>
        </w:tc>
        <w:tc>
          <w:tcPr>
            <w:tcW w:w="1134" w:type="dxa"/>
            <w:tcBorders>
              <w:top w:val="single" w:sz="4" w:space="0" w:color="000000"/>
              <w:left w:val="single" w:sz="4" w:space="0" w:color="000000"/>
              <w:bottom w:val="single" w:sz="4" w:space="0" w:color="000000"/>
            </w:tcBorders>
            <w:shd w:val="clear" w:color="auto" w:fill="FFFFFF"/>
            <w:vAlign w:val="center"/>
          </w:tcPr>
          <w:p w14:paraId="3173B43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45 N</w:t>
            </w:r>
          </w:p>
        </w:tc>
        <w:tc>
          <w:tcPr>
            <w:tcW w:w="1276" w:type="dxa"/>
            <w:tcBorders>
              <w:top w:val="single" w:sz="4" w:space="0" w:color="000000"/>
              <w:left w:val="single" w:sz="4" w:space="0" w:color="000000"/>
              <w:bottom w:val="single" w:sz="4" w:space="0" w:color="000000"/>
            </w:tcBorders>
            <w:shd w:val="clear" w:color="auto" w:fill="FFFFFF"/>
            <w:vAlign w:val="center"/>
          </w:tcPr>
          <w:p w14:paraId="3ED59AD7"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A2036C"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Lobry&lt;/Author&gt;&lt;Year&gt;2008&lt;/Year&gt;&lt;RecNum&gt;4339&lt;/RecNum&gt;&lt;IDText&gt;GEN784e&lt;/IDText&gt;&lt;DisplayText&gt;[33]&lt;/DisplayText&gt;&lt;record&gt;&lt;rec-number&gt;4339&lt;/rec-number&gt;&lt;foreign-keys&gt;&lt;key app="EN" db-id="fwxd0eexndtwtlerzr35ssezasz2xzv52efa"&gt;4339&lt;/key&gt;&lt;/foreign-keys&gt;&lt;ref-type name="Journal Article"&gt;17&lt;/ref-type&gt;&lt;contributors&gt;&lt;authors&gt;&lt;author&gt;Lobry, J.&lt;/author&gt;&lt;author&gt;David, V.&lt;/author&gt;&lt;author&gt;Pasquaud, S.&lt;/author&gt;&lt;author&gt;Lepage, M.&lt;/author&gt;&lt;author&gt;Sautour, B.&lt;/author&gt;&lt;author&gt;Rochard, E.&lt;/author&gt;&lt;/authors&gt;&lt;/contributors&gt;&lt;titles&gt;&lt;title&gt;Diversity and stability of an estuarine trophic network&lt;/title&gt;&lt;secondary-title&gt;Marine Ecology Progress Series&lt;/secondary-title&gt;&lt;/titles&gt;&lt;periodical&gt;&lt;full-title&gt;Marine Ecology Progress Series&lt;/full-title&gt;&lt;/periodical&gt;&lt;pages&gt;13-25&lt;/pages&gt;&lt;volume&gt;358&lt;/volume&gt;&lt;keywords&gt;&lt;keyword&gt;ecological network analysis&lt;/keyword&gt;&lt;keyword&gt;Ecopath&lt;/keyword&gt;&lt;/keywords&gt;&lt;dates&gt;&lt;year&gt;2008&lt;/year&gt;&lt;/dates&gt;&lt;label&gt;GEN784e&lt;/label&gt;&lt;urls&gt;&lt;/urls&gt;&lt;electronic-resource-num&gt;doi: 10.3354/meps07294&lt;/electronic-resource-num&gt;&lt;/record&gt;&lt;/Cite&gt;&lt;/EndNote&gt;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3" w:tooltip="Lobry, 2008 #4339" w:history="1">
              <w:r>
                <w:rPr>
                  <w:rFonts w:ascii="Calibri" w:hAnsi="Calibri" w:cs="Calibri"/>
                  <w:noProof/>
                  <w:sz w:val="16"/>
                  <w:szCs w:val="16"/>
                  <w:lang w:val="it-IT"/>
                </w:rPr>
                <w:t>33</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56821031"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4946AA6"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CCC2DE9"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1166" w:type="dxa"/>
            <w:tcBorders>
              <w:top w:val="single" w:sz="4" w:space="0" w:color="000000"/>
              <w:left w:val="single" w:sz="4" w:space="0" w:color="000000"/>
              <w:bottom w:val="single" w:sz="4" w:space="0" w:color="000000"/>
            </w:tcBorders>
            <w:shd w:val="clear" w:color="auto" w:fill="FFFFFF"/>
            <w:vAlign w:val="center"/>
          </w:tcPr>
          <w:p w14:paraId="600A01AF"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Greece</w:t>
            </w:r>
          </w:p>
        </w:tc>
        <w:tc>
          <w:tcPr>
            <w:tcW w:w="1418" w:type="dxa"/>
            <w:tcBorders>
              <w:top w:val="single" w:sz="4" w:space="0" w:color="000000"/>
              <w:left w:val="single" w:sz="4" w:space="0" w:color="000000"/>
              <w:bottom w:val="single" w:sz="4" w:space="0" w:color="000000"/>
            </w:tcBorders>
            <w:shd w:val="clear" w:color="auto" w:fill="FFFFFF"/>
            <w:vAlign w:val="center"/>
          </w:tcPr>
          <w:p w14:paraId="7AEF7FB2"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Aegean model</w:t>
            </w:r>
          </w:p>
        </w:tc>
        <w:tc>
          <w:tcPr>
            <w:tcW w:w="850" w:type="dxa"/>
            <w:tcBorders>
              <w:top w:val="single" w:sz="4" w:space="0" w:color="000000"/>
              <w:left w:val="single" w:sz="4" w:space="0" w:color="000000"/>
              <w:bottom w:val="single" w:sz="4" w:space="0" w:color="000000"/>
            </w:tcBorders>
            <w:shd w:val="clear" w:color="auto" w:fill="FFFFFF"/>
            <w:vAlign w:val="center"/>
          </w:tcPr>
          <w:p w14:paraId="5102C9C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8,374</w:t>
            </w:r>
          </w:p>
        </w:tc>
        <w:tc>
          <w:tcPr>
            <w:tcW w:w="851" w:type="dxa"/>
            <w:tcBorders>
              <w:top w:val="single" w:sz="4" w:space="0" w:color="000000"/>
              <w:left w:val="single" w:sz="4" w:space="0" w:color="000000"/>
              <w:bottom w:val="single" w:sz="4" w:space="0" w:color="000000"/>
            </w:tcBorders>
            <w:shd w:val="clear" w:color="auto" w:fill="FFFFFF"/>
            <w:vAlign w:val="center"/>
          </w:tcPr>
          <w:p w14:paraId="730473F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Upper slope</w:t>
            </w:r>
          </w:p>
        </w:tc>
        <w:tc>
          <w:tcPr>
            <w:tcW w:w="1101" w:type="dxa"/>
            <w:tcBorders>
              <w:top w:val="single" w:sz="4" w:space="0" w:color="000000"/>
              <w:left w:val="single" w:sz="4" w:space="0" w:color="000000"/>
              <w:bottom w:val="single" w:sz="4" w:space="0" w:color="000000"/>
            </w:tcBorders>
            <w:shd w:val="clear" w:color="auto" w:fill="FFFFFF"/>
            <w:vAlign w:val="center"/>
          </w:tcPr>
          <w:p w14:paraId="0CE0E6C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B022E72"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0DBC903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15F4C4A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20-300</w:t>
            </w:r>
          </w:p>
        </w:tc>
        <w:tc>
          <w:tcPr>
            <w:tcW w:w="1167" w:type="dxa"/>
            <w:tcBorders>
              <w:top w:val="single" w:sz="4" w:space="0" w:color="000000"/>
              <w:left w:val="single" w:sz="4" w:space="0" w:color="000000"/>
              <w:bottom w:val="single" w:sz="4" w:space="0" w:color="000000"/>
            </w:tcBorders>
            <w:shd w:val="clear" w:color="auto" w:fill="FFFFFF"/>
            <w:vAlign w:val="center"/>
          </w:tcPr>
          <w:p w14:paraId="6A280EA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2003-2006</w:t>
            </w:r>
          </w:p>
        </w:tc>
        <w:tc>
          <w:tcPr>
            <w:tcW w:w="1134" w:type="dxa"/>
            <w:tcBorders>
              <w:top w:val="single" w:sz="4" w:space="0" w:color="000000"/>
              <w:left w:val="single" w:sz="4" w:space="0" w:color="000000"/>
              <w:bottom w:val="single" w:sz="4" w:space="0" w:color="000000"/>
            </w:tcBorders>
            <w:shd w:val="clear" w:color="auto" w:fill="FFFFFF"/>
            <w:vAlign w:val="center"/>
          </w:tcPr>
          <w:p w14:paraId="1DC634E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40-41N</w:t>
            </w:r>
          </w:p>
        </w:tc>
        <w:tc>
          <w:tcPr>
            <w:tcW w:w="1276" w:type="dxa"/>
            <w:tcBorders>
              <w:top w:val="single" w:sz="4" w:space="0" w:color="000000"/>
              <w:left w:val="single" w:sz="4" w:space="0" w:color="000000"/>
              <w:bottom w:val="single" w:sz="4" w:space="0" w:color="000000"/>
            </w:tcBorders>
            <w:shd w:val="clear" w:color="auto" w:fill="FFFFFF"/>
            <w:vAlign w:val="center"/>
          </w:tcPr>
          <w:p w14:paraId="57E7F91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24-26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4B3D78"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Tsagarakis&lt;/Author&gt;&lt;Year&gt;2010&lt;/Year&gt;&lt;RecNum&gt;6473&lt;/RecNum&gt;&lt;IDText&gt;GEN1879e&lt;/IDText&gt;&lt;DisplayText&gt;[34]&lt;/DisplayText&gt;&lt;record&gt;&lt;rec-number&gt;6473&lt;/rec-number&gt;&lt;foreign-keys&gt;&lt;key app="EN" db-id="fwxd0eexndtwtlerzr35ssezasz2xzv52efa"&gt;6473&lt;/key&gt;&lt;/foreign-keys&gt;&lt;ref-type name="Journal Article"&gt;17&lt;/ref-type&gt;&lt;contributors&gt;&lt;authors&gt;&lt;author&gt;Tsagarakis, K.&lt;/author&gt;&lt;author&gt;Coll, M.&lt;/author&gt;&lt;author&gt;Giannoulaki, M.&lt;/author&gt;&lt;author&gt;Somarakis, S.&lt;/author&gt;&lt;author&gt;Papaconstantinou, C.&lt;/author&gt;&lt;author&gt;Machias, A.&lt;/author&gt;&lt;/authors&gt;&lt;/contributors&gt;&lt;titles&gt;&lt;title&gt;Food-web traits of the North Aegean Sea ecosystem (Eastern Mediterranean) and comparison with other Mediterranean ecosystems&lt;/title&gt;&lt;secondary-title&gt;Estuarine, Coastal and Shelf Science&lt;/secondary-title&gt;&lt;/titles&gt;&lt;periodical&gt;&lt;abbr-1&gt;Estuarine, Coastal and Shelf Science&lt;/abbr-1&gt;&lt;/periodical&gt;&lt;pages&gt;233-248&lt;/pages&gt;&lt;volume&gt;88&lt;/volume&gt;&lt;number&gt;2&lt;/number&gt;&lt;keywords&gt;&lt;keyword&gt;ecopath&lt;/keyword&gt;&lt;keyword&gt;food-web model&lt;/keyword&gt;&lt;keyword&gt;network analysis&lt;/keyword&gt;&lt;keyword&gt;fisheries&lt;/keyword&gt;&lt;keyword&gt;pelagic environment&lt;/keyword&gt;&lt;keyword&gt;ecosystem structure&lt;/keyword&gt;&lt;keyword&gt;Greece&lt;/keyword&gt;&lt;keyword&gt;Mediterranean Sea&lt;/keyword&gt;&lt;/keywords&gt;&lt;dates&gt;&lt;year&gt;2010&lt;/year&gt;&lt;/dates&gt;&lt;label&gt;GEN1879e&lt;/label&gt;&lt;urls&gt;&lt;related-urls&gt;&lt;url&gt;http://www.sciencedirect.com/science/article/B6WDV-4YWB2K9-3/2/01dcba6d5cc556e1309def943c20e107&lt;/url&gt;&lt;/related-urls&gt;&lt;/urls&gt;&lt;electronic-resource-num&gt;doi:10.1016/j.ecss.2010.04.007&lt;/electronic-resource-num&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4" w:tooltip="Tsagarakis, 2010 #6473" w:history="1">
              <w:r>
                <w:rPr>
                  <w:rFonts w:ascii="Calibri" w:hAnsi="Calibri" w:cs="Calibri"/>
                  <w:noProof/>
                  <w:sz w:val="16"/>
                  <w:szCs w:val="16"/>
                  <w:lang w:val="it-IT"/>
                </w:rPr>
                <w:t>34</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28BFD2E3"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6B3FB58"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1BE4D1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41</w:t>
            </w:r>
          </w:p>
        </w:tc>
        <w:tc>
          <w:tcPr>
            <w:tcW w:w="1166" w:type="dxa"/>
            <w:tcBorders>
              <w:top w:val="single" w:sz="4" w:space="0" w:color="000000"/>
              <w:left w:val="single" w:sz="4" w:space="0" w:color="000000"/>
              <w:bottom w:val="single" w:sz="4" w:space="0" w:color="000000"/>
            </w:tcBorders>
            <w:shd w:val="clear" w:color="auto" w:fill="FFFFFF"/>
            <w:vAlign w:val="center"/>
          </w:tcPr>
          <w:p w14:paraId="0CA12BD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Iceland</w:t>
            </w:r>
          </w:p>
        </w:tc>
        <w:tc>
          <w:tcPr>
            <w:tcW w:w="1418" w:type="dxa"/>
            <w:tcBorders>
              <w:top w:val="single" w:sz="4" w:space="0" w:color="000000"/>
              <w:left w:val="single" w:sz="4" w:space="0" w:color="000000"/>
              <w:bottom w:val="single" w:sz="4" w:space="0" w:color="000000"/>
            </w:tcBorders>
            <w:shd w:val="clear" w:color="auto" w:fill="FFFFFF"/>
            <w:vAlign w:val="center"/>
          </w:tcPr>
          <w:p w14:paraId="1E1B12C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Iceland</w:t>
            </w:r>
          </w:p>
        </w:tc>
        <w:tc>
          <w:tcPr>
            <w:tcW w:w="850" w:type="dxa"/>
            <w:tcBorders>
              <w:top w:val="single" w:sz="4" w:space="0" w:color="000000"/>
              <w:left w:val="single" w:sz="4" w:space="0" w:color="000000"/>
              <w:bottom w:val="single" w:sz="4" w:space="0" w:color="000000"/>
            </w:tcBorders>
            <w:shd w:val="clear" w:color="auto" w:fill="FFFFFF"/>
            <w:vAlign w:val="center"/>
          </w:tcPr>
          <w:p w14:paraId="0FABF69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115,000</w:t>
            </w:r>
          </w:p>
        </w:tc>
        <w:tc>
          <w:tcPr>
            <w:tcW w:w="851" w:type="dxa"/>
            <w:tcBorders>
              <w:top w:val="single" w:sz="4" w:space="0" w:color="000000"/>
              <w:left w:val="single" w:sz="4" w:space="0" w:color="000000"/>
              <w:bottom w:val="single" w:sz="4" w:space="0" w:color="000000"/>
            </w:tcBorders>
            <w:shd w:val="clear" w:color="auto" w:fill="FFFFFF"/>
            <w:vAlign w:val="center"/>
          </w:tcPr>
          <w:p w14:paraId="531FF5B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C21644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8112E51"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462AC58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21</w:t>
            </w:r>
          </w:p>
        </w:tc>
        <w:tc>
          <w:tcPr>
            <w:tcW w:w="675" w:type="dxa"/>
            <w:tcBorders>
              <w:top w:val="single" w:sz="4" w:space="0" w:color="000000"/>
              <w:left w:val="single" w:sz="4" w:space="0" w:color="000000"/>
              <w:bottom w:val="single" w:sz="4" w:space="0" w:color="000000"/>
            </w:tcBorders>
            <w:shd w:val="clear" w:color="auto" w:fill="FFFFFF"/>
            <w:vAlign w:val="center"/>
          </w:tcPr>
          <w:p w14:paraId="71E969E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22904E7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1997</w:t>
            </w:r>
          </w:p>
        </w:tc>
        <w:tc>
          <w:tcPr>
            <w:tcW w:w="1134" w:type="dxa"/>
            <w:tcBorders>
              <w:top w:val="single" w:sz="4" w:space="0" w:color="000000"/>
              <w:left w:val="single" w:sz="4" w:space="0" w:color="000000"/>
              <w:bottom w:val="single" w:sz="4" w:space="0" w:color="000000"/>
            </w:tcBorders>
            <w:shd w:val="clear" w:color="auto" w:fill="FFFFFF"/>
            <w:vAlign w:val="center"/>
          </w:tcPr>
          <w:p w14:paraId="151EB77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63-67 N</w:t>
            </w:r>
          </w:p>
        </w:tc>
        <w:tc>
          <w:tcPr>
            <w:tcW w:w="1276" w:type="dxa"/>
            <w:tcBorders>
              <w:top w:val="single" w:sz="4" w:space="0" w:color="000000"/>
              <w:left w:val="single" w:sz="4" w:space="0" w:color="000000"/>
              <w:bottom w:val="single" w:sz="4" w:space="0" w:color="000000"/>
            </w:tcBorders>
            <w:shd w:val="clear" w:color="auto" w:fill="FFFFFF"/>
            <w:vAlign w:val="center"/>
          </w:tcPr>
          <w:p w14:paraId="56705B3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12-26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674B48"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endy&lt;/Author&gt;&lt;Year&gt;1998&lt;/Year&gt;&lt;RecNum&gt;4340&lt;/RecNum&gt;&lt;IDText&gt;GEN785e&lt;/IDText&gt;&lt;DisplayText&gt;[35]&lt;/DisplayText&gt;&lt;record&gt;&lt;rec-number&gt;4340&lt;/rec-number&gt;&lt;foreign-keys&gt;&lt;key app="EN" db-id="fwxd0eexndtwtlerzr35ssezasz2xzv52efa"&gt;4340&lt;/key&gt;&lt;/foreign-keys&gt;&lt;ref-type name="Report"&gt;27&lt;/ref-type&gt;&lt;contributors&gt;&lt;authors&gt;&lt;author&gt;Mendy, A.N.&lt;/author&gt;&lt;/authors&gt;&lt;tertiary-authors&gt;&lt;author&gt;The United Nations University Fisheries Training Programme&lt;/author&gt;&lt;/tertiary-authors&gt;&lt;/contributors&gt;&lt;titles&gt;&lt;title&gt;Trophic modelling as a tool to evaluate and manage Iceland&amp;apos;s multispecies fisheries&lt;/title&gt;&lt;/titles&gt;&lt;pages&gt;31&lt;/pages&gt;&lt;keywords&gt;&lt;keyword&gt;ecological network analysis&lt;/keyword&gt;&lt;keyword&gt;Ecopath with Ecosim&lt;/keyword&gt;&lt;/keywords&gt;&lt;dates&gt;&lt;year&gt;1998&lt;/year&gt;&lt;/dates&gt;&lt;publisher&gt;The United Nations University Fisheries Training Programme&lt;/publisher&gt;&lt;label&gt;GEN785e&lt;/label&gt;&lt;urls&gt;&lt;related-urls&gt;&lt;url&gt;http://www.unuftp.is/proj98/asberr%20PRF.pdf&lt;/url&gt;&lt;/related-urls&gt;&lt;/urls&gt;&lt;/record&gt;&lt;/Cite&gt;&lt;/EndNote&gt;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35" w:tooltip="Mendy, 1998 #4340" w:history="1">
              <w:r>
                <w:rPr>
                  <w:rFonts w:ascii="Calibri" w:hAnsi="Calibri" w:cs="Calibri"/>
                  <w:noProof/>
                  <w:sz w:val="16"/>
                  <w:szCs w:val="16"/>
                  <w:lang w:val="en-CA"/>
                </w:rPr>
                <w:t>35</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425E2AA0"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20A1E1D"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9321B9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42</w:t>
            </w:r>
          </w:p>
        </w:tc>
        <w:tc>
          <w:tcPr>
            <w:tcW w:w="1166" w:type="dxa"/>
            <w:tcBorders>
              <w:top w:val="single" w:sz="4" w:space="0" w:color="000000"/>
              <w:left w:val="single" w:sz="4" w:space="0" w:color="000000"/>
              <w:bottom w:val="single" w:sz="4" w:space="0" w:color="000000"/>
            </w:tcBorders>
            <w:shd w:val="clear" w:color="auto" w:fill="FFFFFF"/>
            <w:vAlign w:val="center"/>
          </w:tcPr>
          <w:p w14:paraId="525986F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Iceland</w:t>
            </w:r>
          </w:p>
        </w:tc>
        <w:tc>
          <w:tcPr>
            <w:tcW w:w="1418" w:type="dxa"/>
            <w:tcBorders>
              <w:top w:val="single" w:sz="4" w:space="0" w:color="000000"/>
              <w:left w:val="single" w:sz="4" w:space="0" w:color="000000"/>
              <w:bottom w:val="single" w:sz="4" w:space="0" w:color="000000"/>
            </w:tcBorders>
            <w:shd w:val="clear" w:color="auto" w:fill="FFFFFF"/>
            <w:vAlign w:val="center"/>
          </w:tcPr>
          <w:p w14:paraId="4F9C598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Iceland - 1950</w:t>
            </w:r>
          </w:p>
        </w:tc>
        <w:tc>
          <w:tcPr>
            <w:tcW w:w="850" w:type="dxa"/>
            <w:tcBorders>
              <w:top w:val="single" w:sz="4" w:space="0" w:color="000000"/>
              <w:left w:val="single" w:sz="4" w:space="0" w:color="000000"/>
              <w:bottom w:val="single" w:sz="4" w:space="0" w:color="000000"/>
            </w:tcBorders>
            <w:shd w:val="clear" w:color="auto" w:fill="FFFFFF"/>
            <w:vAlign w:val="center"/>
          </w:tcPr>
          <w:p w14:paraId="3C242E3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376,766</w:t>
            </w:r>
          </w:p>
        </w:tc>
        <w:tc>
          <w:tcPr>
            <w:tcW w:w="851" w:type="dxa"/>
            <w:tcBorders>
              <w:top w:val="single" w:sz="4" w:space="0" w:color="000000"/>
              <w:left w:val="single" w:sz="4" w:space="0" w:color="000000"/>
              <w:bottom w:val="single" w:sz="4" w:space="0" w:color="000000"/>
            </w:tcBorders>
            <w:shd w:val="clear" w:color="auto" w:fill="FFFFFF"/>
            <w:vAlign w:val="center"/>
          </w:tcPr>
          <w:p w14:paraId="530D01F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351042D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BE1B043"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fitting</w:t>
            </w:r>
          </w:p>
        </w:tc>
        <w:tc>
          <w:tcPr>
            <w:tcW w:w="459" w:type="dxa"/>
            <w:tcBorders>
              <w:top w:val="single" w:sz="4" w:space="0" w:color="000000"/>
              <w:left w:val="single" w:sz="4" w:space="0" w:color="000000"/>
              <w:bottom w:val="single" w:sz="4" w:space="0" w:color="000000"/>
            </w:tcBorders>
            <w:shd w:val="clear" w:color="auto" w:fill="FFFFFF"/>
            <w:vAlign w:val="center"/>
          </w:tcPr>
          <w:p w14:paraId="2C33D8F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24</w:t>
            </w:r>
          </w:p>
        </w:tc>
        <w:tc>
          <w:tcPr>
            <w:tcW w:w="675" w:type="dxa"/>
            <w:tcBorders>
              <w:top w:val="single" w:sz="4" w:space="0" w:color="000000"/>
              <w:left w:val="single" w:sz="4" w:space="0" w:color="000000"/>
              <w:bottom w:val="single" w:sz="4" w:space="0" w:color="000000"/>
            </w:tcBorders>
            <w:shd w:val="clear" w:color="auto" w:fill="FFFFFF"/>
            <w:vAlign w:val="center"/>
          </w:tcPr>
          <w:p w14:paraId="5C17B21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141893F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1950</w:t>
            </w:r>
          </w:p>
        </w:tc>
        <w:tc>
          <w:tcPr>
            <w:tcW w:w="1134" w:type="dxa"/>
            <w:tcBorders>
              <w:top w:val="single" w:sz="4" w:space="0" w:color="000000"/>
              <w:left w:val="single" w:sz="4" w:space="0" w:color="000000"/>
              <w:bottom w:val="single" w:sz="4" w:space="0" w:color="000000"/>
            </w:tcBorders>
            <w:shd w:val="clear" w:color="auto" w:fill="FFFFFF"/>
            <w:vAlign w:val="center"/>
          </w:tcPr>
          <w:p w14:paraId="0DF25D7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63-67 N</w:t>
            </w:r>
          </w:p>
        </w:tc>
        <w:tc>
          <w:tcPr>
            <w:tcW w:w="1276" w:type="dxa"/>
            <w:tcBorders>
              <w:top w:val="single" w:sz="4" w:space="0" w:color="000000"/>
              <w:left w:val="single" w:sz="4" w:space="0" w:color="000000"/>
              <w:bottom w:val="single" w:sz="4" w:space="0" w:color="000000"/>
            </w:tcBorders>
            <w:shd w:val="clear" w:color="auto" w:fill="FFFFFF"/>
            <w:vAlign w:val="center"/>
          </w:tcPr>
          <w:p w14:paraId="25F8E1D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10-25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FDE59A"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Buchary&lt;/Author&gt;&lt;Year&gt;2001&lt;/Year&gt;&lt;RecNum&gt;4341&lt;/RecNum&gt;&lt;IDText&gt;GEN786e&lt;/IDText&gt;&lt;DisplayText&gt;[36]&lt;/DisplayText&gt;&lt;record&gt;&lt;rec-number&gt;4341&lt;/rec-number&gt;&lt;foreign-keys&gt;&lt;key app="EN" db-id="fwxd0eexndtwtlerzr35ssezasz2xzv52efa"&gt;4341&lt;/key&gt;&lt;/foreign-keys&gt;&lt;ref-type name="Book Section"&gt;5&lt;/ref-type&gt;&lt;contributors&gt;&lt;authors&gt;&lt;author&gt;Buchary, E.A.&lt;/author&gt;&lt;/authors&gt;&lt;secondary-authors&gt;&lt;author&gt;Guénette, S.&lt;/author&gt;&lt;author&gt;Christensen, V.&lt;/author&gt;&lt;author&gt;Pauly, D.&lt;/author&gt;&lt;/secondary-authors&gt;&lt;/contributors&gt;&lt;titles&gt;&lt;title&gt;Preliminary reconstruction of the Icelanding marine ecosystem in 1950 and some predictions with time series data&lt;/title&gt;&lt;secondary-title&gt;Fisheries impacts on North Atlantic ecosystems: Models and analyses. Fisheries Centre Researcg Reports 9(4)&lt;/secondary-title&gt;&lt;/titles&gt;&lt;pages&gt;198-206&lt;/pages&gt;&lt;volume&gt;9(4)&lt;/volume&gt;&lt;keywords&gt;&lt;keyword&gt;Ecopath with Ecosim&lt;/keyword&gt;&lt;/keywords&gt;&lt;dates&gt;&lt;year&gt;2001&lt;/year&gt;&lt;/dates&gt;&lt;pub-location&gt;Vancouver BC&lt;/pub-location&gt;&lt;publisher&gt;Fisheries Centre&lt;/publisher&gt;&lt;label&gt;GEN786e&lt;/label&gt;&lt;urls&gt;&lt;/urls&gt;&lt;/record&gt;&lt;/Cite&gt;&lt;/EndNote&gt;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36" w:tooltip="Buchary, 2001 #4341" w:history="1">
              <w:r>
                <w:rPr>
                  <w:rFonts w:ascii="Calibri" w:hAnsi="Calibri" w:cs="Calibri"/>
                  <w:noProof/>
                  <w:sz w:val="16"/>
                  <w:szCs w:val="16"/>
                  <w:lang w:val="en-CA"/>
                </w:rPr>
                <w:t>36</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43C7C496"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31960242"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62E1786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43</w:t>
            </w:r>
          </w:p>
        </w:tc>
        <w:tc>
          <w:tcPr>
            <w:tcW w:w="1166" w:type="dxa"/>
            <w:tcBorders>
              <w:top w:val="single" w:sz="4" w:space="0" w:color="000000"/>
              <w:left w:val="single" w:sz="4" w:space="0" w:color="000000"/>
              <w:bottom w:val="single" w:sz="4" w:space="0" w:color="000000"/>
            </w:tcBorders>
            <w:shd w:val="clear" w:color="auto" w:fill="FFFFFF"/>
            <w:vAlign w:val="center"/>
          </w:tcPr>
          <w:p w14:paraId="7ED55D8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5A733C18"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Orbetello</w:t>
            </w:r>
            <w:proofErr w:type="spellEnd"/>
            <w:r>
              <w:rPr>
                <w:rFonts w:ascii="Calibri" w:hAnsi="Calibri" w:cs="Calibri"/>
                <w:sz w:val="16"/>
                <w:szCs w:val="16"/>
                <w:lang w:val="en-CA"/>
              </w:rPr>
              <w:t xml:space="preserve"> 1995</w:t>
            </w:r>
          </w:p>
        </w:tc>
        <w:tc>
          <w:tcPr>
            <w:tcW w:w="850" w:type="dxa"/>
            <w:tcBorders>
              <w:top w:val="single" w:sz="4" w:space="0" w:color="000000"/>
              <w:left w:val="single" w:sz="4" w:space="0" w:color="000000"/>
              <w:bottom w:val="single" w:sz="4" w:space="0" w:color="000000"/>
            </w:tcBorders>
            <w:shd w:val="clear" w:color="auto" w:fill="FFFFFF"/>
            <w:vAlign w:val="center"/>
          </w:tcPr>
          <w:p w14:paraId="11D55C6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25</w:t>
            </w:r>
          </w:p>
        </w:tc>
        <w:tc>
          <w:tcPr>
            <w:tcW w:w="851" w:type="dxa"/>
            <w:tcBorders>
              <w:top w:val="single" w:sz="4" w:space="0" w:color="000000"/>
              <w:left w:val="single" w:sz="4" w:space="0" w:color="000000"/>
              <w:bottom w:val="single" w:sz="4" w:space="0" w:color="000000"/>
            </w:tcBorders>
            <w:shd w:val="clear" w:color="auto" w:fill="FFFFFF"/>
            <w:vAlign w:val="center"/>
          </w:tcPr>
          <w:p w14:paraId="4145D22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2E9BDEA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CB8DD18"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4B06BF4E"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5CE5E82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w:t>
            </w:r>
          </w:p>
        </w:tc>
        <w:tc>
          <w:tcPr>
            <w:tcW w:w="1167" w:type="dxa"/>
            <w:tcBorders>
              <w:top w:val="single" w:sz="4" w:space="0" w:color="000000"/>
              <w:left w:val="single" w:sz="4" w:space="0" w:color="000000"/>
              <w:bottom w:val="single" w:sz="4" w:space="0" w:color="000000"/>
            </w:tcBorders>
            <w:shd w:val="clear" w:color="auto" w:fill="FFFFFF"/>
            <w:vAlign w:val="center"/>
          </w:tcPr>
          <w:p w14:paraId="7B0811A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1995</w:t>
            </w:r>
          </w:p>
        </w:tc>
        <w:tc>
          <w:tcPr>
            <w:tcW w:w="1134" w:type="dxa"/>
            <w:tcBorders>
              <w:top w:val="single" w:sz="4" w:space="0" w:color="000000"/>
              <w:left w:val="single" w:sz="4" w:space="0" w:color="000000"/>
              <w:bottom w:val="single" w:sz="4" w:space="0" w:color="000000"/>
            </w:tcBorders>
            <w:shd w:val="clear" w:color="auto" w:fill="FFFFFF"/>
            <w:vAlign w:val="center"/>
          </w:tcPr>
          <w:p w14:paraId="7F9B478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42 N</w:t>
            </w:r>
          </w:p>
        </w:tc>
        <w:tc>
          <w:tcPr>
            <w:tcW w:w="1276" w:type="dxa"/>
            <w:tcBorders>
              <w:top w:val="single" w:sz="4" w:space="0" w:color="000000"/>
              <w:left w:val="single" w:sz="4" w:space="0" w:color="000000"/>
              <w:bottom w:val="single" w:sz="4" w:space="0" w:color="000000"/>
            </w:tcBorders>
            <w:shd w:val="clear" w:color="auto" w:fill="FFFFFF"/>
            <w:vAlign w:val="center"/>
          </w:tcPr>
          <w:p w14:paraId="0314080C"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856D88"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Brando&lt;/Author&gt;&lt;Year&gt;2004&lt;/Year&gt;&lt;RecNum&gt;4022&lt;/RecNum&gt;&lt;IDText&gt;GEN564e&lt;/IDText&gt;&lt;DisplayText&gt;[37]&lt;/DisplayText&gt;&lt;record&gt;&lt;rec-number&gt;4022&lt;/rec-number&gt;&lt;foreign-keys&gt;&lt;key app="EN" db-id="fwxd0eexndtwtlerzr35ssezasz2xzv52efa"&gt;4022&lt;/key&gt;&lt;/foreign-keys&gt;&lt;ref-type name="Journal Article"&gt;17&lt;/ref-type&gt;&lt;contributors&gt;&lt;authors&gt;&lt;author&gt;Brando, V.E.&lt;/author&gt;&lt;author&gt;Ceccarelli, R.&lt;/author&gt;&lt;author&gt;Libralato, S.&lt;/author&gt;&lt;author&gt;Ravagnan, G.&lt;/author&gt;&lt;/authors&gt;&lt;/contributors&gt;&lt;titles&gt;&lt;title&gt;Assessment of environmental management effects in a shallow water basin using mass-balance models&lt;/title&gt;&lt;secondary-title&gt;Ecological Modelling&lt;/secondary-title&gt;&lt;/titles&gt;&lt;periodical&gt;&lt;abbr-1&gt;Ecological Modelling&lt;/abbr-1&gt;&lt;/periodical&gt;&lt;pages&gt;213-232&lt;/pages&gt;&lt;volume&gt;172&lt;/volume&gt;&lt;keywords&gt;&lt;keyword&gt;ecological network analysis&lt;/keyword&gt;&lt;keyword&gt;Ecopath&lt;/keyword&gt;&lt;/keywords&gt;&lt;dates&gt;&lt;year&gt;2004&lt;/year&gt;&lt;/dates&gt;&lt;label&gt;GEN564e&lt;/label&gt;&lt;urls&gt;&lt;/urls&gt;&lt;/record&gt;&lt;/Cite&gt;&lt;/EndNote&gt;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7" w:tooltip="Brando, 2004 #4022" w:history="1">
              <w:r>
                <w:rPr>
                  <w:rFonts w:ascii="Calibri" w:hAnsi="Calibri" w:cs="Calibri"/>
                  <w:noProof/>
                  <w:sz w:val="16"/>
                  <w:szCs w:val="16"/>
                  <w:lang w:val="it-IT"/>
                </w:rPr>
                <w:t>37</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4E3E8F85"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1CD9897"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763BA7D"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44</w:t>
            </w:r>
          </w:p>
        </w:tc>
        <w:tc>
          <w:tcPr>
            <w:tcW w:w="1166" w:type="dxa"/>
            <w:tcBorders>
              <w:top w:val="single" w:sz="4" w:space="0" w:color="000000"/>
              <w:left w:val="single" w:sz="4" w:space="0" w:color="000000"/>
              <w:bottom w:val="single" w:sz="4" w:space="0" w:color="000000"/>
            </w:tcBorders>
            <w:shd w:val="clear" w:color="auto" w:fill="FFFFFF"/>
            <w:vAlign w:val="center"/>
          </w:tcPr>
          <w:p w14:paraId="37F61AE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77724942"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Orbetello Lagoon</w:t>
            </w:r>
          </w:p>
        </w:tc>
        <w:tc>
          <w:tcPr>
            <w:tcW w:w="850" w:type="dxa"/>
            <w:tcBorders>
              <w:top w:val="single" w:sz="4" w:space="0" w:color="000000"/>
              <w:left w:val="single" w:sz="4" w:space="0" w:color="000000"/>
              <w:bottom w:val="single" w:sz="4" w:space="0" w:color="000000"/>
            </w:tcBorders>
            <w:shd w:val="clear" w:color="auto" w:fill="FFFFFF"/>
            <w:vAlign w:val="center"/>
          </w:tcPr>
          <w:p w14:paraId="76715E2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25</w:t>
            </w:r>
          </w:p>
        </w:tc>
        <w:tc>
          <w:tcPr>
            <w:tcW w:w="851" w:type="dxa"/>
            <w:tcBorders>
              <w:top w:val="single" w:sz="4" w:space="0" w:color="000000"/>
              <w:left w:val="single" w:sz="4" w:space="0" w:color="000000"/>
              <w:bottom w:val="single" w:sz="4" w:space="0" w:color="000000"/>
            </w:tcBorders>
            <w:shd w:val="clear" w:color="auto" w:fill="FFFFFF"/>
            <w:vAlign w:val="center"/>
          </w:tcPr>
          <w:p w14:paraId="76364E6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1C6A4A2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4AB0BA3"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20EA4DC6"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57B66B70"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w:t>
            </w:r>
          </w:p>
        </w:tc>
        <w:tc>
          <w:tcPr>
            <w:tcW w:w="1167" w:type="dxa"/>
            <w:tcBorders>
              <w:top w:val="single" w:sz="4" w:space="0" w:color="000000"/>
              <w:left w:val="single" w:sz="4" w:space="0" w:color="000000"/>
              <w:bottom w:val="single" w:sz="4" w:space="0" w:color="000000"/>
            </w:tcBorders>
            <w:shd w:val="clear" w:color="auto" w:fill="FFFFFF"/>
            <w:vAlign w:val="center"/>
          </w:tcPr>
          <w:p w14:paraId="0C447E9C"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1996</w:t>
            </w:r>
          </w:p>
        </w:tc>
        <w:tc>
          <w:tcPr>
            <w:tcW w:w="1134" w:type="dxa"/>
            <w:tcBorders>
              <w:top w:val="single" w:sz="4" w:space="0" w:color="000000"/>
              <w:left w:val="single" w:sz="4" w:space="0" w:color="000000"/>
              <w:bottom w:val="single" w:sz="4" w:space="0" w:color="000000"/>
            </w:tcBorders>
            <w:shd w:val="clear" w:color="auto" w:fill="FFFFFF"/>
            <w:vAlign w:val="center"/>
          </w:tcPr>
          <w:p w14:paraId="3AB9CEC2"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42 N</w:t>
            </w:r>
          </w:p>
        </w:tc>
        <w:tc>
          <w:tcPr>
            <w:tcW w:w="1276" w:type="dxa"/>
            <w:tcBorders>
              <w:top w:val="single" w:sz="4" w:space="0" w:color="000000"/>
              <w:left w:val="single" w:sz="4" w:space="0" w:color="000000"/>
              <w:bottom w:val="single" w:sz="4" w:space="0" w:color="000000"/>
            </w:tcBorders>
            <w:shd w:val="clear" w:color="auto" w:fill="FFFFFF"/>
            <w:vAlign w:val="center"/>
          </w:tcPr>
          <w:p w14:paraId="053DC92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5A0355"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Brando&lt;/Author&gt;&lt;Year&gt;2004&lt;/Year&gt;&lt;RecNum&gt;4022&lt;/RecNum&gt;&lt;IDText&gt;GEN564e&lt;/IDText&gt;&lt;DisplayText&gt;[37]&lt;/DisplayText&gt;&lt;record&gt;&lt;rec-number&gt;4022&lt;/rec-number&gt;&lt;foreign-keys&gt;&lt;key app="EN" db-id="fwxd0eexndtwtlerzr35ssezasz2xzv52efa"&gt;4022&lt;/key&gt;&lt;/foreign-keys&gt;&lt;ref-type name="Journal Article"&gt;17&lt;/ref-type&gt;&lt;contributors&gt;&lt;authors&gt;&lt;author&gt;Brando, V.E.&lt;/author&gt;&lt;author&gt;Ceccarelli, R.&lt;/author&gt;&lt;author&gt;Libralato, S.&lt;/author&gt;&lt;author&gt;Ravagnan, G.&lt;/author&gt;&lt;/authors&gt;&lt;/contributors&gt;&lt;titles&gt;&lt;title&gt;Assessment of environmental management effects in a shallow water basin using mass-balance models&lt;/title&gt;&lt;secondary-title&gt;Ecological Modelling&lt;/secondary-title&gt;&lt;/titles&gt;&lt;periodical&gt;&lt;abbr-1&gt;Ecological Modelling&lt;/abbr-1&gt;&lt;/periodical&gt;&lt;pages&gt;213-232&lt;/pages&gt;&lt;volume&gt;172&lt;/volume&gt;&lt;keywords&gt;&lt;keyword&gt;ecological network analysis&lt;/keyword&gt;&lt;keyword&gt;Ecopath&lt;/keyword&gt;&lt;/keywords&gt;&lt;dates&gt;&lt;year&gt;2004&lt;/year&gt;&lt;/dates&gt;&lt;label&gt;GEN564e&lt;/label&gt;&lt;urls&gt;&lt;/urls&gt;&lt;/record&gt;&lt;/Cite&gt;&lt;/EndNote&gt;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7" w:tooltip="Brando, 2004 #4022" w:history="1">
              <w:r>
                <w:rPr>
                  <w:rFonts w:ascii="Calibri" w:hAnsi="Calibri" w:cs="Calibri"/>
                  <w:noProof/>
                  <w:sz w:val="16"/>
                  <w:szCs w:val="16"/>
                  <w:lang w:val="it-IT"/>
                </w:rPr>
                <w:t>37</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4223B31F"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114D1A2"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6BB1868"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45</w:t>
            </w:r>
          </w:p>
        </w:tc>
        <w:tc>
          <w:tcPr>
            <w:tcW w:w="1166" w:type="dxa"/>
            <w:tcBorders>
              <w:top w:val="single" w:sz="4" w:space="0" w:color="000000"/>
              <w:left w:val="single" w:sz="4" w:space="0" w:color="000000"/>
              <w:bottom w:val="single" w:sz="4" w:space="0" w:color="000000"/>
            </w:tcBorders>
            <w:shd w:val="clear" w:color="auto" w:fill="FFFFFF"/>
            <w:vAlign w:val="center"/>
          </w:tcPr>
          <w:p w14:paraId="72A41E7A"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1D32203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 of Venice</w:t>
            </w:r>
          </w:p>
        </w:tc>
        <w:tc>
          <w:tcPr>
            <w:tcW w:w="850" w:type="dxa"/>
            <w:tcBorders>
              <w:top w:val="single" w:sz="4" w:space="0" w:color="000000"/>
              <w:left w:val="single" w:sz="4" w:space="0" w:color="000000"/>
              <w:bottom w:val="single" w:sz="4" w:space="0" w:color="000000"/>
            </w:tcBorders>
            <w:shd w:val="clear" w:color="auto" w:fill="FFFFFF"/>
            <w:vAlign w:val="center"/>
          </w:tcPr>
          <w:p w14:paraId="270A950E"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35</w:t>
            </w:r>
          </w:p>
        </w:tc>
        <w:tc>
          <w:tcPr>
            <w:tcW w:w="851" w:type="dxa"/>
            <w:tcBorders>
              <w:top w:val="single" w:sz="4" w:space="0" w:color="000000"/>
              <w:left w:val="single" w:sz="4" w:space="0" w:color="000000"/>
              <w:bottom w:val="single" w:sz="4" w:space="0" w:color="000000"/>
            </w:tcBorders>
            <w:shd w:val="clear" w:color="auto" w:fill="FFFFFF"/>
            <w:vAlign w:val="center"/>
          </w:tcPr>
          <w:p w14:paraId="5C0500F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4702FD7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8C3849E"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5FC383E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6AA915D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0.5</w:t>
            </w:r>
          </w:p>
        </w:tc>
        <w:tc>
          <w:tcPr>
            <w:tcW w:w="1167" w:type="dxa"/>
            <w:tcBorders>
              <w:top w:val="single" w:sz="4" w:space="0" w:color="000000"/>
              <w:left w:val="single" w:sz="4" w:space="0" w:color="000000"/>
              <w:bottom w:val="single" w:sz="4" w:space="0" w:color="000000"/>
            </w:tcBorders>
            <w:shd w:val="clear" w:color="auto" w:fill="FFFFFF"/>
            <w:vAlign w:val="center"/>
          </w:tcPr>
          <w:p w14:paraId="73B7541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5B21A35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45 N</w:t>
            </w:r>
          </w:p>
        </w:tc>
        <w:tc>
          <w:tcPr>
            <w:tcW w:w="1276" w:type="dxa"/>
            <w:tcBorders>
              <w:top w:val="single" w:sz="4" w:space="0" w:color="000000"/>
              <w:left w:val="single" w:sz="4" w:space="0" w:color="000000"/>
              <w:bottom w:val="single" w:sz="4" w:space="0" w:color="000000"/>
            </w:tcBorders>
            <w:shd w:val="clear" w:color="auto" w:fill="FFFFFF"/>
            <w:vAlign w:val="center"/>
          </w:tcPr>
          <w:p w14:paraId="34830D4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12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A229A0"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Carrer&lt;/Author&gt;&lt;Year&gt;1999&lt;/Year&gt;&lt;RecNum&gt;4346&lt;/RecNum&gt;&lt;IDText&gt;GEN790e&lt;/IDText&gt;&lt;DisplayText&gt;[38]&lt;/DisplayText&gt;&lt;record&gt;&lt;rec-number&gt;4346&lt;/rec-number&gt;&lt;foreign-keys&gt;&lt;key app="EN" db-id="fwxd0eexndtwtlerzr35ssezasz2xzv52efa"&gt;4346&lt;/key&gt;&lt;/foreign-keys&gt;&lt;ref-type name="Journal Article"&gt;17&lt;/ref-type&gt;&lt;contributors&gt;&lt;authors&gt;&lt;author&gt;Carrer, Sebastiano&lt;/author&gt;&lt;author&gt;Opitz, Silvia&lt;/author&gt;&lt;/authors&gt;&lt;/contributors&gt;&lt;titles&gt;&lt;title&gt;Trophic network model of a shallow water area in the northern part of the Lagoon of Venice&lt;/title&gt;&lt;secondary-title&gt;Ecological Modelling&lt;/secondary-title&gt;&lt;/titles&gt;&lt;periodical&gt;&lt;abbr-1&gt;Ecological Modelling&lt;/abbr-1&gt;&lt;/periodical&gt;&lt;pages&gt;193-219&lt;/pages&gt;&lt;volume&gt;124&lt;/volume&gt;&lt;number&gt;2-3&lt;/number&gt;&lt;keywords&gt;&lt;keyword&gt;Trophic networks&lt;/keyword&gt;&lt;keyword&gt;Lagoon of Venice&lt;/keyword&gt;&lt;keyword&gt;Ecopath&lt;/keyword&gt;&lt;keyword&gt;ecological network analysis&lt;/keyword&gt;&lt;/keywords&gt;&lt;dates&gt;&lt;year&gt;1999&lt;/year&gt;&lt;/dates&gt;&lt;isbn&gt;0304-3800&lt;/isbn&gt;&lt;label&gt;GEN790e&lt;/label&gt;&lt;urls&gt;&lt;related-urls&gt;&lt;url&gt;http://www.sciencedirect.com/science/article/B6VBS-3XV28SJ-7/2/f3a746e2297ca2c8c0e06c3eaec68894&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38" w:tooltip="Carrer, 1999 #4346" w:history="1">
              <w:r>
                <w:rPr>
                  <w:rFonts w:ascii="Calibri" w:hAnsi="Calibri" w:cs="Calibri"/>
                  <w:noProof/>
                  <w:sz w:val="16"/>
                  <w:szCs w:val="16"/>
                  <w:lang w:val="en-CA"/>
                </w:rPr>
                <w:t>38</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51C75F01"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E9B777D"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D43DE5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46</w:t>
            </w:r>
          </w:p>
        </w:tc>
        <w:tc>
          <w:tcPr>
            <w:tcW w:w="1166" w:type="dxa"/>
            <w:tcBorders>
              <w:top w:val="single" w:sz="4" w:space="0" w:color="000000"/>
              <w:left w:val="single" w:sz="4" w:space="0" w:color="000000"/>
              <w:bottom w:val="single" w:sz="4" w:space="0" w:color="000000"/>
            </w:tcBorders>
            <w:shd w:val="clear" w:color="auto" w:fill="FFFFFF"/>
            <w:vAlign w:val="center"/>
          </w:tcPr>
          <w:p w14:paraId="0FB560B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3C4AF27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Venice Lagoon (Seagrass habitat)</w:t>
            </w:r>
          </w:p>
        </w:tc>
        <w:tc>
          <w:tcPr>
            <w:tcW w:w="850" w:type="dxa"/>
            <w:tcBorders>
              <w:top w:val="single" w:sz="4" w:space="0" w:color="000000"/>
              <w:left w:val="single" w:sz="4" w:space="0" w:color="000000"/>
              <w:bottom w:val="single" w:sz="4" w:space="0" w:color="000000"/>
            </w:tcBorders>
            <w:shd w:val="clear" w:color="auto" w:fill="FFFFFF"/>
            <w:vAlign w:val="center"/>
          </w:tcPr>
          <w:p w14:paraId="22439CD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40</w:t>
            </w:r>
          </w:p>
        </w:tc>
        <w:tc>
          <w:tcPr>
            <w:tcW w:w="851" w:type="dxa"/>
            <w:tcBorders>
              <w:top w:val="single" w:sz="4" w:space="0" w:color="000000"/>
              <w:left w:val="single" w:sz="4" w:space="0" w:color="000000"/>
              <w:bottom w:val="single" w:sz="4" w:space="0" w:color="000000"/>
            </w:tcBorders>
            <w:shd w:val="clear" w:color="auto" w:fill="FFFFFF"/>
            <w:vAlign w:val="center"/>
          </w:tcPr>
          <w:p w14:paraId="16E58C8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7F4CBA0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D89BE71"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685BC08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21</w:t>
            </w:r>
          </w:p>
        </w:tc>
        <w:tc>
          <w:tcPr>
            <w:tcW w:w="675" w:type="dxa"/>
            <w:tcBorders>
              <w:top w:val="single" w:sz="4" w:space="0" w:color="000000"/>
              <w:left w:val="single" w:sz="4" w:space="0" w:color="000000"/>
              <w:bottom w:val="single" w:sz="4" w:space="0" w:color="000000"/>
            </w:tcBorders>
            <w:shd w:val="clear" w:color="auto" w:fill="FFFFFF"/>
            <w:vAlign w:val="center"/>
          </w:tcPr>
          <w:p w14:paraId="22F4EB5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0.5</w:t>
            </w:r>
          </w:p>
        </w:tc>
        <w:tc>
          <w:tcPr>
            <w:tcW w:w="1167" w:type="dxa"/>
            <w:tcBorders>
              <w:top w:val="single" w:sz="4" w:space="0" w:color="000000"/>
              <w:left w:val="single" w:sz="4" w:space="0" w:color="000000"/>
              <w:bottom w:val="single" w:sz="4" w:space="0" w:color="000000"/>
            </w:tcBorders>
            <w:shd w:val="clear" w:color="auto" w:fill="FFFFFF"/>
            <w:vAlign w:val="center"/>
          </w:tcPr>
          <w:p w14:paraId="28F4E6E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564A3F1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45 N</w:t>
            </w:r>
          </w:p>
        </w:tc>
        <w:tc>
          <w:tcPr>
            <w:tcW w:w="1276" w:type="dxa"/>
            <w:tcBorders>
              <w:top w:val="single" w:sz="4" w:space="0" w:color="000000"/>
              <w:left w:val="single" w:sz="4" w:space="0" w:color="000000"/>
              <w:bottom w:val="single" w:sz="4" w:space="0" w:color="000000"/>
            </w:tcBorders>
            <w:shd w:val="clear" w:color="auto" w:fill="FFFFFF"/>
            <w:vAlign w:val="center"/>
          </w:tcPr>
          <w:p w14:paraId="79646BF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12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8FC00C"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Libralato&lt;/Author&gt;&lt;Year&gt;2002&lt;/Year&gt;&lt;RecNum&gt;4021&lt;/RecNum&gt;&lt;IDText&gt;GEN563e&lt;/IDText&gt;&lt;DisplayText&gt;[39]&lt;/DisplayText&gt;&lt;record&gt;&lt;rec-number&gt;4021&lt;/rec-number&gt;&lt;foreign-keys&gt;&lt;key app="EN" db-id="fwxd0eexndtwtlerzr35ssezasz2xzv52efa"&gt;4021&lt;/key&gt;&lt;/foreign-keys&gt;&lt;ref-type name="Journal Article"&gt;17&lt;/ref-type&gt;&lt;contributors&gt;&lt;authors&gt;&lt;author&gt;Libralato, S.&lt;/author&gt;&lt;author&gt;Pastres, R.&lt;/author&gt;&lt;author&gt;Pranovi, F.&lt;/author&gt;&lt;author&gt;Raicevich, S.&lt;/author&gt;&lt;author&gt;Granzotto, A.&lt;/author&gt;&lt;author&gt;Giovanardi, O.&lt;/author&gt;&lt;author&gt;Torricelli, P.&lt;/author&gt;&lt;/authors&gt;&lt;/contributors&gt;&lt;titles&gt;&lt;title&gt;Comparison between the energy flow networks of two habitats in the Venice Lagoon&lt;/title&gt;&lt;secondary-title&gt;Marine Ecology&lt;/secondary-title&gt;&lt;/titles&gt;&lt;pages&gt;228-236&lt;/pages&gt;&lt;volume&gt;23&lt;/volume&gt;&lt;number&gt;Supplement 1&lt;/number&gt;&lt;keywords&gt;&lt;keyword&gt;Ecopath&lt;/keyword&gt;&lt;keyword&gt;ecological network analysis&lt;/keyword&gt;&lt;/keywords&gt;&lt;dates&gt;&lt;year&gt;2002&lt;/year&gt;&lt;/dates&gt;&lt;label&gt;GEN563e&lt;/label&gt;&lt;urls&gt;&lt;/urls&gt;&lt;/record&gt;&lt;/Cite&gt;&lt;/EndNote&gt;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9" w:tooltip="Libralato, 2002 #4021" w:history="1">
              <w:r>
                <w:rPr>
                  <w:rFonts w:ascii="Calibri" w:hAnsi="Calibri" w:cs="Calibri"/>
                  <w:noProof/>
                  <w:sz w:val="16"/>
                  <w:szCs w:val="16"/>
                  <w:lang w:val="it-IT"/>
                </w:rPr>
                <w:t>39</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52B197B2"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894909D"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67CBC6A"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47</w:t>
            </w:r>
          </w:p>
        </w:tc>
        <w:tc>
          <w:tcPr>
            <w:tcW w:w="1166" w:type="dxa"/>
            <w:tcBorders>
              <w:top w:val="single" w:sz="4" w:space="0" w:color="000000"/>
              <w:left w:val="single" w:sz="4" w:space="0" w:color="000000"/>
              <w:bottom w:val="single" w:sz="4" w:space="0" w:color="000000"/>
            </w:tcBorders>
            <w:shd w:val="clear" w:color="auto" w:fill="FFFFFF"/>
            <w:vAlign w:val="center"/>
          </w:tcPr>
          <w:p w14:paraId="1A54FF22"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49CC7FE9"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Miramare Natural Marine Reserve</w:t>
            </w:r>
          </w:p>
        </w:tc>
        <w:tc>
          <w:tcPr>
            <w:tcW w:w="850" w:type="dxa"/>
            <w:tcBorders>
              <w:top w:val="single" w:sz="4" w:space="0" w:color="000000"/>
              <w:left w:val="single" w:sz="4" w:space="0" w:color="000000"/>
              <w:bottom w:val="single" w:sz="4" w:space="0" w:color="000000"/>
            </w:tcBorders>
            <w:shd w:val="clear" w:color="auto" w:fill="FFFFFF"/>
            <w:vAlign w:val="center"/>
          </w:tcPr>
          <w:p w14:paraId="4553EF3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120</w:t>
            </w:r>
          </w:p>
        </w:tc>
        <w:tc>
          <w:tcPr>
            <w:tcW w:w="851" w:type="dxa"/>
            <w:tcBorders>
              <w:top w:val="single" w:sz="4" w:space="0" w:color="000000"/>
              <w:left w:val="single" w:sz="4" w:space="0" w:color="000000"/>
              <w:bottom w:val="single" w:sz="4" w:space="0" w:color="000000"/>
            </w:tcBorders>
            <w:shd w:val="clear" w:color="auto" w:fill="FFFFFF"/>
            <w:vAlign w:val="center"/>
          </w:tcPr>
          <w:p w14:paraId="400C646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367473F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2C91E5E9"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742DD5F0"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18</w:t>
            </w:r>
          </w:p>
        </w:tc>
        <w:tc>
          <w:tcPr>
            <w:tcW w:w="675" w:type="dxa"/>
            <w:tcBorders>
              <w:top w:val="single" w:sz="4" w:space="0" w:color="000000"/>
              <w:left w:val="single" w:sz="4" w:space="0" w:color="000000"/>
              <w:bottom w:val="single" w:sz="4" w:space="0" w:color="000000"/>
            </w:tcBorders>
            <w:shd w:val="clear" w:color="auto" w:fill="FFFFFF"/>
            <w:vAlign w:val="center"/>
          </w:tcPr>
          <w:p w14:paraId="1D753E2B"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18</w:t>
            </w:r>
          </w:p>
        </w:tc>
        <w:tc>
          <w:tcPr>
            <w:tcW w:w="1167" w:type="dxa"/>
            <w:tcBorders>
              <w:top w:val="single" w:sz="4" w:space="0" w:color="000000"/>
              <w:left w:val="single" w:sz="4" w:space="0" w:color="000000"/>
              <w:bottom w:val="single" w:sz="4" w:space="0" w:color="000000"/>
            </w:tcBorders>
            <w:shd w:val="clear" w:color="auto" w:fill="FFFFFF"/>
            <w:vAlign w:val="center"/>
          </w:tcPr>
          <w:p w14:paraId="35DEB357"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1986</w:t>
            </w:r>
          </w:p>
        </w:tc>
        <w:tc>
          <w:tcPr>
            <w:tcW w:w="1134" w:type="dxa"/>
            <w:tcBorders>
              <w:top w:val="single" w:sz="4" w:space="0" w:color="000000"/>
              <w:left w:val="single" w:sz="4" w:space="0" w:color="000000"/>
              <w:bottom w:val="single" w:sz="4" w:space="0" w:color="000000"/>
            </w:tcBorders>
            <w:shd w:val="clear" w:color="auto" w:fill="FFFFFF"/>
            <w:vAlign w:val="center"/>
          </w:tcPr>
          <w:p w14:paraId="3B92E187"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45 N</w:t>
            </w:r>
          </w:p>
        </w:tc>
        <w:tc>
          <w:tcPr>
            <w:tcW w:w="1276" w:type="dxa"/>
            <w:tcBorders>
              <w:top w:val="single" w:sz="4" w:space="0" w:color="000000"/>
              <w:left w:val="single" w:sz="4" w:space="0" w:color="000000"/>
              <w:bottom w:val="single" w:sz="4" w:space="0" w:color="000000"/>
            </w:tcBorders>
            <w:shd w:val="clear" w:color="auto" w:fill="FFFFFF"/>
            <w:vAlign w:val="center"/>
          </w:tcPr>
          <w:p w14:paraId="0CE2D87B"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13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979164"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Libralato&lt;/Author&gt;&lt;Year&gt;2006&lt;/Year&gt;&lt;RecNum&gt;4394&lt;/RecNum&gt;&lt;IDText&gt;GEN836e&lt;/IDText&gt;&lt;DisplayText&gt;[40]&lt;/DisplayText&gt;&lt;record&gt;&lt;rec-number&gt;4394&lt;/rec-number&gt;&lt;foreign-keys&gt;&lt;key app="EN" db-id="fwxd0eexndtwtlerzr35ssezasz2xzv52efa"&gt;4394&lt;/key&gt;&lt;/foreign-keys&gt;&lt;ref-type name="Journal Article"&gt;17&lt;/ref-type&gt;&lt;contributors&gt;&lt;authors&gt;&lt;author&gt;Libralato, S.&lt;/author&gt;&lt;author&gt;Tempesta, M.&lt;/author&gt;&lt;author&gt;Solidoro, C.&lt;/author&gt;&lt;author&gt;Spoto, M.&lt;/author&gt;&lt;/authors&gt;&lt;/contributors&gt;&lt;titles&gt;&lt;title&gt;Un modello di ecosistema applicato alla Riserva Naturale Marina di Miramare: Limiti, vantaggi e prospettive&lt;/title&gt;&lt;secondary-title&gt;Biol. Mar. Medit.&lt;/secondary-title&gt;&lt;/titles&gt;&lt;pages&gt;386-395&lt;/pages&gt;&lt;volume&gt;13&lt;/volume&gt;&lt;number&gt;1&lt;/number&gt;&lt;keywords&gt;&lt;keyword&gt;ecological network analysis&lt;/keyword&gt;&lt;keyword&gt;Ecopath&lt;/keyword&gt;&lt;/keywords&gt;&lt;dates&gt;&lt;year&gt;2006&lt;/year&gt;&lt;/dates&gt;&lt;label&gt;GEN836e&lt;/label&gt;&lt;urls&gt;&lt;/urls&gt;&lt;/record&gt;&lt;/Cite&gt;&lt;/EndNote&gt;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0" w:tooltip="Libralato, 2006 #4394" w:history="1">
              <w:r>
                <w:rPr>
                  <w:rFonts w:ascii="Calibri" w:hAnsi="Calibri" w:cs="Calibri"/>
                  <w:noProof/>
                  <w:sz w:val="16"/>
                  <w:szCs w:val="16"/>
                  <w:lang w:val="it-IT"/>
                </w:rPr>
                <w:t>40</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089F0E1F"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21576F0"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0C807E8D"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48</w:t>
            </w:r>
          </w:p>
        </w:tc>
        <w:tc>
          <w:tcPr>
            <w:tcW w:w="1166" w:type="dxa"/>
            <w:tcBorders>
              <w:top w:val="single" w:sz="4" w:space="0" w:color="000000"/>
              <w:left w:val="single" w:sz="4" w:space="0" w:color="000000"/>
              <w:bottom w:val="single" w:sz="4" w:space="0" w:color="000000"/>
            </w:tcBorders>
            <w:shd w:val="clear" w:color="auto" w:fill="FFFFFF"/>
            <w:vAlign w:val="center"/>
          </w:tcPr>
          <w:p w14:paraId="3883A4E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2D599C1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Venice Lagoon (Tapes habitat)</w:t>
            </w:r>
          </w:p>
        </w:tc>
        <w:tc>
          <w:tcPr>
            <w:tcW w:w="850" w:type="dxa"/>
            <w:tcBorders>
              <w:top w:val="single" w:sz="4" w:space="0" w:color="000000"/>
              <w:left w:val="single" w:sz="4" w:space="0" w:color="000000"/>
              <w:bottom w:val="single" w:sz="4" w:space="0" w:color="000000"/>
            </w:tcBorders>
            <w:shd w:val="clear" w:color="auto" w:fill="FFFFFF"/>
            <w:vAlign w:val="center"/>
          </w:tcPr>
          <w:p w14:paraId="61C687D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134</w:t>
            </w:r>
          </w:p>
        </w:tc>
        <w:tc>
          <w:tcPr>
            <w:tcW w:w="851" w:type="dxa"/>
            <w:tcBorders>
              <w:top w:val="single" w:sz="4" w:space="0" w:color="000000"/>
              <w:left w:val="single" w:sz="4" w:space="0" w:color="000000"/>
              <w:bottom w:val="single" w:sz="4" w:space="0" w:color="000000"/>
            </w:tcBorders>
            <w:shd w:val="clear" w:color="auto" w:fill="FFFFFF"/>
            <w:vAlign w:val="center"/>
          </w:tcPr>
          <w:p w14:paraId="1855CFE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2F16468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49CB949"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0B7CCBE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27</w:t>
            </w:r>
          </w:p>
        </w:tc>
        <w:tc>
          <w:tcPr>
            <w:tcW w:w="675" w:type="dxa"/>
            <w:tcBorders>
              <w:top w:val="single" w:sz="4" w:space="0" w:color="000000"/>
              <w:left w:val="single" w:sz="4" w:space="0" w:color="000000"/>
              <w:bottom w:val="single" w:sz="4" w:space="0" w:color="000000"/>
            </w:tcBorders>
            <w:shd w:val="clear" w:color="auto" w:fill="FFFFFF"/>
            <w:vAlign w:val="center"/>
          </w:tcPr>
          <w:p w14:paraId="4DA676F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0.5</w:t>
            </w:r>
          </w:p>
        </w:tc>
        <w:tc>
          <w:tcPr>
            <w:tcW w:w="1167" w:type="dxa"/>
            <w:tcBorders>
              <w:top w:val="single" w:sz="4" w:space="0" w:color="000000"/>
              <w:left w:val="single" w:sz="4" w:space="0" w:color="000000"/>
              <w:bottom w:val="single" w:sz="4" w:space="0" w:color="000000"/>
            </w:tcBorders>
            <w:shd w:val="clear" w:color="auto" w:fill="FFFFFF"/>
            <w:vAlign w:val="center"/>
          </w:tcPr>
          <w:p w14:paraId="062DCD3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2626DD1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45 N</w:t>
            </w:r>
          </w:p>
        </w:tc>
        <w:tc>
          <w:tcPr>
            <w:tcW w:w="1276" w:type="dxa"/>
            <w:tcBorders>
              <w:top w:val="single" w:sz="4" w:space="0" w:color="000000"/>
              <w:left w:val="single" w:sz="4" w:space="0" w:color="000000"/>
              <w:bottom w:val="single" w:sz="4" w:space="0" w:color="000000"/>
            </w:tcBorders>
            <w:shd w:val="clear" w:color="auto" w:fill="FFFFFF"/>
            <w:vAlign w:val="center"/>
          </w:tcPr>
          <w:p w14:paraId="3BFCD64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12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B66073"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Pranovi&lt;/Author&gt;&lt;Year&gt;2003&lt;/Year&gt;&lt;RecNum&gt;4348&lt;/RecNum&gt;&lt;IDText&gt;GEN792e&lt;/IDText&gt;&lt;DisplayText&gt;[41]&lt;/DisplayText&gt;&lt;record&gt;&lt;rec-number&gt;4348&lt;/rec-number&gt;&lt;foreign-keys&gt;&lt;key app="EN" db-id="fwxd0eexndtwtlerzr35ssezasz2xzv52efa"&gt;4348&lt;/key&gt;&lt;/foreign-keys&gt;&lt;ref-type name="Journal Article"&gt;17&lt;/ref-type&gt;&lt;contributors&gt;&lt;authors&gt;&lt;author&gt;Pranovi, F.&lt;/author&gt;&lt;author&gt;Libralato, S.&lt;/author&gt;&lt;author&gt;Raicevich, S.&lt;/author&gt;&lt;author&gt;Granzotto, A.&lt;/author&gt;&lt;author&gt;Pastres, R.&lt;/author&gt;&lt;author&gt;Giovanardi, O.&lt;/author&gt;&lt;/authors&gt;&lt;/contributors&gt;&lt;titles&gt;&lt;title&gt;Mechanical clam dredging in Venice lagoon: ecosystem effects evaluated with a trophic mass-balance model&lt;/title&gt;&lt;secondary-title&gt;Marine Biology&lt;/secondary-title&gt;&lt;/titles&gt;&lt;periodical&gt;&lt;full-title&gt;Marine Biology&lt;/full-title&gt;&lt;/periodical&gt;&lt;pages&gt;393-403&lt;/pages&gt;&lt;volume&gt;143&lt;/volume&gt;&lt;number&gt;2&lt;/number&gt;&lt;keywords&gt;&lt;keyword&gt;Ecopath&lt;/keyword&gt;&lt;keyword&gt;ecological network analysis&lt;/keyword&gt;&lt;/keywords&gt;&lt;dates&gt;&lt;year&gt;2003&lt;/year&gt;&lt;/dates&gt;&lt;label&gt;GEN792e&lt;/label&gt;&lt;urls&gt;&lt;related-urls&gt;&lt;url&gt;http://dx.doi.org/10.1007/s00227-003-1072-1&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1" w:tooltip="Pranovi, 2003 #4348" w:history="1">
              <w:r>
                <w:rPr>
                  <w:rFonts w:ascii="Calibri" w:hAnsi="Calibri" w:cs="Calibri"/>
                  <w:noProof/>
                  <w:sz w:val="16"/>
                  <w:szCs w:val="16"/>
                  <w:lang w:val="it-IT"/>
                </w:rPr>
                <w:t>41</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37E6E4D1"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8ED75EE"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28D20DE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49</w:t>
            </w:r>
          </w:p>
        </w:tc>
        <w:tc>
          <w:tcPr>
            <w:tcW w:w="1166" w:type="dxa"/>
            <w:tcBorders>
              <w:top w:val="single" w:sz="4" w:space="0" w:color="000000"/>
              <w:left w:val="single" w:sz="4" w:space="0" w:color="000000"/>
              <w:bottom w:val="single" w:sz="4" w:space="0" w:color="000000"/>
            </w:tcBorders>
            <w:shd w:val="clear" w:color="auto" w:fill="FFFFFF"/>
            <w:vAlign w:val="center"/>
          </w:tcPr>
          <w:p w14:paraId="1D6CBDC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6FB920C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North-Central Adriatic 1970s</w:t>
            </w:r>
          </w:p>
        </w:tc>
        <w:tc>
          <w:tcPr>
            <w:tcW w:w="850" w:type="dxa"/>
            <w:tcBorders>
              <w:top w:val="single" w:sz="4" w:space="0" w:color="000000"/>
              <w:left w:val="single" w:sz="4" w:space="0" w:color="000000"/>
              <w:bottom w:val="single" w:sz="4" w:space="0" w:color="000000"/>
            </w:tcBorders>
            <w:shd w:val="clear" w:color="auto" w:fill="FFFFFF"/>
            <w:vAlign w:val="center"/>
          </w:tcPr>
          <w:p w14:paraId="2C2A856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55,500</w:t>
            </w:r>
          </w:p>
        </w:tc>
        <w:tc>
          <w:tcPr>
            <w:tcW w:w="851" w:type="dxa"/>
            <w:tcBorders>
              <w:top w:val="single" w:sz="4" w:space="0" w:color="000000"/>
              <w:left w:val="single" w:sz="4" w:space="0" w:color="000000"/>
              <w:bottom w:val="single" w:sz="4" w:space="0" w:color="000000"/>
            </w:tcBorders>
            <w:shd w:val="clear" w:color="auto" w:fill="FFFFFF"/>
            <w:vAlign w:val="center"/>
          </w:tcPr>
          <w:p w14:paraId="764D5D1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10F8576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23DD892"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fitting</w:t>
            </w:r>
          </w:p>
        </w:tc>
        <w:tc>
          <w:tcPr>
            <w:tcW w:w="459" w:type="dxa"/>
            <w:tcBorders>
              <w:top w:val="single" w:sz="4" w:space="0" w:color="000000"/>
              <w:left w:val="single" w:sz="4" w:space="0" w:color="000000"/>
              <w:bottom w:val="single" w:sz="4" w:space="0" w:color="000000"/>
            </w:tcBorders>
            <w:shd w:val="clear" w:color="auto" w:fill="FFFFFF"/>
            <w:vAlign w:val="center"/>
          </w:tcPr>
          <w:p w14:paraId="39AA1DD3"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4E46F7C0"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 xml:space="preserve">10-200 </w:t>
            </w:r>
          </w:p>
        </w:tc>
        <w:tc>
          <w:tcPr>
            <w:tcW w:w="1167" w:type="dxa"/>
            <w:tcBorders>
              <w:top w:val="single" w:sz="4" w:space="0" w:color="000000"/>
              <w:left w:val="single" w:sz="4" w:space="0" w:color="000000"/>
              <w:bottom w:val="single" w:sz="4" w:space="0" w:color="000000"/>
            </w:tcBorders>
            <w:shd w:val="clear" w:color="auto" w:fill="FFFFFF"/>
            <w:vAlign w:val="center"/>
          </w:tcPr>
          <w:p w14:paraId="139B614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1975-1980</w:t>
            </w:r>
          </w:p>
        </w:tc>
        <w:tc>
          <w:tcPr>
            <w:tcW w:w="1134" w:type="dxa"/>
            <w:tcBorders>
              <w:top w:val="single" w:sz="4" w:space="0" w:color="000000"/>
              <w:left w:val="single" w:sz="4" w:space="0" w:color="000000"/>
              <w:bottom w:val="single" w:sz="4" w:space="0" w:color="000000"/>
            </w:tcBorders>
            <w:shd w:val="clear" w:color="auto" w:fill="FFFFFF"/>
            <w:vAlign w:val="center"/>
          </w:tcPr>
          <w:p w14:paraId="4AEEF90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42-46 N</w:t>
            </w:r>
          </w:p>
        </w:tc>
        <w:tc>
          <w:tcPr>
            <w:tcW w:w="1276" w:type="dxa"/>
            <w:tcBorders>
              <w:top w:val="single" w:sz="4" w:space="0" w:color="000000"/>
              <w:left w:val="single" w:sz="4" w:space="0" w:color="000000"/>
              <w:bottom w:val="single" w:sz="4" w:space="0" w:color="000000"/>
            </w:tcBorders>
            <w:shd w:val="clear" w:color="auto" w:fill="FFFFFF"/>
            <w:vAlign w:val="center"/>
          </w:tcPr>
          <w:p w14:paraId="4CD3F8B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12-17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F8DA98"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Coll&lt;/Author&gt;&lt;Year&gt;2009&lt;/Year&gt;&lt;RecNum&gt;4395&lt;/RecNum&gt;&lt;IDText&gt;GEN837e&lt;/IDText&gt;&lt;DisplayText&gt;[42]&lt;/DisplayText&gt;&lt;record&gt;&lt;rec-number&gt;4395&lt;/rec-number&gt;&lt;foreign-keys&gt;&lt;key app="EN" db-id="fwxd0eexndtwtlerzr35ssezasz2xzv52efa"&gt;4395&lt;/key&gt;&lt;/foreign-keys&gt;&lt;ref-type name="Journal Article"&gt;17&lt;/ref-type&gt;&lt;contributors&gt;&lt;authors&gt;&lt;author&gt;Coll, M.&lt;/author&gt;&lt;author&gt;Santojanni, A.&lt;/author&gt;&lt;author&gt;Palomera, I.&lt;/author&gt;&lt;author&gt;Arneri, E.&lt;/author&gt;&lt;/authors&gt;&lt;/contributors&gt;&lt;titles&gt;&lt;title&gt;Food-web changes in the Adriatic Sea over the last three decades&lt;/title&gt;&lt;secondary-title&gt;Marine Ecology Progress Series&lt;/secondary-title&gt;&lt;/titles&gt;&lt;periodical&gt;&lt;full-title&gt;Marine Ecology Progress Series&lt;/full-title&gt;&lt;/periodical&gt;&lt;pages&gt;17-37&lt;/pages&gt;&lt;volume&gt;381&lt;/volume&gt;&lt;keywords&gt;&lt;keyword&gt;ecological network analysis&lt;/keyword&gt;&lt;keyword&gt;Ecopath with Ecosim and ENA&lt;/keyword&gt;&lt;/keywords&gt;&lt;dates&gt;&lt;year&gt;2009&lt;/year&gt;&lt;/dates&gt;&lt;label&gt;GEN837e&lt;/label&gt;&lt;urls&gt;&lt;/urls&gt;&lt;/record&gt;&lt;/Cite&gt;&lt;/EndNote&gt;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2" w:tooltip="Coll, 2009 #4395" w:history="1">
              <w:r>
                <w:rPr>
                  <w:rFonts w:ascii="Calibri" w:hAnsi="Calibri" w:cs="Calibri"/>
                  <w:noProof/>
                  <w:sz w:val="16"/>
                  <w:szCs w:val="16"/>
                  <w:lang w:val="it-IT"/>
                </w:rPr>
                <w:t>42</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2E5C6EF8"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FE4F979"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7E435EBC"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50</w:t>
            </w:r>
          </w:p>
        </w:tc>
        <w:tc>
          <w:tcPr>
            <w:tcW w:w="1166" w:type="dxa"/>
            <w:tcBorders>
              <w:top w:val="single" w:sz="4" w:space="0" w:color="000000"/>
              <w:left w:val="single" w:sz="4" w:space="0" w:color="000000"/>
              <w:bottom w:val="single" w:sz="4" w:space="0" w:color="000000"/>
            </w:tcBorders>
            <w:shd w:val="clear" w:color="auto" w:fill="FFFFFF"/>
            <w:vAlign w:val="center"/>
          </w:tcPr>
          <w:p w14:paraId="799652F2"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16F9097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North-Central Adriatic 1990s</w:t>
            </w:r>
          </w:p>
        </w:tc>
        <w:tc>
          <w:tcPr>
            <w:tcW w:w="850" w:type="dxa"/>
            <w:tcBorders>
              <w:top w:val="single" w:sz="4" w:space="0" w:color="000000"/>
              <w:left w:val="single" w:sz="4" w:space="0" w:color="000000"/>
              <w:bottom w:val="single" w:sz="4" w:space="0" w:color="000000"/>
            </w:tcBorders>
            <w:shd w:val="clear" w:color="auto" w:fill="FFFFFF"/>
            <w:vAlign w:val="center"/>
          </w:tcPr>
          <w:p w14:paraId="6AED2EA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55,500</w:t>
            </w:r>
          </w:p>
        </w:tc>
        <w:tc>
          <w:tcPr>
            <w:tcW w:w="851" w:type="dxa"/>
            <w:tcBorders>
              <w:top w:val="single" w:sz="4" w:space="0" w:color="000000"/>
              <w:left w:val="single" w:sz="4" w:space="0" w:color="000000"/>
              <w:bottom w:val="single" w:sz="4" w:space="0" w:color="000000"/>
            </w:tcBorders>
            <w:shd w:val="clear" w:color="auto" w:fill="FFFFFF"/>
            <w:vAlign w:val="center"/>
          </w:tcPr>
          <w:p w14:paraId="2824031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896EF8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16F0E84"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3C8CB1F3"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7C938281"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 xml:space="preserve">10-200 </w:t>
            </w:r>
          </w:p>
        </w:tc>
        <w:tc>
          <w:tcPr>
            <w:tcW w:w="1167" w:type="dxa"/>
            <w:tcBorders>
              <w:top w:val="single" w:sz="4" w:space="0" w:color="000000"/>
              <w:left w:val="single" w:sz="4" w:space="0" w:color="000000"/>
              <w:bottom w:val="single" w:sz="4" w:space="0" w:color="000000"/>
            </w:tcBorders>
            <w:shd w:val="clear" w:color="auto" w:fill="FFFFFF"/>
            <w:vAlign w:val="center"/>
          </w:tcPr>
          <w:p w14:paraId="420276CA"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mid 1990</w:t>
            </w:r>
          </w:p>
        </w:tc>
        <w:tc>
          <w:tcPr>
            <w:tcW w:w="1134" w:type="dxa"/>
            <w:tcBorders>
              <w:top w:val="single" w:sz="4" w:space="0" w:color="000000"/>
              <w:left w:val="single" w:sz="4" w:space="0" w:color="000000"/>
              <w:bottom w:val="single" w:sz="4" w:space="0" w:color="000000"/>
            </w:tcBorders>
            <w:shd w:val="clear" w:color="auto" w:fill="FFFFFF"/>
            <w:vAlign w:val="center"/>
          </w:tcPr>
          <w:p w14:paraId="7393FAD2"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42-46 N</w:t>
            </w:r>
          </w:p>
        </w:tc>
        <w:tc>
          <w:tcPr>
            <w:tcW w:w="1276" w:type="dxa"/>
            <w:tcBorders>
              <w:top w:val="single" w:sz="4" w:space="0" w:color="000000"/>
              <w:left w:val="single" w:sz="4" w:space="0" w:color="000000"/>
              <w:bottom w:val="single" w:sz="4" w:space="0" w:color="000000"/>
            </w:tcBorders>
            <w:shd w:val="clear" w:color="auto" w:fill="FFFFFF"/>
            <w:vAlign w:val="center"/>
          </w:tcPr>
          <w:p w14:paraId="0F0A4985"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12-16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B33747"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Coll&lt;/Author&gt;&lt;Year&gt;2007&lt;/Year&gt;&lt;RecNum&gt;4142&lt;/RecNum&gt;&lt;IDText&gt;GEN624e&lt;/IDText&gt;&lt;DisplayText&gt;[43]&lt;/DisplayText&gt;&lt;record&gt;&lt;rec-number&gt;4142&lt;/rec-number&gt;&lt;foreign-keys&gt;&lt;key app="EN" db-id="fwxd0eexndtwtlerzr35ssezasz2xzv52efa"&gt;4142&lt;/key&gt;&lt;/foreign-keys&gt;&lt;ref-type name="Journal Article"&gt;17&lt;/ref-type&gt;&lt;contributors&gt;&lt;authors&gt;&lt;author&gt;Coll, M.&lt;/author&gt;&lt;author&gt;Santojanni, A.&lt;/author&gt;&lt;author&gt;Palomera, I.&lt;/author&gt;&lt;author&gt;Tudela, S.&lt;/author&gt;&lt;author&gt;Arneri, E.&lt;/author&gt;&lt;/authors&gt;&lt;/contributors&gt;&lt;titles&gt;&lt;title&gt;An ecological model of the Northern and Central Adriatic Sea: Analysis of ecosystem structure and fishing impacts&lt;/title&gt;&lt;secondary-title&gt;Journal of Marine Systems&lt;/secondary-title&gt;&lt;/titles&gt;&lt;periodical&gt;&lt;full-title&gt;Contributions from Advances in Marine Ecosystem Modelling Research II 23-26 June 2008, Plymouth, UK&lt;/full-title&gt;&lt;abbr-1&gt;Journal of Marine Systems&lt;/abbr-1&gt;&lt;/periodical&gt;&lt;pages&gt;119-154&lt;/pages&gt;&lt;volume&gt;67&lt;/volume&gt;&lt;number&gt;1-2&lt;/number&gt;&lt;keywords&gt;&lt;keyword&gt;ecological network analysis&lt;/keyword&gt;&lt;keyword&gt;Ecopath&lt;/keyword&gt;&lt;/keywords&gt;&lt;dates&gt;&lt;year&gt;2007&lt;/year&gt;&lt;/dates&gt;&lt;label&gt;GEN624e&lt;/label&gt;&lt;urls&gt;&lt;/urls&gt;&lt;electronic-resource-num&gt;doi:10.1016/j.jmarsys.2006.10.002&lt;/electronic-resource-num&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43" w:tooltip="Coll, 2007 #4142" w:history="1">
              <w:r>
                <w:rPr>
                  <w:rFonts w:ascii="Calibri" w:hAnsi="Calibri" w:cs="Calibri"/>
                  <w:noProof/>
                  <w:sz w:val="16"/>
                  <w:szCs w:val="16"/>
                  <w:lang w:val="en-CA"/>
                </w:rPr>
                <w:t>43</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26ECE76B"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B19E135"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AE1822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51</w:t>
            </w:r>
          </w:p>
        </w:tc>
        <w:tc>
          <w:tcPr>
            <w:tcW w:w="1166" w:type="dxa"/>
            <w:tcBorders>
              <w:top w:val="single" w:sz="4" w:space="0" w:color="000000"/>
              <w:left w:val="single" w:sz="4" w:space="0" w:color="000000"/>
              <w:bottom w:val="single" w:sz="4" w:space="0" w:color="000000"/>
            </w:tcBorders>
            <w:shd w:val="clear" w:color="auto" w:fill="FFFFFF"/>
            <w:vAlign w:val="center"/>
          </w:tcPr>
          <w:p w14:paraId="584BBC9B"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Lituania</w:t>
            </w:r>
            <w:proofErr w:type="spellEnd"/>
          </w:p>
        </w:tc>
        <w:tc>
          <w:tcPr>
            <w:tcW w:w="1418" w:type="dxa"/>
            <w:tcBorders>
              <w:top w:val="single" w:sz="4" w:space="0" w:color="000000"/>
              <w:left w:val="single" w:sz="4" w:space="0" w:color="000000"/>
              <w:bottom w:val="single" w:sz="4" w:space="0" w:color="000000"/>
            </w:tcBorders>
            <w:shd w:val="clear" w:color="auto" w:fill="FFFFFF"/>
            <w:vAlign w:val="center"/>
          </w:tcPr>
          <w:p w14:paraId="6C8F725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Lithuanian Coast</w:t>
            </w:r>
          </w:p>
        </w:tc>
        <w:tc>
          <w:tcPr>
            <w:tcW w:w="850" w:type="dxa"/>
            <w:tcBorders>
              <w:top w:val="single" w:sz="4" w:space="0" w:color="000000"/>
              <w:left w:val="single" w:sz="4" w:space="0" w:color="000000"/>
              <w:bottom w:val="single" w:sz="4" w:space="0" w:color="000000"/>
            </w:tcBorders>
            <w:shd w:val="clear" w:color="auto" w:fill="FFFFFF"/>
            <w:vAlign w:val="center"/>
          </w:tcPr>
          <w:p w14:paraId="5622E40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7,000</w:t>
            </w:r>
          </w:p>
        </w:tc>
        <w:tc>
          <w:tcPr>
            <w:tcW w:w="851" w:type="dxa"/>
            <w:tcBorders>
              <w:top w:val="single" w:sz="4" w:space="0" w:color="000000"/>
              <w:left w:val="single" w:sz="4" w:space="0" w:color="000000"/>
              <w:bottom w:val="single" w:sz="4" w:space="0" w:color="000000"/>
            </w:tcBorders>
            <w:shd w:val="clear" w:color="auto" w:fill="FFFFFF"/>
            <w:vAlign w:val="center"/>
          </w:tcPr>
          <w:p w14:paraId="13939C3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20DCCD7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1C3F047"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64E5B2A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5B0388D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14</w:t>
            </w:r>
          </w:p>
        </w:tc>
        <w:tc>
          <w:tcPr>
            <w:tcW w:w="1167" w:type="dxa"/>
            <w:tcBorders>
              <w:top w:val="single" w:sz="4" w:space="0" w:color="000000"/>
              <w:left w:val="single" w:sz="4" w:space="0" w:color="000000"/>
              <w:bottom w:val="single" w:sz="4" w:space="0" w:color="000000"/>
            </w:tcBorders>
            <w:shd w:val="clear" w:color="auto" w:fill="FFFFFF"/>
            <w:vAlign w:val="center"/>
          </w:tcPr>
          <w:p w14:paraId="31A631B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1990-2000s</w:t>
            </w:r>
          </w:p>
        </w:tc>
        <w:tc>
          <w:tcPr>
            <w:tcW w:w="1134" w:type="dxa"/>
            <w:tcBorders>
              <w:top w:val="single" w:sz="4" w:space="0" w:color="000000"/>
              <w:left w:val="single" w:sz="4" w:space="0" w:color="000000"/>
              <w:bottom w:val="single" w:sz="4" w:space="0" w:color="000000"/>
            </w:tcBorders>
            <w:shd w:val="clear" w:color="auto" w:fill="FFFFFF"/>
            <w:vAlign w:val="center"/>
          </w:tcPr>
          <w:p w14:paraId="4FCF2D5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56 N</w:t>
            </w:r>
          </w:p>
        </w:tc>
        <w:tc>
          <w:tcPr>
            <w:tcW w:w="1276" w:type="dxa"/>
            <w:tcBorders>
              <w:top w:val="single" w:sz="4" w:space="0" w:color="000000"/>
              <w:left w:val="single" w:sz="4" w:space="0" w:color="000000"/>
              <w:bottom w:val="single" w:sz="4" w:space="0" w:color="000000"/>
            </w:tcBorders>
            <w:shd w:val="clear" w:color="auto" w:fill="FFFFFF"/>
            <w:vAlign w:val="center"/>
          </w:tcPr>
          <w:p w14:paraId="5A0B9BA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602EB7"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Tomczak&lt;/Author&gt;&lt;Year&gt;2009&lt;/Year&gt;&lt;RecNum&gt;4325&lt;/RecNum&gt;&lt;IDText&gt;GEN770e&lt;/IDText&gt;&lt;DisplayText&gt;[28]&lt;/DisplayText&gt;&lt;record&gt;&lt;rec-number&gt;4325&lt;/rec-number&gt;&lt;foreign-keys&gt;&lt;key app="EN" db-id="fwxd0eexndtwtlerzr35ssezasz2xzv52efa"&gt;4325&lt;/key&gt;&lt;/foreign-keys&gt;&lt;ref-type name="Journal Article"&gt;17&lt;/ref-type&gt;&lt;contributors&gt;&lt;authors&gt;&lt;author&gt;Tomczak, Maciej T.&lt;/author&gt;&lt;author&gt;Müller-Karulis, Bärbel&lt;/author&gt;&lt;author&gt;Järv, Leili&lt;/author&gt;&lt;author&gt;Kotta, Jonne&lt;/author&gt;&lt;author&gt;Martin, Georg&lt;/author&gt;&lt;author&gt;Minde, Atis&lt;/author&gt;&lt;author&gt;Põllumäe, Arno&lt;/author&gt;&lt;author&gt;Razinkovas, Arturas&lt;/author&gt;&lt;author&gt;Strake, Solvita&lt;/author&gt;&lt;author&gt;Bucas, Martynas&lt;/author&gt;&lt;author&gt;Blenckner, Thorsten&lt;/author&gt;&lt;/authors&gt;&lt;/contributors&gt;&lt;titles&gt;&lt;title&gt;Analysis of trophic networks and carbon flows in south-eastern Baltic coastal ecosystems&lt;/title&gt;&lt;secondary-title&gt;Progress in Oceanography&lt;/secondary-title&gt;&lt;/titles&gt;&lt;periodical&gt;&lt;full-title&gt;Progress in Oceanography&lt;/full-title&gt;&lt;/periodical&gt;&lt;pages&gt;111-131&lt;/pages&gt;&lt;volume&gt;81&lt;/volume&gt;&lt;keywords&gt;&lt;keyword&gt;ecological network analysis&lt;/keyword&gt;&lt;keyword&gt;Ecopath&lt;/keyword&gt;&lt;/keywords&gt;&lt;dates&gt;&lt;year&gt;2009&lt;/year&gt;&lt;/dates&gt;&lt;isbn&gt;0079-6611&lt;/isbn&gt;&lt;label&gt;GEN770e&lt;/label&gt;&lt;urls&gt;&lt;related-urls&gt;&lt;url&gt;http://www.sciencedirect.com/science/article/B6V7B-4W6Y330-1/2/e820ebf4c85d9fd435dccdc3801509e4&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8" w:tooltip="Tomczak, 2009 #4325" w:history="1">
              <w:r>
                <w:rPr>
                  <w:rFonts w:ascii="Calibri" w:hAnsi="Calibri" w:cs="Calibri"/>
                  <w:noProof/>
                  <w:sz w:val="16"/>
                  <w:szCs w:val="16"/>
                  <w:lang w:val="en-CA"/>
                </w:rPr>
                <w:t>28</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7D098E9F"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976AB8A"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089FCBC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52</w:t>
            </w:r>
          </w:p>
        </w:tc>
        <w:tc>
          <w:tcPr>
            <w:tcW w:w="1166" w:type="dxa"/>
            <w:tcBorders>
              <w:top w:val="single" w:sz="4" w:space="0" w:color="000000"/>
              <w:left w:val="single" w:sz="4" w:space="0" w:color="000000"/>
              <w:bottom w:val="single" w:sz="4" w:space="0" w:color="000000"/>
            </w:tcBorders>
            <w:shd w:val="clear" w:color="auto" w:fill="FFFFFF"/>
            <w:vAlign w:val="center"/>
          </w:tcPr>
          <w:p w14:paraId="7558D0A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Norway</w:t>
            </w:r>
          </w:p>
        </w:tc>
        <w:tc>
          <w:tcPr>
            <w:tcW w:w="1418" w:type="dxa"/>
            <w:tcBorders>
              <w:top w:val="single" w:sz="4" w:space="0" w:color="000000"/>
              <w:left w:val="single" w:sz="4" w:space="0" w:color="000000"/>
              <w:bottom w:val="single" w:sz="4" w:space="0" w:color="000000"/>
            </w:tcBorders>
            <w:shd w:val="clear" w:color="auto" w:fill="FFFFFF"/>
            <w:vAlign w:val="center"/>
          </w:tcPr>
          <w:p w14:paraId="6B4893B1"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Sorfjord</w:t>
            </w:r>
            <w:proofErr w:type="spellEnd"/>
          </w:p>
        </w:tc>
        <w:tc>
          <w:tcPr>
            <w:tcW w:w="850" w:type="dxa"/>
            <w:tcBorders>
              <w:top w:val="single" w:sz="4" w:space="0" w:color="000000"/>
              <w:left w:val="single" w:sz="4" w:space="0" w:color="000000"/>
              <w:bottom w:val="single" w:sz="4" w:space="0" w:color="000000"/>
            </w:tcBorders>
            <w:shd w:val="clear" w:color="auto" w:fill="FFFFFF"/>
            <w:vAlign w:val="center"/>
          </w:tcPr>
          <w:p w14:paraId="5A56DA0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55</w:t>
            </w:r>
          </w:p>
        </w:tc>
        <w:tc>
          <w:tcPr>
            <w:tcW w:w="851" w:type="dxa"/>
            <w:tcBorders>
              <w:top w:val="single" w:sz="4" w:space="0" w:color="000000"/>
              <w:left w:val="single" w:sz="4" w:space="0" w:color="000000"/>
              <w:bottom w:val="single" w:sz="4" w:space="0" w:color="000000"/>
            </w:tcBorders>
            <w:shd w:val="clear" w:color="auto" w:fill="FFFFFF"/>
            <w:vAlign w:val="center"/>
          </w:tcPr>
          <w:p w14:paraId="50F6E13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2A2B987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low</w:t>
            </w:r>
          </w:p>
        </w:tc>
        <w:tc>
          <w:tcPr>
            <w:tcW w:w="1134" w:type="dxa"/>
            <w:tcBorders>
              <w:top w:val="single" w:sz="4" w:space="0" w:color="000000"/>
              <w:left w:val="single" w:sz="4" w:space="0" w:color="000000"/>
              <w:bottom w:val="single" w:sz="4" w:space="0" w:color="000000"/>
            </w:tcBorders>
            <w:shd w:val="clear" w:color="auto" w:fill="FFFFFF"/>
            <w:vAlign w:val="center"/>
          </w:tcPr>
          <w:p w14:paraId="65849C4A"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2B6CB04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27</w:t>
            </w:r>
          </w:p>
        </w:tc>
        <w:tc>
          <w:tcPr>
            <w:tcW w:w="675" w:type="dxa"/>
            <w:tcBorders>
              <w:top w:val="single" w:sz="4" w:space="0" w:color="000000"/>
              <w:left w:val="single" w:sz="4" w:space="0" w:color="000000"/>
              <w:bottom w:val="single" w:sz="4" w:space="0" w:color="000000"/>
            </w:tcBorders>
            <w:shd w:val="clear" w:color="auto" w:fill="FFFFFF"/>
            <w:vAlign w:val="center"/>
          </w:tcPr>
          <w:p w14:paraId="03B3752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125</w:t>
            </w:r>
          </w:p>
        </w:tc>
        <w:tc>
          <w:tcPr>
            <w:tcW w:w="1167" w:type="dxa"/>
            <w:tcBorders>
              <w:top w:val="single" w:sz="4" w:space="0" w:color="000000"/>
              <w:left w:val="single" w:sz="4" w:space="0" w:color="000000"/>
              <w:bottom w:val="single" w:sz="4" w:space="0" w:color="000000"/>
            </w:tcBorders>
            <w:shd w:val="clear" w:color="auto" w:fill="FFFFFF"/>
            <w:vAlign w:val="center"/>
          </w:tcPr>
          <w:p w14:paraId="16A1249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3F05982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69,35 N</w:t>
            </w:r>
          </w:p>
        </w:tc>
        <w:tc>
          <w:tcPr>
            <w:tcW w:w="1276" w:type="dxa"/>
            <w:tcBorders>
              <w:top w:val="single" w:sz="4" w:space="0" w:color="000000"/>
              <w:left w:val="single" w:sz="4" w:space="0" w:color="000000"/>
              <w:bottom w:val="single" w:sz="4" w:space="0" w:color="000000"/>
            </w:tcBorders>
            <w:shd w:val="clear" w:color="auto" w:fill="FFFFFF"/>
            <w:vAlign w:val="center"/>
          </w:tcPr>
          <w:p w14:paraId="54AA440A"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19,45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011EDB"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Pedersen&lt;/Author&gt;&lt;Year&gt;2008&lt;/Year&gt;&lt;RecNum&gt;4254&lt;/RecNum&gt;&lt;IDText&gt;GEN707e&lt;/IDText&gt;&lt;DisplayText&gt;[44]&lt;/DisplayText&gt;&lt;record&gt;&lt;rec-number&gt;4254&lt;/rec-number&gt;&lt;foreign-keys&gt;&lt;key app="EN" db-id="fwxd0eexndtwtlerzr35ssezasz2xzv52efa"&gt;4254&lt;/key&gt;&lt;/foreign-keys&gt;&lt;ref-type name="Journal Article"&gt;17&lt;/ref-type&gt;&lt;contributors&gt;&lt;authors&gt;&lt;author&gt;Pedersen, Torstein&lt;/author&gt;&lt;author&gt;Nilsen, Marianne&lt;/author&gt;&lt;author&gt;Nilssen, Einar M.&lt;/author&gt;&lt;author&gt;Berg, Erik&lt;/author&gt;&lt;author&gt;Reigstad, Marit&lt;/author&gt;&lt;/authors&gt;&lt;/contributors&gt;&lt;titles&gt;&lt;title&gt;Trophic model of a lightly exploited cod-dominated ecosystem&lt;/title&gt;&lt;secondary-title&gt;Ecological Modelling&lt;/secondary-title&gt;&lt;/titles&gt;&lt;periodical&gt;&lt;abbr-1&gt;Ecological Modelling&lt;/abbr-1&gt;&lt;/periodical&gt;&lt;pages&gt;95-111&lt;/pages&gt;&lt;volume&gt;214&lt;/volume&gt;&lt;number&gt;2-4&lt;/number&gt;&lt;keywords&gt;&lt;keyword&gt;Food-web&lt;/keyword&gt;&lt;keyword&gt;Trophic level&lt;/keyword&gt;&lt;keyword&gt;Cod&lt;/keyword&gt;&lt;keyword&gt;Ecopath&lt;/keyword&gt;&lt;keyword&gt;Fish production&lt;/keyword&gt;&lt;keyword&gt;ecological network analysis&lt;/keyword&gt;&lt;/keywords&gt;&lt;dates&gt;&lt;year&gt;2008&lt;/year&gt;&lt;/dates&gt;&lt;isbn&gt;0304-3800&lt;/isbn&gt;&lt;label&gt;GEN707e&lt;/label&gt;&lt;urls&gt;&lt;related-urls&gt;&lt;url&gt;http://www.sciencedirect.com/science/article/B6VBS-4S92RSS-1/2/838f2e2eda140fbbf9a86fc74f9ef3ae&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4" w:tooltip="Pedersen, 2008 #4254" w:history="1">
              <w:r>
                <w:rPr>
                  <w:rFonts w:ascii="Calibri" w:hAnsi="Calibri" w:cs="Calibri"/>
                  <w:noProof/>
                  <w:sz w:val="16"/>
                  <w:szCs w:val="16"/>
                  <w:lang w:val="it-IT"/>
                </w:rPr>
                <w:t>44</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6A3147B0"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2B16C82"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B9CB615"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53</w:t>
            </w:r>
          </w:p>
        </w:tc>
        <w:tc>
          <w:tcPr>
            <w:tcW w:w="1166" w:type="dxa"/>
            <w:tcBorders>
              <w:top w:val="single" w:sz="4" w:space="0" w:color="000000"/>
              <w:left w:val="single" w:sz="4" w:space="0" w:color="000000"/>
              <w:bottom w:val="single" w:sz="4" w:space="0" w:color="000000"/>
            </w:tcBorders>
            <w:shd w:val="clear" w:color="auto" w:fill="FFFFFF"/>
            <w:vAlign w:val="center"/>
          </w:tcPr>
          <w:p w14:paraId="66020B09"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Poland, Lituania</w:t>
            </w:r>
          </w:p>
        </w:tc>
        <w:tc>
          <w:tcPr>
            <w:tcW w:w="1418" w:type="dxa"/>
            <w:tcBorders>
              <w:top w:val="single" w:sz="4" w:space="0" w:color="000000"/>
              <w:left w:val="single" w:sz="4" w:space="0" w:color="000000"/>
              <w:bottom w:val="single" w:sz="4" w:space="0" w:color="000000"/>
            </w:tcBorders>
            <w:shd w:val="clear" w:color="auto" w:fill="FFFFFF"/>
            <w:vAlign w:val="center"/>
          </w:tcPr>
          <w:p w14:paraId="776E361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Puck Bay</w:t>
            </w:r>
          </w:p>
        </w:tc>
        <w:tc>
          <w:tcPr>
            <w:tcW w:w="850" w:type="dxa"/>
            <w:tcBorders>
              <w:top w:val="single" w:sz="4" w:space="0" w:color="000000"/>
              <w:left w:val="single" w:sz="4" w:space="0" w:color="000000"/>
              <w:bottom w:val="single" w:sz="4" w:space="0" w:color="000000"/>
            </w:tcBorders>
            <w:shd w:val="clear" w:color="auto" w:fill="FFFFFF"/>
            <w:vAlign w:val="center"/>
          </w:tcPr>
          <w:p w14:paraId="5A1D86F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359</w:t>
            </w:r>
          </w:p>
        </w:tc>
        <w:tc>
          <w:tcPr>
            <w:tcW w:w="851" w:type="dxa"/>
            <w:tcBorders>
              <w:top w:val="single" w:sz="4" w:space="0" w:color="000000"/>
              <w:left w:val="single" w:sz="4" w:space="0" w:color="000000"/>
              <w:bottom w:val="single" w:sz="4" w:space="0" w:color="000000"/>
            </w:tcBorders>
            <w:shd w:val="clear" w:color="auto" w:fill="FFFFFF"/>
            <w:vAlign w:val="center"/>
          </w:tcPr>
          <w:p w14:paraId="39D07D2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0E5D90C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6877C01"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06AD132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38C54C8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8.5</w:t>
            </w:r>
          </w:p>
        </w:tc>
        <w:tc>
          <w:tcPr>
            <w:tcW w:w="1167" w:type="dxa"/>
            <w:tcBorders>
              <w:top w:val="single" w:sz="4" w:space="0" w:color="000000"/>
              <w:left w:val="single" w:sz="4" w:space="0" w:color="000000"/>
              <w:bottom w:val="single" w:sz="4" w:space="0" w:color="000000"/>
            </w:tcBorders>
            <w:shd w:val="clear" w:color="auto" w:fill="FFFFFF"/>
            <w:vAlign w:val="center"/>
          </w:tcPr>
          <w:p w14:paraId="0415FD8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1990-2000s</w:t>
            </w:r>
          </w:p>
        </w:tc>
        <w:tc>
          <w:tcPr>
            <w:tcW w:w="1134" w:type="dxa"/>
            <w:tcBorders>
              <w:top w:val="single" w:sz="4" w:space="0" w:color="000000"/>
              <w:left w:val="single" w:sz="4" w:space="0" w:color="000000"/>
              <w:bottom w:val="single" w:sz="4" w:space="0" w:color="000000"/>
            </w:tcBorders>
            <w:shd w:val="clear" w:color="auto" w:fill="FFFFFF"/>
            <w:vAlign w:val="center"/>
          </w:tcPr>
          <w:p w14:paraId="5AAC3B7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54.5 N</w:t>
            </w:r>
          </w:p>
        </w:tc>
        <w:tc>
          <w:tcPr>
            <w:tcW w:w="1276" w:type="dxa"/>
            <w:tcBorders>
              <w:top w:val="single" w:sz="4" w:space="0" w:color="000000"/>
              <w:left w:val="single" w:sz="4" w:space="0" w:color="000000"/>
              <w:bottom w:val="single" w:sz="4" w:space="0" w:color="000000"/>
            </w:tcBorders>
            <w:shd w:val="clear" w:color="auto" w:fill="FFFFFF"/>
            <w:vAlign w:val="center"/>
          </w:tcPr>
          <w:p w14:paraId="1C726E7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04BF71"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Tomczak&lt;/Author&gt;&lt;Year&gt;2009&lt;/Year&gt;&lt;RecNum&gt;4325&lt;/RecNum&gt;&lt;IDText&gt;GEN770e&lt;/IDText&gt;&lt;DisplayText&gt;[28]&lt;/DisplayText&gt;&lt;record&gt;&lt;rec-number&gt;4325&lt;/rec-number&gt;&lt;foreign-keys&gt;&lt;key app="EN" db-id="fwxd0eexndtwtlerzr35ssezasz2xzv52efa"&gt;4325&lt;/key&gt;&lt;/foreign-keys&gt;&lt;ref-type name="Journal Article"&gt;17&lt;/ref-type&gt;&lt;contributors&gt;&lt;authors&gt;&lt;author&gt;Tomczak, Maciej T.&lt;/author&gt;&lt;author&gt;Müller-Karulis, Bärbel&lt;/author&gt;&lt;author&gt;Järv, Leili&lt;/author&gt;&lt;author&gt;Kotta, Jonne&lt;/author&gt;&lt;author&gt;Martin, Georg&lt;/author&gt;&lt;author&gt;Minde, Atis&lt;/author&gt;&lt;author&gt;Põllumäe, Arno&lt;/author&gt;&lt;author&gt;Razinkovas, Arturas&lt;/author&gt;&lt;author&gt;Strake, Solvita&lt;/author&gt;&lt;author&gt;Bucas, Martynas&lt;/author&gt;&lt;author&gt;Blenckner, Thorsten&lt;/author&gt;&lt;/authors&gt;&lt;/contributors&gt;&lt;titles&gt;&lt;title&gt;Analysis of trophic networks and carbon flows in south-eastern Baltic coastal ecosystems&lt;/title&gt;&lt;secondary-title&gt;Progress in Oceanography&lt;/secondary-title&gt;&lt;/titles&gt;&lt;periodical&gt;&lt;full-title&gt;Progress in Oceanography&lt;/full-title&gt;&lt;/periodical&gt;&lt;pages&gt;111-131&lt;/pages&gt;&lt;volume&gt;81&lt;/volume&gt;&lt;keywords&gt;&lt;keyword&gt;ecological network analysis&lt;/keyword&gt;&lt;keyword&gt;Ecopath&lt;/keyword&gt;&lt;/keywords&gt;&lt;dates&gt;&lt;year&gt;2009&lt;/year&gt;&lt;/dates&gt;&lt;isbn&gt;0079-6611&lt;/isbn&gt;&lt;label&gt;GEN770e&lt;/label&gt;&lt;urls&gt;&lt;related-urls&gt;&lt;url&gt;http://www.sciencedirect.com/science/article/B6V7B-4W6Y330-1/2/e820ebf4c85d9fd435dccdc3801509e4&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8" w:tooltip="Tomczak, 2009 #4325" w:history="1">
              <w:r>
                <w:rPr>
                  <w:rFonts w:ascii="Calibri" w:hAnsi="Calibri" w:cs="Calibri"/>
                  <w:noProof/>
                  <w:sz w:val="16"/>
                  <w:szCs w:val="16"/>
                  <w:lang w:val="it-IT"/>
                </w:rPr>
                <w:t>28</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51B07FAD"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F980BAB"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07048C12"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54</w:t>
            </w:r>
          </w:p>
        </w:tc>
        <w:tc>
          <w:tcPr>
            <w:tcW w:w="1166" w:type="dxa"/>
            <w:tcBorders>
              <w:top w:val="single" w:sz="4" w:space="0" w:color="000000"/>
              <w:left w:val="single" w:sz="4" w:space="0" w:color="000000"/>
              <w:bottom w:val="single" w:sz="4" w:space="0" w:color="000000"/>
            </w:tcBorders>
            <w:shd w:val="clear" w:color="auto" w:fill="FFFFFF"/>
            <w:vAlign w:val="center"/>
          </w:tcPr>
          <w:p w14:paraId="547E4636"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Poland, Lituania</w:t>
            </w:r>
          </w:p>
        </w:tc>
        <w:tc>
          <w:tcPr>
            <w:tcW w:w="1418" w:type="dxa"/>
            <w:tcBorders>
              <w:top w:val="single" w:sz="4" w:space="0" w:color="000000"/>
              <w:left w:val="single" w:sz="4" w:space="0" w:color="000000"/>
              <w:bottom w:val="single" w:sz="4" w:space="0" w:color="000000"/>
            </w:tcBorders>
            <w:shd w:val="clear" w:color="auto" w:fill="FFFFFF"/>
            <w:vAlign w:val="center"/>
          </w:tcPr>
          <w:p w14:paraId="0B585DE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Curonian Lagoon</w:t>
            </w:r>
          </w:p>
        </w:tc>
        <w:tc>
          <w:tcPr>
            <w:tcW w:w="850" w:type="dxa"/>
            <w:tcBorders>
              <w:top w:val="single" w:sz="4" w:space="0" w:color="000000"/>
              <w:left w:val="single" w:sz="4" w:space="0" w:color="000000"/>
              <w:bottom w:val="single" w:sz="4" w:space="0" w:color="000000"/>
            </w:tcBorders>
            <w:shd w:val="clear" w:color="auto" w:fill="FFFFFF"/>
            <w:vAlign w:val="center"/>
          </w:tcPr>
          <w:p w14:paraId="58167FE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1,584</w:t>
            </w:r>
          </w:p>
        </w:tc>
        <w:tc>
          <w:tcPr>
            <w:tcW w:w="851" w:type="dxa"/>
            <w:tcBorders>
              <w:top w:val="single" w:sz="4" w:space="0" w:color="000000"/>
              <w:left w:val="single" w:sz="4" w:space="0" w:color="000000"/>
              <w:bottom w:val="single" w:sz="4" w:space="0" w:color="000000"/>
            </w:tcBorders>
            <w:shd w:val="clear" w:color="auto" w:fill="FFFFFF"/>
            <w:vAlign w:val="center"/>
          </w:tcPr>
          <w:p w14:paraId="7235310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7DA6ECA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7D0A58C"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6A6BA33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3E61F13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3.5</w:t>
            </w:r>
          </w:p>
        </w:tc>
        <w:tc>
          <w:tcPr>
            <w:tcW w:w="1167" w:type="dxa"/>
            <w:tcBorders>
              <w:top w:val="single" w:sz="4" w:space="0" w:color="000000"/>
              <w:left w:val="single" w:sz="4" w:space="0" w:color="000000"/>
              <w:bottom w:val="single" w:sz="4" w:space="0" w:color="000000"/>
            </w:tcBorders>
            <w:shd w:val="clear" w:color="auto" w:fill="FFFFFF"/>
            <w:vAlign w:val="center"/>
          </w:tcPr>
          <w:p w14:paraId="4E6EA7B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1990-2000s</w:t>
            </w:r>
          </w:p>
        </w:tc>
        <w:tc>
          <w:tcPr>
            <w:tcW w:w="1134" w:type="dxa"/>
            <w:tcBorders>
              <w:top w:val="single" w:sz="4" w:space="0" w:color="000000"/>
              <w:left w:val="single" w:sz="4" w:space="0" w:color="000000"/>
              <w:bottom w:val="single" w:sz="4" w:space="0" w:color="000000"/>
            </w:tcBorders>
            <w:shd w:val="clear" w:color="auto" w:fill="FFFFFF"/>
            <w:vAlign w:val="center"/>
          </w:tcPr>
          <w:p w14:paraId="0624D2D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55.5 N</w:t>
            </w:r>
          </w:p>
        </w:tc>
        <w:tc>
          <w:tcPr>
            <w:tcW w:w="1276" w:type="dxa"/>
            <w:tcBorders>
              <w:top w:val="single" w:sz="4" w:space="0" w:color="000000"/>
              <w:left w:val="single" w:sz="4" w:space="0" w:color="000000"/>
              <w:bottom w:val="single" w:sz="4" w:space="0" w:color="000000"/>
            </w:tcBorders>
            <w:shd w:val="clear" w:color="auto" w:fill="FFFFFF"/>
            <w:vAlign w:val="center"/>
          </w:tcPr>
          <w:p w14:paraId="4DB8BD1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3B36C2"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Tomczak&lt;/Author&gt;&lt;Year&gt;2009&lt;/Year&gt;&lt;RecNum&gt;4325&lt;/RecNum&gt;&lt;IDText&gt;GEN770e&lt;/IDText&gt;&lt;DisplayText&gt;[28]&lt;/DisplayText&gt;&lt;record&gt;&lt;rec-number&gt;4325&lt;/rec-number&gt;&lt;foreign-keys&gt;&lt;key app="EN" db-id="fwxd0eexndtwtlerzr35ssezasz2xzv52efa"&gt;4325&lt;/key&gt;&lt;/foreign-keys&gt;&lt;ref-type name="Journal Article"&gt;17&lt;/ref-type&gt;&lt;contributors&gt;&lt;authors&gt;&lt;author&gt;Tomczak, Maciej T.&lt;/author&gt;&lt;author&gt;Müller-Karulis, Bärbel&lt;/author&gt;&lt;author&gt;Järv, Leili&lt;/author&gt;&lt;author&gt;Kotta, Jonne&lt;/author&gt;&lt;author&gt;Martin, Georg&lt;/author&gt;&lt;author&gt;Minde, Atis&lt;/author&gt;&lt;author&gt;Põllumäe, Arno&lt;/author&gt;&lt;author&gt;Razinkovas, Arturas&lt;/author&gt;&lt;author&gt;Strake, Solvita&lt;/author&gt;&lt;author&gt;Bucas, Martynas&lt;/author&gt;&lt;author&gt;Blenckner, Thorsten&lt;/author&gt;&lt;/authors&gt;&lt;/contributors&gt;&lt;titles&gt;&lt;title&gt;Analysis of trophic networks and carbon flows in south-eastern Baltic coastal ecosystems&lt;/title&gt;&lt;secondary-title&gt;Progress in Oceanography&lt;/secondary-title&gt;&lt;/titles&gt;&lt;periodical&gt;&lt;full-title&gt;Progress in Oceanography&lt;/full-title&gt;&lt;/periodical&gt;&lt;pages&gt;111-131&lt;/pages&gt;&lt;volume&gt;81&lt;/volume&gt;&lt;keywords&gt;&lt;keyword&gt;ecological network analysis&lt;/keyword&gt;&lt;keyword&gt;Ecopath&lt;/keyword&gt;&lt;/keywords&gt;&lt;dates&gt;&lt;year&gt;2009&lt;/year&gt;&lt;/dates&gt;&lt;isbn&gt;0079-6611&lt;/isbn&gt;&lt;label&gt;GEN770e&lt;/label&gt;&lt;urls&gt;&lt;related-urls&gt;&lt;url&gt;http://www.sciencedirect.com/science/article/B6V7B-4W6Y330-1/2/e820ebf4c85d9fd435dccdc3801509e4&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8" w:tooltip="Tomczak, 2009 #4325" w:history="1">
              <w:r>
                <w:rPr>
                  <w:rFonts w:ascii="Calibri" w:hAnsi="Calibri" w:cs="Calibri"/>
                  <w:noProof/>
                  <w:sz w:val="16"/>
                  <w:szCs w:val="16"/>
                  <w:lang w:val="en-CA"/>
                </w:rPr>
                <w:t>28</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304A758C"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B1EE975"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6BEF36F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55</w:t>
            </w:r>
          </w:p>
        </w:tc>
        <w:tc>
          <w:tcPr>
            <w:tcW w:w="1166" w:type="dxa"/>
            <w:tcBorders>
              <w:top w:val="single" w:sz="4" w:space="0" w:color="000000"/>
              <w:left w:val="single" w:sz="4" w:space="0" w:color="000000"/>
              <w:bottom w:val="single" w:sz="4" w:space="0" w:color="000000"/>
            </w:tcBorders>
            <w:shd w:val="clear" w:color="auto" w:fill="FFFFFF"/>
            <w:vAlign w:val="center"/>
          </w:tcPr>
          <w:p w14:paraId="531DBA7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Spain</w:t>
            </w:r>
          </w:p>
        </w:tc>
        <w:tc>
          <w:tcPr>
            <w:tcW w:w="1418" w:type="dxa"/>
            <w:tcBorders>
              <w:top w:val="single" w:sz="4" w:space="0" w:color="000000"/>
              <w:left w:val="single" w:sz="4" w:space="0" w:color="000000"/>
              <w:bottom w:val="single" w:sz="4" w:space="0" w:color="000000"/>
            </w:tcBorders>
            <w:shd w:val="clear" w:color="auto" w:fill="FFFFFF"/>
            <w:vAlign w:val="center"/>
          </w:tcPr>
          <w:p w14:paraId="36873B6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Catalan sea 1980s</w:t>
            </w:r>
          </w:p>
        </w:tc>
        <w:tc>
          <w:tcPr>
            <w:tcW w:w="850" w:type="dxa"/>
            <w:tcBorders>
              <w:top w:val="single" w:sz="4" w:space="0" w:color="000000"/>
              <w:left w:val="single" w:sz="4" w:space="0" w:color="000000"/>
              <w:bottom w:val="single" w:sz="4" w:space="0" w:color="000000"/>
            </w:tcBorders>
            <w:shd w:val="clear" w:color="auto" w:fill="FFFFFF"/>
            <w:vAlign w:val="center"/>
          </w:tcPr>
          <w:p w14:paraId="7CFDAB0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4,500</w:t>
            </w:r>
          </w:p>
        </w:tc>
        <w:tc>
          <w:tcPr>
            <w:tcW w:w="851" w:type="dxa"/>
            <w:tcBorders>
              <w:top w:val="single" w:sz="4" w:space="0" w:color="000000"/>
              <w:left w:val="single" w:sz="4" w:space="0" w:color="000000"/>
              <w:bottom w:val="single" w:sz="4" w:space="0" w:color="000000"/>
            </w:tcBorders>
            <w:shd w:val="clear" w:color="auto" w:fill="FFFFFF"/>
            <w:vAlign w:val="center"/>
          </w:tcPr>
          <w:p w14:paraId="2A977E5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Upper slope</w:t>
            </w:r>
          </w:p>
        </w:tc>
        <w:tc>
          <w:tcPr>
            <w:tcW w:w="1101" w:type="dxa"/>
            <w:tcBorders>
              <w:top w:val="single" w:sz="4" w:space="0" w:color="000000"/>
              <w:left w:val="single" w:sz="4" w:space="0" w:color="000000"/>
              <w:bottom w:val="single" w:sz="4" w:space="0" w:color="000000"/>
            </w:tcBorders>
            <w:shd w:val="clear" w:color="auto" w:fill="FFFFFF"/>
            <w:vAlign w:val="center"/>
          </w:tcPr>
          <w:p w14:paraId="10D5C19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3719C38"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6882F7AB"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0364478C"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50-400</w:t>
            </w:r>
          </w:p>
        </w:tc>
        <w:tc>
          <w:tcPr>
            <w:tcW w:w="1167" w:type="dxa"/>
            <w:tcBorders>
              <w:top w:val="single" w:sz="4" w:space="0" w:color="000000"/>
              <w:left w:val="single" w:sz="4" w:space="0" w:color="000000"/>
              <w:bottom w:val="single" w:sz="4" w:space="0" w:color="000000"/>
            </w:tcBorders>
            <w:shd w:val="clear" w:color="auto" w:fill="FFFFFF"/>
            <w:vAlign w:val="center"/>
          </w:tcPr>
          <w:p w14:paraId="391972F8"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1976-1980</w:t>
            </w:r>
          </w:p>
        </w:tc>
        <w:tc>
          <w:tcPr>
            <w:tcW w:w="1134" w:type="dxa"/>
            <w:tcBorders>
              <w:top w:val="single" w:sz="4" w:space="0" w:color="000000"/>
              <w:left w:val="single" w:sz="4" w:space="0" w:color="000000"/>
              <w:bottom w:val="single" w:sz="4" w:space="0" w:color="000000"/>
            </w:tcBorders>
            <w:shd w:val="clear" w:color="auto" w:fill="FFFFFF"/>
            <w:vAlign w:val="center"/>
          </w:tcPr>
          <w:p w14:paraId="205C54E9"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40-41N</w:t>
            </w:r>
          </w:p>
        </w:tc>
        <w:tc>
          <w:tcPr>
            <w:tcW w:w="1276" w:type="dxa"/>
            <w:tcBorders>
              <w:top w:val="single" w:sz="4" w:space="0" w:color="000000"/>
              <w:left w:val="single" w:sz="4" w:space="0" w:color="000000"/>
              <w:bottom w:val="single" w:sz="4" w:space="0" w:color="000000"/>
            </w:tcBorders>
            <w:shd w:val="clear" w:color="auto" w:fill="FFFFFF"/>
            <w:vAlign w:val="center"/>
          </w:tcPr>
          <w:p w14:paraId="113226B2"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0-1E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03290B"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Coll&lt;/Author&gt;&lt;Year&gt;2008&lt;/Year&gt;&lt;RecNum&gt;6488&lt;/RecNum&gt;&lt;IDText&gt;GEN1893e&lt;/IDText&gt;&lt;DisplayText&gt;[45]&lt;/DisplayText&gt;&lt;record&gt;&lt;rec-number&gt;6488&lt;/rec-number&gt;&lt;foreign-keys&gt;&lt;key app="EN" db-id="fwxd0eexndtwtlerzr35ssezasz2xzv52efa"&gt;6488&lt;/key&gt;&lt;/foreign-keys&gt;&lt;ref-type name="Journal Article"&gt;17&lt;/ref-type&gt;&lt;contributors&gt;&lt;authors&gt;&lt;author&gt;Coll, M.&lt;/author&gt;&lt;author&gt;Palomera, I.&lt;/author&gt;&lt;author&gt;Tudela, S.&lt;/author&gt;&lt;author&gt;Dowd, M.&lt;/author&gt;&lt;/authors&gt;&lt;/contributors&gt;&lt;titles&gt;&lt;title&gt;Food-web dynamics in the South Catalan Sea ecosystem (NW Mediterranean) for 1978-2003&lt;/title&gt;&lt;secondary-title&gt;Ecological Modelling&lt;/secondary-title&gt;&lt;/titles&gt;&lt;periodical&gt;&lt;abbr-1&gt;Ecological Modelling&lt;/abbr-1&gt;&lt;/periodical&gt;&lt;pages&gt;95-116&lt;/pages&gt;&lt;volume&gt;217&lt;/volume&gt;&lt;number&gt;1-2&lt;/number&gt;&lt;keywords&gt;&lt;keyword&gt;Food-web modelling&lt;/keyword&gt;&lt;keyword&gt;Ecopath with Ecosim&lt;/keyword&gt;&lt;keyword&gt;Fishing impacts&lt;/keyword&gt;&lt;keyword&gt;Environmental factors&lt;/keyword&gt;&lt;keyword&gt;Ecosystem indicators&lt;/keyword&gt;&lt;keyword&gt;Trend analysis&lt;/keyword&gt;&lt;keyword&gt;Catalan Sea&lt;/keyword&gt;&lt;keyword&gt;NW Mediterranean&lt;/keyword&gt;&lt;/keywords&gt;&lt;dates&gt;&lt;year&gt;2008&lt;/year&gt;&lt;/dates&gt;&lt;label&gt;GEN1893e&lt;/label&gt;&lt;urls&gt;&lt;related-urls&gt;&lt;url&gt;http://www.sciencedirect.com/science/article/B6VBS-4T14X73-3/2/725b2756d3a4adccf64d3c2465beeb47&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5" w:tooltip="Coll, 2008 #6488" w:history="1">
              <w:r>
                <w:rPr>
                  <w:rFonts w:ascii="Calibri" w:hAnsi="Calibri" w:cs="Calibri"/>
                  <w:noProof/>
                  <w:sz w:val="16"/>
                  <w:szCs w:val="16"/>
                  <w:lang w:val="it-IT"/>
                </w:rPr>
                <w:t>45</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1767AD3E"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338C3A93"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5AFF484"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56</w:t>
            </w:r>
          </w:p>
        </w:tc>
        <w:tc>
          <w:tcPr>
            <w:tcW w:w="1166" w:type="dxa"/>
            <w:tcBorders>
              <w:top w:val="single" w:sz="4" w:space="0" w:color="000000"/>
              <w:left w:val="single" w:sz="4" w:space="0" w:color="000000"/>
              <w:bottom w:val="single" w:sz="4" w:space="0" w:color="000000"/>
            </w:tcBorders>
            <w:shd w:val="clear" w:color="auto" w:fill="FFFFFF"/>
            <w:vAlign w:val="center"/>
          </w:tcPr>
          <w:p w14:paraId="6A4440FF"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Spain</w:t>
            </w:r>
          </w:p>
        </w:tc>
        <w:tc>
          <w:tcPr>
            <w:tcW w:w="1418" w:type="dxa"/>
            <w:tcBorders>
              <w:top w:val="single" w:sz="4" w:space="0" w:color="000000"/>
              <w:left w:val="single" w:sz="4" w:space="0" w:color="000000"/>
              <w:bottom w:val="single" w:sz="4" w:space="0" w:color="000000"/>
            </w:tcBorders>
            <w:shd w:val="clear" w:color="auto" w:fill="FFFFFF"/>
            <w:vAlign w:val="center"/>
          </w:tcPr>
          <w:p w14:paraId="577E56B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Catalan sea 1990s</w:t>
            </w:r>
          </w:p>
        </w:tc>
        <w:tc>
          <w:tcPr>
            <w:tcW w:w="850" w:type="dxa"/>
            <w:tcBorders>
              <w:top w:val="single" w:sz="4" w:space="0" w:color="000000"/>
              <w:left w:val="single" w:sz="4" w:space="0" w:color="000000"/>
              <w:bottom w:val="single" w:sz="4" w:space="0" w:color="000000"/>
            </w:tcBorders>
            <w:shd w:val="clear" w:color="auto" w:fill="FFFFFF"/>
            <w:vAlign w:val="center"/>
          </w:tcPr>
          <w:p w14:paraId="24D0BF4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4,500</w:t>
            </w:r>
          </w:p>
        </w:tc>
        <w:tc>
          <w:tcPr>
            <w:tcW w:w="851" w:type="dxa"/>
            <w:tcBorders>
              <w:top w:val="single" w:sz="4" w:space="0" w:color="000000"/>
              <w:left w:val="single" w:sz="4" w:space="0" w:color="000000"/>
              <w:bottom w:val="single" w:sz="4" w:space="0" w:color="000000"/>
            </w:tcBorders>
            <w:shd w:val="clear" w:color="auto" w:fill="FFFFFF"/>
            <w:vAlign w:val="center"/>
          </w:tcPr>
          <w:p w14:paraId="7746239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Upper slope</w:t>
            </w:r>
          </w:p>
        </w:tc>
        <w:tc>
          <w:tcPr>
            <w:tcW w:w="1101" w:type="dxa"/>
            <w:tcBorders>
              <w:top w:val="single" w:sz="4" w:space="0" w:color="000000"/>
              <w:left w:val="single" w:sz="4" w:space="0" w:color="000000"/>
              <w:bottom w:val="single" w:sz="4" w:space="0" w:color="000000"/>
            </w:tcBorders>
            <w:shd w:val="clear" w:color="auto" w:fill="FFFFFF"/>
            <w:vAlign w:val="center"/>
          </w:tcPr>
          <w:p w14:paraId="58D01ED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33AEC00"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xml:space="preserve"> and </w:t>
            </w:r>
            <w:proofErr w:type="spellStart"/>
            <w:r>
              <w:rPr>
                <w:rFonts w:ascii="Calibri" w:hAnsi="Calibri" w:cs="Calibri"/>
                <w:sz w:val="16"/>
                <w:szCs w:val="16"/>
                <w:lang w:val="en-CA"/>
              </w:rPr>
              <w:t>Ecosim</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467C9F0E"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35EEBADF"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50-400</w:t>
            </w:r>
          </w:p>
        </w:tc>
        <w:tc>
          <w:tcPr>
            <w:tcW w:w="1167" w:type="dxa"/>
            <w:tcBorders>
              <w:top w:val="single" w:sz="4" w:space="0" w:color="000000"/>
              <w:left w:val="single" w:sz="4" w:space="0" w:color="000000"/>
              <w:bottom w:val="single" w:sz="4" w:space="0" w:color="000000"/>
            </w:tcBorders>
            <w:shd w:val="clear" w:color="auto" w:fill="FFFFFF"/>
            <w:vAlign w:val="center"/>
          </w:tcPr>
          <w:p w14:paraId="2283CE3C"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1990-2000</w:t>
            </w:r>
          </w:p>
        </w:tc>
        <w:tc>
          <w:tcPr>
            <w:tcW w:w="1134" w:type="dxa"/>
            <w:tcBorders>
              <w:top w:val="single" w:sz="4" w:space="0" w:color="000000"/>
              <w:left w:val="single" w:sz="4" w:space="0" w:color="000000"/>
              <w:bottom w:val="single" w:sz="4" w:space="0" w:color="000000"/>
            </w:tcBorders>
            <w:shd w:val="clear" w:color="auto" w:fill="FFFFFF"/>
            <w:vAlign w:val="center"/>
          </w:tcPr>
          <w:p w14:paraId="358BA9BE"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40-41N</w:t>
            </w:r>
          </w:p>
        </w:tc>
        <w:tc>
          <w:tcPr>
            <w:tcW w:w="1276" w:type="dxa"/>
            <w:tcBorders>
              <w:top w:val="single" w:sz="4" w:space="0" w:color="000000"/>
              <w:left w:val="single" w:sz="4" w:space="0" w:color="000000"/>
              <w:bottom w:val="single" w:sz="4" w:space="0" w:color="000000"/>
            </w:tcBorders>
            <w:shd w:val="clear" w:color="auto" w:fill="FFFFFF"/>
            <w:vAlign w:val="center"/>
          </w:tcPr>
          <w:p w14:paraId="49FB9E9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0-1E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00B68A"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Coll&lt;/Author&gt;&lt;Year&gt;2006&lt;/Year&gt;&lt;RecNum&gt;5832&lt;/RecNum&gt;&lt;IDText&gt;GEN1491e&lt;/IDText&gt;&lt;DisplayText&gt;[46]&lt;/DisplayText&gt;&lt;record&gt;&lt;rec-number&gt;5832&lt;/rec-number&gt;&lt;foreign-keys&gt;&lt;key app="EN" db-id="fwxd0eexndtwtlerzr35ssezasz2xzv52efa"&gt;5832&lt;/key&gt;&lt;/foreign-keys&gt;&lt;ref-type name="Journal Article"&gt;17&lt;/ref-type&gt;&lt;contributors&gt;&lt;authors&gt;&lt;author&gt;Coll, M&lt;/author&gt;&lt;author&gt;Palomera, I&lt;/author&gt;&lt;author&gt;Tudela, S&lt;/author&gt;&lt;author&gt;Sardà, F.&lt;/author&gt;&lt;/authors&gt;&lt;/contributors&gt;&lt;titles&gt;&lt;title&gt;Trophic flows, ecosystem structure and fishing impacts in the South Catalan Sea, Northwestern Mediterranean&lt;/title&gt;&lt;secondary-title&gt;Journal of Marine Systems&lt;/secondary-title&gt;&lt;/titles&gt;&lt;periodical&gt;&lt;full-title&gt;Contributions from Advances in Marine Ecosystem Modelling Research II 23-26 June 2008, Plymouth, UK&lt;/full-title&gt;&lt;abbr-1&gt;Journal of Marine Systems&lt;/abbr-1&gt;&lt;/periodical&gt;&lt;pages&gt;63-96&lt;/pages&gt;&lt;volume&gt;59&lt;/volume&gt;&lt;keywords&gt;&lt;keyword&gt;Ecopath&lt;/keyword&gt;&lt;keyword&gt;Ecosim&lt;/keyword&gt;&lt;keyword&gt;ecological modelling&lt;/keyword&gt;&lt;keyword&gt;trophic web&lt;/keyword&gt;&lt;keyword&gt;ecological network analysis&lt;/keyword&gt;&lt;keyword&gt;fishing impact&lt;/keyword&gt;&lt;keyword&gt;environmental forcing&lt;/keyword&gt;&lt;keyword&gt;Mediterranean&lt;/keyword&gt;&lt;keyword&gt;Ebro Delta&lt;/keyword&gt;&lt;/keywords&gt;&lt;dates&gt;&lt;year&gt;2006&lt;/year&gt;&lt;/dates&gt;&lt;label&gt;GEN1491e&lt;/label&gt;&lt;urls&gt;&lt;/urls&gt;&lt;electronic-resource-num&gt;doi:10.1016/j.jmarsys.2005.09.001&lt;/electronic-resource-num&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6" w:tooltip="Coll, 2006 #5832" w:history="1">
              <w:r>
                <w:rPr>
                  <w:rFonts w:ascii="Calibri" w:hAnsi="Calibri" w:cs="Calibri"/>
                  <w:noProof/>
                  <w:sz w:val="16"/>
                  <w:szCs w:val="16"/>
                  <w:lang w:val="it-IT"/>
                </w:rPr>
                <w:t>46</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627BB1CD"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F6DE695"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3633D1C6"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57</w:t>
            </w:r>
          </w:p>
        </w:tc>
        <w:tc>
          <w:tcPr>
            <w:tcW w:w="1166" w:type="dxa"/>
            <w:tcBorders>
              <w:top w:val="single" w:sz="4" w:space="0" w:color="000000"/>
              <w:left w:val="single" w:sz="4" w:space="0" w:color="000000"/>
              <w:bottom w:val="single" w:sz="4" w:space="0" w:color="000000"/>
            </w:tcBorders>
            <w:shd w:val="clear" w:color="auto" w:fill="FFFFFF"/>
            <w:vAlign w:val="center"/>
          </w:tcPr>
          <w:p w14:paraId="7D036547"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Spain</w:t>
            </w:r>
          </w:p>
        </w:tc>
        <w:tc>
          <w:tcPr>
            <w:tcW w:w="1418" w:type="dxa"/>
            <w:tcBorders>
              <w:top w:val="single" w:sz="4" w:space="0" w:color="000000"/>
              <w:left w:val="single" w:sz="4" w:space="0" w:color="000000"/>
              <w:bottom w:val="single" w:sz="4" w:space="0" w:color="000000"/>
            </w:tcBorders>
            <w:shd w:val="clear" w:color="auto" w:fill="FFFFFF"/>
            <w:vAlign w:val="center"/>
          </w:tcPr>
          <w:p w14:paraId="0651588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Catalan sea 2003</w:t>
            </w:r>
          </w:p>
        </w:tc>
        <w:tc>
          <w:tcPr>
            <w:tcW w:w="850" w:type="dxa"/>
            <w:tcBorders>
              <w:top w:val="single" w:sz="4" w:space="0" w:color="000000"/>
              <w:left w:val="single" w:sz="4" w:space="0" w:color="000000"/>
              <w:bottom w:val="single" w:sz="4" w:space="0" w:color="000000"/>
            </w:tcBorders>
            <w:shd w:val="clear" w:color="auto" w:fill="FFFFFF"/>
            <w:vAlign w:val="center"/>
          </w:tcPr>
          <w:p w14:paraId="79BDA66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4,500</w:t>
            </w:r>
          </w:p>
        </w:tc>
        <w:tc>
          <w:tcPr>
            <w:tcW w:w="851" w:type="dxa"/>
            <w:tcBorders>
              <w:top w:val="single" w:sz="4" w:space="0" w:color="000000"/>
              <w:left w:val="single" w:sz="4" w:space="0" w:color="000000"/>
              <w:bottom w:val="single" w:sz="4" w:space="0" w:color="000000"/>
            </w:tcBorders>
            <w:shd w:val="clear" w:color="auto" w:fill="FFFFFF"/>
            <w:vAlign w:val="center"/>
          </w:tcPr>
          <w:p w14:paraId="7BA4BCB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Upper slope</w:t>
            </w:r>
          </w:p>
        </w:tc>
        <w:tc>
          <w:tcPr>
            <w:tcW w:w="1101" w:type="dxa"/>
            <w:tcBorders>
              <w:top w:val="single" w:sz="4" w:space="0" w:color="000000"/>
              <w:left w:val="single" w:sz="4" w:space="0" w:color="000000"/>
              <w:bottom w:val="single" w:sz="4" w:space="0" w:color="000000"/>
            </w:tcBorders>
            <w:shd w:val="clear" w:color="auto" w:fill="FFFFFF"/>
            <w:vAlign w:val="center"/>
          </w:tcPr>
          <w:p w14:paraId="79E7AA0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7733672"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29FC9426"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59CC3C63"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50-400</w:t>
            </w:r>
          </w:p>
        </w:tc>
        <w:tc>
          <w:tcPr>
            <w:tcW w:w="1167" w:type="dxa"/>
            <w:tcBorders>
              <w:top w:val="single" w:sz="4" w:space="0" w:color="000000"/>
              <w:left w:val="single" w:sz="4" w:space="0" w:color="000000"/>
              <w:bottom w:val="single" w:sz="4" w:space="0" w:color="000000"/>
            </w:tcBorders>
            <w:shd w:val="clear" w:color="auto" w:fill="FFFFFF"/>
            <w:vAlign w:val="center"/>
          </w:tcPr>
          <w:p w14:paraId="0B357FDB"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2003</w:t>
            </w:r>
          </w:p>
        </w:tc>
        <w:tc>
          <w:tcPr>
            <w:tcW w:w="1134" w:type="dxa"/>
            <w:tcBorders>
              <w:top w:val="single" w:sz="4" w:space="0" w:color="000000"/>
              <w:left w:val="single" w:sz="4" w:space="0" w:color="000000"/>
              <w:bottom w:val="single" w:sz="4" w:space="0" w:color="000000"/>
            </w:tcBorders>
            <w:shd w:val="clear" w:color="auto" w:fill="FFFFFF"/>
            <w:vAlign w:val="center"/>
          </w:tcPr>
          <w:p w14:paraId="1E769887"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40-41N</w:t>
            </w:r>
          </w:p>
        </w:tc>
        <w:tc>
          <w:tcPr>
            <w:tcW w:w="1276" w:type="dxa"/>
            <w:tcBorders>
              <w:top w:val="single" w:sz="4" w:space="0" w:color="000000"/>
              <w:left w:val="single" w:sz="4" w:space="0" w:color="000000"/>
              <w:bottom w:val="single" w:sz="4" w:space="0" w:color="000000"/>
            </w:tcBorders>
            <w:shd w:val="clear" w:color="auto" w:fill="FFFFFF"/>
            <w:vAlign w:val="center"/>
          </w:tcPr>
          <w:p w14:paraId="46C62DB6"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0-1E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D48193"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Coll&lt;/Author&gt;&lt;Year&gt;2008&lt;/Year&gt;&lt;RecNum&gt;6489&lt;/RecNum&gt;&lt;IDText&gt;GEN1894e&lt;/IDText&gt;&lt;DisplayText&gt;[47]&lt;/DisplayText&gt;&lt;record&gt;&lt;rec-number&gt;6489&lt;/rec-number&gt;&lt;foreign-keys&gt;&lt;key app="EN" db-id="fwxd0eexndtwtlerzr35ssezasz2xzv52efa"&gt;6489&lt;/key&gt;&lt;/foreign-keys&gt;&lt;ref-type name="Journal Article"&gt;17&lt;/ref-type&gt;&lt;contributors&gt;&lt;authors&gt;&lt;author&gt;Coll, M.&lt;/author&gt;&lt;author&gt;Bahamon, N.&lt;/author&gt;&lt;author&gt;Sardà, F.&lt;/author&gt;&lt;author&gt;Palomera, I.&lt;/author&gt;&lt;author&gt;Tudela, S.&lt;/author&gt;&lt;author&gt;Suuronen, P.&lt;/author&gt;&lt;/authors&gt;&lt;/contributors&gt;&lt;titles&gt;&lt;title&gt;Improved trawl selectivity: effects on the ecosystem in the South Catalan Sea (NW Mediterranean)&lt;/title&gt;&lt;secondary-title&gt;Marine Ecology Progress Series&lt;/secondary-title&gt;&lt;/titles&gt;&lt;periodical&gt;&lt;full-title&gt;Marine Ecology Progress Series&lt;/full-title&gt;&lt;/periodical&gt;&lt;pages&gt;131-147&lt;/pages&gt;&lt;volume&gt;355&lt;/volume&gt;&lt;dates&gt;&lt;year&gt;2008&lt;/year&gt;&lt;pub-dates&gt;&lt;date&gt;February 26, 2008&lt;/date&gt;&lt;/pub-dates&gt;&lt;/dates&gt;&lt;label&gt;GEN1894e&lt;/label&gt;&lt;urls&gt;&lt;related-urls&gt;&lt;url&gt;http://www.int-res.com/abstracts/meps/v355/p131-147/&lt;/url&gt;&lt;/related-urls&gt;&lt;/urls&gt;&lt;/record&gt;&lt;/Cite&gt;&lt;/EndNote&gt;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7" w:tooltip="Coll, 2008 #6489" w:history="1">
              <w:r>
                <w:rPr>
                  <w:rFonts w:ascii="Calibri" w:hAnsi="Calibri" w:cs="Calibri"/>
                  <w:noProof/>
                  <w:sz w:val="16"/>
                  <w:szCs w:val="16"/>
                  <w:lang w:val="it-IT"/>
                </w:rPr>
                <w:t>47</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5585D7FA"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3E60F7AA"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90A07B5"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58</w:t>
            </w:r>
          </w:p>
        </w:tc>
        <w:tc>
          <w:tcPr>
            <w:tcW w:w="1166" w:type="dxa"/>
            <w:tcBorders>
              <w:top w:val="single" w:sz="4" w:space="0" w:color="000000"/>
              <w:left w:val="single" w:sz="4" w:space="0" w:color="000000"/>
              <w:bottom w:val="single" w:sz="4" w:space="0" w:color="000000"/>
            </w:tcBorders>
            <w:shd w:val="clear" w:color="auto" w:fill="FFFFFF"/>
            <w:vAlign w:val="center"/>
          </w:tcPr>
          <w:p w14:paraId="00D66128"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Spain</w:t>
            </w:r>
          </w:p>
        </w:tc>
        <w:tc>
          <w:tcPr>
            <w:tcW w:w="1418" w:type="dxa"/>
            <w:tcBorders>
              <w:top w:val="single" w:sz="4" w:space="0" w:color="000000"/>
              <w:left w:val="single" w:sz="4" w:space="0" w:color="000000"/>
              <w:bottom w:val="single" w:sz="4" w:space="0" w:color="000000"/>
            </w:tcBorders>
            <w:shd w:val="clear" w:color="auto" w:fill="FFFFFF"/>
            <w:vAlign w:val="center"/>
          </w:tcPr>
          <w:p w14:paraId="3B59EA1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Cantabrian Sea</w:t>
            </w:r>
          </w:p>
        </w:tc>
        <w:tc>
          <w:tcPr>
            <w:tcW w:w="850" w:type="dxa"/>
            <w:tcBorders>
              <w:top w:val="single" w:sz="4" w:space="0" w:color="000000"/>
              <w:left w:val="single" w:sz="4" w:space="0" w:color="000000"/>
              <w:bottom w:val="single" w:sz="4" w:space="0" w:color="000000"/>
            </w:tcBorders>
            <w:shd w:val="clear" w:color="auto" w:fill="FFFFFF"/>
            <w:vAlign w:val="center"/>
          </w:tcPr>
          <w:p w14:paraId="037539F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16,000</w:t>
            </w:r>
          </w:p>
        </w:tc>
        <w:tc>
          <w:tcPr>
            <w:tcW w:w="851" w:type="dxa"/>
            <w:tcBorders>
              <w:top w:val="single" w:sz="4" w:space="0" w:color="000000"/>
              <w:left w:val="single" w:sz="4" w:space="0" w:color="000000"/>
              <w:bottom w:val="single" w:sz="4" w:space="0" w:color="000000"/>
            </w:tcBorders>
            <w:shd w:val="clear" w:color="auto" w:fill="FFFFFF"/>
            <w:vAlign w:val="center"/>
          </w:tcPr>
          <w:p w14:paraId="433C6E2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0059957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7C80041"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1EBE610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28</w:t>
            </w:r>
          </w:p>
        </w:tc>
        <w:tc>
          <w:tcPr>
            <w:tcW w:w="675" w:type="dxa"/>
            <w:tcBorders>
              <w:top w:val="single" w:sz="4" w:space="0" w:color="000000"/>
              <w:left w:val="single" w:sz="4" w:space="0" w:color="000000"/>
              <w:bottom w:val="single" w:sz="4" w:space="0" w:color="000000"/>
            </w:tcBorders>
            <w:shd w:val="clear" w:color="auto" w:fill="FFFFFF"/>
            <w:vAlign w:val="center"/>
          </w:tcPr>
          <w:p w14:paraId="089E3B1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394D598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1994</w:t>
            </w:r>
          </w:p>
        </w:tc>
        <w:tc>
          <w:tcPr>
            <w:tcW w:w="1134" w:type="dxa"/>
            <w:tcBorders>
              <w:top w:val="single" w:sz="4" w:space="0" w:color="000000"/>
              <w:left w:val="single" w:sz="4" w:space="0" w:color="000000"/>
              <w:bottom w:val="single" w:sz="4" w:space="0" w:color="000000"/>
            </w:tcBorders>
            <w:shd w:val="clear" w:color="auto" w:fill="FFFFFF"/>
            <w:vAlign w:val="center"/>
          </w:tcPr>
          <w:p w14:paraId="6770576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43-45 N</w:t>
            </w:r>
          </w:p>
        </w:tc>
        <w:tc>
          <w:tcPr>
            <w:tcW w:w="1276" w:type="dxa"/>
            <w:tcBorders>
              <w:top w:val="single" w:sz="4" w:space="0" w:color="000000"/>
              <w:left w:val="single" w:sz="4" w:space="0" w:color="000000"/>
              <w:bottom w:val="single" w:sz="4" w:space="0" w:color="000000"/>
            </w:tcBorders>
            <w:shd w:val="clear" w:color="auto" w:fill="FFFFFF"/>
            <w:vAlign w:val="center"/>
          </w:tcPr>
          <w:p w14:paraId="5BD644B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2-8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160335"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ánchez&lt;/Author&gt;&lt;Year&gt;2004&lt;/Year&gt;&lt;RecNum&gt;4386&lt;/RecNum&gt;&lt;IDText&gt;GEN829e&lt;/IDText&gt;&lt;DisplayText&gt;[48]&lt;/DisplayText&gt;&lt;record&gt;&lt;rec-number&gt;4386&lt;/rec-number&gt;&lt;foreign-keys&gt;&lt;key app="EN" db-id="fwxd0eexndtwtlerzr35ssezasz2xzv52efa"&gt;4386&lt;/key&gt;&lt;/foreign-keys&gt;&lt;ref-type name="Journal Article"&gt;17&lt;/ref-type&gt;&lt;contributors&gt;&lt;authors&gt;&lt;author&gt;Sánchez, Francisco&lt;/author&gt;&lt;author&gt;Olaso, Ignacio&lt;/author&gt;&lt;/authors&gt;&lt;/contributors&gt;&lt;titles&gt;&lt;title&gt;Effects of fisheries on the Cantabrian Sea shelf ecosystem&lt;/title&gt;&lt;secondary-title&gt;Ecological Modelling&lt;/secondary-title&gt;&lt;/titles&gt;&lt;periodical&gt;&lt;abbr-1&gt;Ecological Modelling&lt;/abbr-1&gt;&lt;/periodical&gt;&lt;pages&gt;151-174&lt;/pages&gt;&lt;volume&gt;172&lt;/volume&gt;&lt;number&gt;2-4&lt;/number&gt;&lt;keywords&gt;&lt;keyword&gt;Cantabrian Sea&lt;/keyword&gt;&lt;keyword&gt;Ecosystem dynamics&lt;/keyword&gt;&lt;keyword&gt;Ecopath&lt;/keyword&gt;&lt;keyword&gt;Mass-balance model&lt;/keyword&gt;&lt;keyword&gt;Fishery impact&lt;/keyword&gt;&lt;keyword&gt;Food web&lt;/keyword&gt;&lt;/keywords&gt;&lt;dates&gt;&lt;year&gt;2004&lt;/year&gt;&lt;/dates&gt;&lt;isbn&gt;0304-3800&lt;/isbn&gt;&lt;label&gt;GEN829e&lt;/label&gt;&lt;urls&gt;&lt;related-urls&gt;&lt;url&gt;http://www.sciencedirect.com/science/article/B6VBS-4BHJXWS-4/2/dc2a9e6c808a835c560b12cf796a08ee&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8" w:tooltip="Sánchez, 2004 #4386" w:history="1">
              <w:r>
                <w:rPr>
                  <w:rFonts w:ascii="Calibri" w:hAnsi="Calibri" w:cs="Calibri"/>
                  <w:noProof/>
                  <w:sz w:val="16"/>
                  <w:szCs w:val="16"/>
                  <w:lang w:val="it-IT"/>
                </w:rPr>
                <w:t>48</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321BDACB"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ABB75DA"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4A4F27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59</w:t>
            </w:r>
          </w:p>
        </w:tc>
        <w:tc>
          <w:tcPr>
            <w:tcW w:w="1166" w:type="dxa"/>
            <w:tcBorders>
              <w:top w:val="single" w:sz="4" w:space="0" w:color="000000"/>
              <w:left w:val="single" w:sz="4" w:space="0" w:color="000000"/>
              <w:bottom w:val="single" w:sz="4" w:space="0" w:color="000000"/>
            </w:tcBorders>
            <w:shd w:val="clear" w:color="auto" w:fill="FFFFFF"/>
            <w:vAlign w:val="center"/>
          </w:tcPr>
          <w:p w14:paraId="56F71AB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Sweden, Finland, Poland</w:t>
            </w:r>
          </w:p>
        </w:tc>
        <w:tc>
          <w:tcPr>
            <w:tcW w:w="1418" w:type="dxa"/>
            <w:tcBorders>
              <w:top w:val="single" w:sz="4" w:space="0" w:color="000000"/>
              <w:left w:val="single" w:sz="4" w:space="0" w:color="000000"/>
              <w:bottom w:val="single" w:sz="4" w:space="0" w:color="000000"/>
            </w:tcBorders>
            <w:shd w:val="clear" w:color="auto" w:fill="FFFFFF"/>
            <w:vAlign w:val="center"/>
          </w:tcPr>
          <w:p w14:paraId="60C7F97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Baltic Sea (NEST)</w:t>
            </w:r>
          </w:p>
        </w:tc>
        <w:tc>
          <w:tcPr>
            <w:tcW w:w="850" w:type="dxa"/>
            <w:tcBorders>
              <w:top w:val="single" w:sz="4" w:space="0" w:color="000000"/>
              <w:left w:val="single" w:sz="4" w:space="0" w:color="000000"/>
              <w:bottom w:val="single" w:sz="4" w:space="0" w:color="000000"/>
            </w:tcBorders>
            <w:shd w:val="clear" w:color="auto" w:fill="FFFFFF"/>
            <w:vAlign w:val="center"/>
          </w:tcPr>
          <w:p w14:paraId="72BA9CD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211,069</w:t>
            </w:r>
          </w:p>
        </w:tc>
        <w:tc>
          <w:tcPr>
            <w:tcW w:w="851" w:type="dxa"/>
            <w:tcBorders>
              <w:top w:val="single" w:sz="4" w:space="0" w:color="000000"/>
              <w:left w:val="single" w:sz="4" w:space="0" w:color="000000"/>
              <w:bottom w:val="single" w:sz="4" w:space="0" w:color="000000"/>
            </w:tcBorders>
            <w:shd w:val="clear" w:color="auto" w:fill="FFFFFF"/>
            <w:vAlign w:val="center"/>
          </w:tcPr>
          <w:p w14:paraId="7C2047B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D6CF0E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762C6A0"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fitting</w:t>
            </w:r>
          </w:p>
        </w:tc>
        <w:tc>
          <w:tcPr>
            <w:tcW w:w="459" w:type="dxa"/>
            <w:tcBorders>
              <w:top w:val="single" w:sz="4" w:space="0" w:color="000000"/>
              <w:left w:val="single" w:sz="4" w:space="0" w:color="000000"/>
              <w:bottom w:val="single" w:sz="4" w:space="0" w:color="000000"/>
            </w:tcBorders>
            <w:shd w:val="clear" w:color="auto" w:fill="FFFFFF"/>
            <w:vAlign w:val="center"/>
          </w:tcPr>
          <w:p w14:paraId="036AD9F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3537C90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&lt;100</w:t>
            </w:r>
          </w:p>
        </w:tc>
        <w:tc>
          <w:tcPr>
            <w:tcW w:w="1167" w:type="dxa"/>
            <w:tcBorders>
              <w:top w:val="single" w:sz="4" w:space="0" w:color="000000"/>
              <w:left w:val="single" w:sz="4" w:space="0" w:color="000000"/>
              <w:bottom w:val="single" w:sz="4" w:space="0" w:color="000000"/>
            </w:tcBorders>
            <w:shd w:val="clear" w:color="auto" w:fill="FFFFFF"/>
            <w:vAlign w:val="center"/>
          </w:tcPr>
          <w:p w14:paraId="38278FD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1974</w:t>
            </w:r>
          </w:p>
        </w:tc>
        <w:tc>
          <w:tcPr>
            <w:tcW w:w="1134" w:type="dxa"/>
            <w:tcBorders>
              <w:top w:val="single" w:sz="4" w:space="0" w:color="000000"/>
              <w:left w:val="single" w:sz="4" w:space="0" w:color="000000"/>
              <w:bottom w:val="single" w:sz="4" w:space="0" w:color="000000"/>
            </w:tcBorders>
            <w:shd w:val="clear" w:color="auto" w:fill="FFFFFF"/>
            <w:vAlign w:val="center"/>
          </w:tcPr>
          <w:p w14:paraId="60C53E4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54-60 N</w:t>
            </w:r>
          </w:p>
        </w:tc>
        <w:tc>
          <w:tcPr>
            <w:tcW w:w="1276" w:type="dxa"/>
            <w:tcBorders>
              <w:top w:val="single" w:sz="4" w:space="0" w:color="000000"/>
              <w:left w:val="single" w:sz="4" w:space="0" w:color="000000"/>
              <w:bottom w:val="single" w:sz="4" w:space="0" w:color="000000"/>
            </w:tcBorders>
            <w:shd w:val="clear" w:color="auto" w:fill="FFFFFF"/>
            <w:vAlign w:val="center"/>
          </w:tcPr>
          <w:p w14:paraId="09F4406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12-29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588CBB"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non.&lt;/Author&gt;&lt;Year&gt;2009&lt;/Year&gt;&lt;RecNum&gt;4271&lt;/RecNum&gt;&lt;IDText&gt;GEN723e&lt;/IDText&gt;&lt;DisplayText&gt;[49]&lt;/DisplayText&gt;&lt;record&gt;&lt;rec-number&gt;4271&lt;/rec-number&gt;&lt;foreign-keys&gt;&lt;key app="EN" db-id="fwxd0eexndtwtlerzr35ssezasz2xzv52efa"&gt;4271&lt;/key&gt;&lt;/foreign-keys&gt;&lt;ref-type name="Report"&gt;27&lt;/ref-type&gt;&lt;contributors&gt;&lt;authors&gt;&lt;author&gt;Anon.&lt;/author&gt;&lt;/authors&gt;&lt;/contributors&gt;&lt;titles&gt;&lt;title&gt;Baltic Sea 2020. &amp;quot;Best practices&amp;quot; for fisheries management&lt;/title&gt;&lt;/titles&gt;&lt;pages&gt;96&lt;/pages&gt;&lt;dates&gt;&lt;year&gt;2009&lt;/year&gt;&lt;/dates&gt;&lt;publisher&gt;Baltic Nest Institute. Stockholm Resilience Centre&lt;/publisher&gt;&lt;label&gt;GEN723e&lt;/label&gt;&lt;urls&gt;&lt;/urls&gt;&lt;/record&gt;&lt;/Cite&gt;&lt;/EndNote&gt;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9" w:tooltip="Anon., 2009 #4271" w:history="1">
              <w:r>
                <w:rPr>
                  <w:rFonts w:ascii="Calibri" w:hAnsi="Calibri" w:cs="Calibri"/>
                  <w:noProof/>
                  <w:sz w:val="16"/>
                  <w:szCs w:val="16"/>
                  <w:lang w:val="it-IT"/>
                </w:rPr>
                <w:t>49</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Hjerne&lt;/Author&gt;&lt;Year&gt;2009&lt;/Year&gt;&lt;RecNum&gt;4397&lt;/RecNum&gt;&lt;IDText&gt;GEN839e&lt;/IDText&gt;&lt;DisplayText&gt;[50]&lt;/DisplayText&gt;&lt;record&gt;&lt;rec-number&gt;4397&lt;/rec-number&gt;&lt;foreign-keys&gt;&lt;key app="EN" db-id="fwxd0eexndtwtlerzr35ssezasz2xzv52efa"&gt;4397&lt;/key&gt;&lt;/foreign-keys&gt;&lt;ref-type name="Unpublished Work"&gt;34&lt;/ref-type&gt;&lt;contributors&gt;&lt;authors&gt;&lt;author&gt;Hjerne, O.&lt;/author&gt;&lt;author&gt;Hansson, S.&lt;/author&gt;&lt;/authors&gt;&lt;/contributors&gt;&lt;titles&gt;&lt;title&gt;Documentation to MARE&amp;apos;s fish Ecosim model&lt;/title&gt;&lt;/titles&gt;&lt;pages&gt;8&lt;/pages&gt;&lt;dates&gt;&lt;year&gt;2009&lt;/year&gt;&lt;/dates&gt;&lt;pub-location&gt;Stockholm&lt;/pub-location&gt;&lt;publisher&gt;Department of Systems Ecology, Stockholm University&lt;/publisher&gt;&lt;label&gt;GEN839e&lt;/label&gt;&lt;urls&gt;&lt;/urls&gt;&lt;/record&gt;&lt;/Cite&gt;&lt;/EndNote&gt;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50" w:tooltip="Hjerne, 2009 #4397" w:history="1">
              <w:r>
                <w:rPr>
                  <w:rFonts w:ascii="Calibri" w:hAnsi="Calibri" w:cs="Calibri"/>
                  <w:noProof/>
                  <w:sz w:val="16"/>
                  <w:szCs w:val="16"/>
                  <w:lang w:val="it-IT"/>
                </w:rPr>
                <w:t>50</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2CC8C35F"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1A57722"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73D847F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60</w:t>
            </w:r>
          </w:p>
        </w:tc>
        <w:tc>
          <w:tcPr>
            <w:tcW w:w="1166" w:type="dxa"/>
            <w:tcBorders>
              <w:top w:val="single" w:sz="4" w:space="0" w:color="000000"/>
              <w:left w:val="single" w:sz="4" w:space="0" w:color="000000"/>
              <w:bottom w:val="single" w:sz="4" w:space="0" w:color="000000"/>
            </w:tcBorders>
            <w:shd w:val="clear" w:color="auto" w:fill="FFFFFF"/>
            <w:vAlign w:val="center"/>
          </w:tcPr>
          <w:p w14:paraId="4B4CB44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Sweden, Finland, Poland</w:t>
            </w:r>
          </w:p>
        </w:tc>
        <w:tc>
          <w:tcPr>
            <w:tcW w:w="1418" w:type="dxa"/>
            <w:tcBorders>
              <w:top w:val="single" w:sz="4" w:space="0" w:color="000000"/>
              <w:left w:val="single" w:sz="4" w:space="0" w:color="000000"/>
              <w:bottom w:val="single" w:sz="4" w:space="0" w:color="000000"/>
            </w:tcBorders>
            <w:shd w:val="clear" w:color="auto" w:fill="FFFFFF"/>
            <w:vAlign w:val="center"/>
          </w:tcPr>
          <w:p w14:paraId="58ADE06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Baltic Sea</w:t>
            </w:r>
          </w:p>
        </w:tc>
        <w:tc>
          <w:tcPr>
            <w:tcW w:w="850" w:type="dxa"/>
            <w:tcBorders>
              <w:top w:val="single" w:sz="4" w:space="0" w:color="000000"/>
              <w:left w:val="single" w:sz="4" w:space="0" w:color="000000"/>
              <w:bottom w:val="single" w:sz="4" w:space="0" w:color="000000"/>
            </w:tcBorders>
            <w:shd w:val="clear" w:color="auto" w:fill="FFFFFF"/>
            <w:vAlign w:val="center"/>
          </w:tcPr>
          <w:p w14:paraId="21861DD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240,000</w:t>
            </w:r>
          </w:p>
        </w:tc>
        <w:tc>
          <w:tcPr>
            <w:tcW w:w="851" w:type="dxa"/>
            <w:tcBorders>
              <w:top w:val="single" w:sz="4" w:space="0" w:color="000000"/>
              <w:left w:val="single" w:sz="4" w:space="0" w:color="000000"/>
              <w:bottom w:val="single" w:sz="4" w:space="0" w:color="000000"/>
            </w:tcBorders>
            <w:shd w:val="clear" w:color="auto" w:fill="FFFFFF"/>
            <w:vAlign w:val="center"/>
          </w:tcPr>
          <w:p w14:paraId="3132AB5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FE3652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1AD108A"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fitting</w:t>
            </w:r>
          </w:p>
        </w:tc>
        <w:tc>
          <w:tcPr>
            <w:tcW w:w="459" w:type="dxa"/>
            <w:tcBorders>
              <w:top w:val="single" w:sz="4" w:space="0" w:color="000000"/>
              <w:left w:val="single" w:sz="4" w:space="0" w:color="000000"/>
              <w:bottom w:val="single" w:sz="4" w:space="0" w:color="000000"/>
            </w:tcBorders>
            <w:shd w:val="clear" w:color="auto" w:fill="FFFFFF"/>
            <w:vAlign w:val="center"/>
          </w:tcPr>
          <w:p w14:paraId="776069F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48CD9E1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&lt;100</w:t>
            </w:r>
          </w:p>
        </w:tc>
        <w:tc>
          <w:tcPr>
            <w:tcW w:w="1167" w:type="dxa"/>
            <w:tcBorders>
              <w:top w:val="single" w:sz="4" w:space="0" w:color="000000"/>
              <w:left w:val="single" w:sz="4" w:space="0" w:color="000000"/>
              <w:bottom w:val="single" w:sz="4" w:space="0" w:color="000000"/>
            </w:tcBorders>
            <w:shd w:val="clear" w:color="auto" w:fill="FFFFFF"/>
            <w:vAlign w:val="center"/>
          </w:tcPr>
          <w:p w14:paraId="1336BA4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1974</w:t>
            </w:r>
          </w:p>
        </w:tc>
        <w:tc>
          <w:tcPr>
            <w:tcW w:w="1134" w:type="dxa"/>
            <w:tcBorders>
              <w:top w:val="single" w:sz="4" w:space="0" w:color="000000"/>
              <w:left w:val="single" w:sz="4" w:space="0" w:color="000000"/>
              <w:bottom w:val="single" w:sz="4" w:space="0" w:color="000000"/>
            </w:tcBorders>
            <w:shd w:val="clear" w:color="auto" w:fill="FFFFFF"/>
            <w:vAlign w:val="center"/>
          </w:tcPr>
          <w:p w14:paraId="35956BD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54-60 N</w:t>
            </w:r>
          </w:p>
        </w:tc>
        <w:tc>
          <w:tcPr>
            <w:tcW w:w="1276" w:type="dxa"/>
            <w:tcBorders>
              <w:top w:val="single" w:sz="4" w:space="0" w:color="000000"/>
              <w:left w:val="single" w:sz="4" w:space="0" w:color="000000"/>
              <w:bottom w:val="single" w:sz="4" w:space="0" w:color="000000"/>
            </w:tcBorders>
            <w:shd w:val="clear" w:color="auto" w:fill="FFFFFF"/>
            <w:vAlign w:val="center"/>
          </w:tcPr>
          <w:p w14:paraId="40580C5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12-29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DD9C7B"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arvey&lt;/Author&gt;&lt;Year&gt;2003&lt;/Year&gt;&lt;RecNum&gt;4345&lt;/RecNum&gt;&lt;IDText&gt;GEN788e&lt;/IDText&gt;&lt;DisplayText&gt;[51]&lt;/DisplayText&gt;&lt;record&gt;&lt;rec-number&gt;4345&lt;/rec-number&gt;&lt;foreign-keys&gt;&lt;key app="EN" db-id="fwxd0eexndtwtlerzr35ssezasz2xzv52efa"&gt;4345&lt;/key&gt;&lt;/foreign-keys&gt;&lt;ref-type name="Journal Article"&gt;17&lt;/ref-type&gt;&lt;contributors&gt;&lt;authors&gt;&lt;author&gt;Harvey, Chris J&lt;/author&gt;&lt;author&gt;Cox, Sean P&lt;/author&gt;&lt;author&gt;Essington, Timothy E&lt;/author&gt;&lt;author&gt;Hansson, Sture&lt;/author&gt;&lt;author&gt;Kitchell, James F&lt;/author&gt;&lt;/authors&gt;&lt;/contributors&gt;&lt;titles&gt;&lt;title&gt;An ecosystem model of food web and fisheries interactions in the Baltic Sea&lt;/title&gt;&lt;secondary-title&gt;ICES J. Mar. Sci.&lt;/secondary-title&gt;&lt;/titles&gt;&lt;pages&gt;939-950&lt;/pages&gt;&lt;volume&gt;60&lt;/volume&gt;&lt;number&gt;5&lt;/number&gt;&lt;keywords&gt;&lt;keyword&gt;Ecopath with Ecosim&lt;/keyword&gt;&lt;/keywords&gt;&lt;dates&gt;&lt;year&gt;2003&lt;/year&gt;&lt;pub-dates&gt;&lt;date&gt;January 1, 2003&lt;/date&gt;&lt;/pub-dates&gt;&lt;/dates&gt;&lt;label&gt;GEN788e&lt;/label&gt;&lt;urls&gt;&lt;related-urls&gt;&lt;url&gt;http://icesjms.oxfordjournals.org/cgi/content/abstract/60/5/939&lt;/url&gt;&lt;/related-urls&gt;&lt;/urls&gt;&lt;electronic-resource-num&gt;10.1016/s1054-3139(03)00098-5&lt;/electronic-resource-num&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1" w:tooltip="Harvey, 2003 #4345" w:history="1">
              <w:r>
                <w:rPr>
                  <w:rFonts w:ascii="Calibri" w:hAnsi="Calibri" w:cs="Calibri"/>
                  <w:noProof/>
                  <w:sz w:val="16"/>
                  <w:szCs w:val="16"/>
                  <w:lang w:val="en-CA"/>
                </w:rPr>
                <w:t>51</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45002537"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CFBDF31"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5AE1FC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61</w:t>
            </w:r>
          </w:p>
        </w:tc>
        <w:tc>
          <w:tcPr>
            <w:tcW w:w="1166" w:type="dxa"/>
            <w:tcBorders>
              <w:top w:val="single" w:sz="4" w:space="0" w:color="000000"/>
              <w:left w:val="single" w:sz="4" w:space="0" w:color="000000"/>
              <w:bottom w:val="single" w:sz="4" w:space="0" w:color="000000"/>
            </w:tcBorders>
            <w:shd w:val="clear" w:color="auto" w:fill="FFFFFF"/>
            <w:vAlign w:val="center"/>
          </w:tcPr>
          <w:p w14:paraId="14072D3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UK</w:t>
            </w:r>
          </w:p>
        </w:tc>
        <w:tc>
          <w:tcPr>
            <w:tcW w:w="1418" w:type="dxa"/>
            <w:tcBorders>
              <w:top w:val="single" w:sz="4" w:space="0" w:color="000000"/>
              <w:left w:val="single" w:sz="4" w:space="0" w:color="000000"/>
              <w:bottom w:val="single" w:sz="4" w:space="0" w:color="000000"/>
            </w:tcBorders>
            <w:shd w:val="clear" w:color="auto" w:fill="FFFFFF"/>
            <w:vAlign w:val="center"/>
          </w:tcPr>
          <w:p w14:paraId="725DF80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West Coast of Scotland</w:t>
            </w:r>
          </w:p>
        </w:tc>
        <w:tc>
          <w:tcPr>
            <w:tcW w:w="850" w:type="dxa"/>
            <w:tcBorders>
              <w:top w:val="single" w:sz="4" w:space="0" w:color="000000"/>
              <w:left w:val="single" w:sz="4" w:space="0" w:color="000000"/>
              <w:bottom w:val="single" w:sz="4" w:space="0" w:color="000000"/>
            </w:tcBorders>
            <w:shd w:val="clear" w:color="auto" w:fill="FFFFFF"/>
            <w:vAlign w:val="center"/>
          </w:tcPr>
          <w:p w14:paraId="1A014A7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31,085</w:t>
            </w:r>
          </w:p>
        </w:tc>
        <w:tc>
          <w:tcPr>
            <w:tcW w:w="851" w:type="dxa"/>
            <w:tcBorders>
              <w:top w:val="single" w:sz="4" w:space="0" w:color="000000"/>
              <w:left w:val="single" w:sz="4" w:space="0" w:color="000000"/>
              <w:bottom w:val="single" w:sz="4" w:space="0" w:color="000000"/>
            </w:tcBorders>
            <w:shd w:val="clear" w:color="auto" w:fill="FFFFFF"/>
            <w:vAlign w:val="center"/>
          </w:tcPr>
          <w:p w14:paraId="3E91642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6ABC389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1D3951A"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xml:space="preserve">, </w:t>
            </w:r>
            <w:proofErr w:type="spellStart"/>
            <w:r>
              <w:rPr>
                <w:rFonts w:ascii="Calibri" w:hAnsi="Calibri" w:cs="Calibri"/>
                <w:sz w:val="16"/>
                <w:szCs w:val="16"/>
                <w:lang w:val="en-CA"/>
              </w:rPr>
              <w:t>Ecospace</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3D0BF2A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37</w:t>
            </w:r>
          </w:p>
        </w:tc>
        <w:tc>
          <w:tcPr>
            <w:tcW w:w="675" w:type="dxa"/>
            <w:tcBorders>
              <w:top w:val="single" w:sz="4" w:space="0" w:color="000000"/>
              <w:left w:val="single" w:sz="4" w:space="0" w:color="000000"/>
              <w:bottom w:val="single" w:sz="4" w:space="0" w:color="000000"/>
            </w:tcBorders>
            <w:shd w:val="clear" w:color="auto" w:fill="FFFFFF"/>
            <w:vAlign w:val="center"/>
          </w:tcPr>
          <w:p w14:paraId="0E68628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5597E26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1995-2000</w:t>
            </w:r>
          </w:p>
        </w:tc>
        <w:tc>
          <w:tcPr>
            <w:tcW w:w="1134" w:type="dxa"/>
            <w:tcBorders>
              <w:top w:val="single" w:sz="4" w:space="0" w:color="000000"/>
              <w:left w:val="single" w:sz="4" w:space="0" w:color="000000"/>
              <w:bottom w:val="single" w:sz="4" w:space="0" w:color="000000"/>
            </w:tcBorders>
            <w:shd w:val="clear" w:color="auto" w:fill="FFFFFF"/>
            <w:vAlign w:val="center"/>
          </w:tcPr>
          <w:p w14:paraId="3ED566B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55-57 N</w:t>
            </w:r>
          </w:p>
        </w:tc>
        <w:tc>
          <w:tcPr>
            <w:tcW w:w="1276" w:type="dxa"/>
            <w:tcBorders>
              <w:top w:val="single" w:sz="4" w:space="0" w:color="000000"/>
              <w:left w:val="single" w:sz="4" w:space="0" w:color="000000"/>
              <w:bottom w:val="single" w:sz="4" w:space="0" w:color="000000"/>
            </w:tcBorders>
            <w:shd w:val="clear" w:color="auto" w:fill="FFFFFF"/>
            <w:vAlign w:val="center"/>
          </w:tcPr>
          <w:p w14:paraId="1BD1E6B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5-8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8C3CAA"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aggan&lt;/Author&gt;&lt;Year&gt;2005&lt;/Year&gt;&lt;RecNum&gt;3746&lt;/RecNum&gt;&lt;IDText&gt;GEN460e&lt;/IDText&gt;&lt;DisplayText&gt;[52]&lt;/DisplayText&gt;&lt;record&gt;&lt;rec-number&gt;3746&lt;/rec-number&gt;&lt;foreign-keys&gt;&lt;key app="EN" db-id="fwxd0eexndtwtlerzr35ssezasz2xzv52efa"&gt;3746&lt;/key&gt;&lt;/foreign-keys&gt;&lt;ref-type name="Report"&gt;27&lt;/ref-type&gt;&lt;contributors&gt;&lt;authors&gt;&lt;author&gt;Haggan, N.&lt;/author&gt;&lt;author&gt;Pitcher, T.J.&lt;/author&gt;&lt;/authors&gt;&lt;/contributors&gt;&lt;titles&gt;&lt;title&gt;Ecosystem simulation models of Scotland&amp;apos;s West Coast and Sea Lochs.&lt;/title&gt;&lt;secondary-title&gt;Fisheries Centre Research Reports&lt;/secondary-title&gt;&lt;/titles&gt;&lt;periodical&gt;&lt;full-title&gt;Fisheries Centre Research Reports&lt;/full-title&gt;&lt;/periodical&gt;&lt;pages&gt;1-67&lt;/pages&gt;&lt;volume&gt;13(4)&lt;/volume&gt;&lt;keywords&gt;&lt;keyword&gt;Ecopath&lt;/keyword&gt;&lt;/keywords&gt;&lt;dates&gt;&lt;year&gt;2005&lt;/year&gt;&lt;/dates&gt;&lt;pub-location&gt;Vancouver&lt;/pub-location&gt;&lt;publisher&gt;UBC Fisheries Centre&lt;/publisher&gt;&lt;label&gt;GEN460e&lt;/label&gt;&lt;urls&gt;&lt;/urls&gt;&lt;/record&gt;&lt;/Cite&gt;&lt;/EndNote&gt;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2" w:tooltip="Haggan, 2005 #3746" w:history="1">
              <w:r>
                <w:rPr>
                  <w:rFonts w:ascii="Calibri" w:hAnsi="Calibri" w:cs="Calibri"/>
                  <w:noProof/>
                  <w:sz w:val="16"/>
                  <w:szCs w:val="16"/>
                  <w:lang w:val="en-CA"/>
                </w:rPr>
                <w:t>52</w:t>
              </w:r>
            </w:hyperlink>
            <w:r>
              <w:rPr>
                <w:rFonts w:ascii="Calibri" w:hAnsi="Calibri" w:cs="Calibri"/>
                <w:noProof/>
                <w:sz w:val="16"/>
                <w:szCs w:val="16"/>
                <w:lang w:val="en-CA"/>
              </w:rPr>
              <w:t>]</w:t>
            </w:r>
            <w:r>
              <w:rPr>
                <w:rFonts w:ascii="Calibri" w:hAnsi="Calibri" w:cs="Calibri"/>
                <w:sz w:val="16"/>
                <w:szCs w:val="16"/>
                <w:lang w:val="en-CA"/>
              </w:rPr>
              <w:fldChar w:fldCharType="end"/>
            </w:r>
            <w:r>
              <w:rPr>
                <w:rFonts w:ascii="Calibri" w:hAnsi="Calibri" w:cs="Calibri"/>
                <w:sz w:val="16"/>
                <w:szCs w:val="16"/>
                <w:lang w:val="en-CA"/>
              </w:rPr>
              <w:t xml:space="preserve">, </w:t>
            </w: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Sayer&lt;/Author&gt;&lt;Year&gt;2005&lt;/Year&gt;&lt;RecNum&gt;3721&lt;/RecNum&gt;&lt;IDText&gt;GEN438e&lt;/IDText&gt;&lt;DisplayText&gt;[53]&lt;/DisplayText&gt;&lt;record&gt;&lt;rec-number&gt;3721&lt;/rec-number&gt;&lt;foreign-keys&gt;&lt;key app="EN" db-id="fwxd0eexndtwtlerzr35ssezasz2xzv52efa"&gt;3721&lt;/key&gt;&lt;/foreign-keys&gt;&lt;ref-type name="Journal Article"&gt;17&lt;/ref-type&gt;&lt;contributors&gt;&lt;authors&gt;&lt;author&gt;Sayer, M.D.&lt;/author&gt;&lt;author&gt;Magill, S.H.&lt;/author&gt;&lt;author&gt;Pitcher, T.J.&lt;/author&gt;&lt;author&gt;Morissette, L.&lt;/author&gt;&lt;author&gt;Ainsworth, C.&lt;/author&gt;&lt;/authors&gt;&lt;/contributors&gt;&lt;titles&gt;&lt;title&gt;Simulation-based investigations of fishery changes as affected by the scale and design of artificial habitats&lt;/title&gt;&lt;secondary-title&gt;Journal of Fish Biology&lt;/secondary-title&gt;&lt;/titles&gt;&lt;periodical&gt;&lt;full-title&gt;Journal of Fish Biology&lt;/full-title&gt;&lt;/periodical&gt;&lt;pages&gt;218-243&lt;/pages&gt;&lt;volume&gt;67&lt;/volume&gt;&lt;number&gt;Supplement B&lt;/number&gt;&lt;keywords&gt;&lt;keyword&gt;Ecopath&lt;/keyword&gt;&lt;keyword&gt;Ecospace&lt;/keyword&gt;&lt;/keywords&gt;&lt;dates&gt;&lt;year&gt;2005&lt;/year&gt;&lt;/dates&gt;&lt;label&gt;GEN438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3" w:tooltip="Sayer, 2005 #3721" w:history="1">
              <w:r>
                <w:rPr>
                  <w:rFonts w:ascii="Calibri" w:hAnsi="Calibri" w:cs="Calibri"/>
                  <w:noProof/>
                  <w:sz w:val="16"/>
                  <w:szCs w:val="16"/>
                  <w:lang w:val="en-CA"/>
                </w:rPr>
                <w:t>53</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172EB6BE"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31A0988E"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790956C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62</w:t>
            </w:r>
          </w:p>
        </w:tc>
        <w:tc>
          <w:tcPr>
            <w:tcW w:w="1166" w:type="dxa"/>
            <w:tcBorders>
              <w:top w:val="single" w:sz="4" w:space="0" w:color="000000"/>
              <w:left w:val="single" w:sz="4" w:space="0" w:color="000000"/>
              <w:bottom w:val="single" w:sz="4" w:space="0" w:color="000000"/>
            </w:tcBorders>
            <w:shd w:val="clear" w:color="auto" w:fill="FFFFFF"/>
            <w:vAlign w:val="center"/>
          </w:tcPr>
          <w:p w14:paraId="7653E0C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UK</w:t>
            </w:r>
          </w:p>
        </w:tc>
        <w:tc>
          <w:tcPr>
            <w:tcW w:w="1418" w:type="dxa"/>
            <w:tcBorders>
              <w:top w:val="single" w:sz="4" w:space="0" w:color="000000"/>
              <w:left w:val="single" w:sz="4" w:space="0" w:color="000000"/>
              <w:bottom w:val="single" w:sz="4" w:space="0" w:color="000000"/>
            </w:tcBorders>
            <w:shd w:val="clear" w:color="auto" w:fill="FFFFFF"/>
            <w:vAlign w:val="center"/>
          </w:tcPr>
          <w:p w14:paraId="0AE3C25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Western English Chanel</w:t>
            </w:r>
          </w:p>
        </w:tc>
        <w:tc>
          <w:tcPr>
            <w:tcW w:w="850" w:type="dxa"/>
            <w:tcBorders>
              <w:top w:val="single" w:sz="4" w:space="0" w:color="000000"/>
              <w:left w:val="single" w:sz="4" w:space="0" w:color="000000"/>
              <w:bottom w:val="single" w:sz="4" w:space="0" w:color="000000"/>
            </w:tcBorders>
            <w:shd w:val="clear" w:color="auto" w:fill="FFFFFF"/>
            <w:vAlign w:val="center"/>
          </w:tcPr>
          <w:p w14:paraId="5EA40B9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56,452</w:t>
            </w:r>
          </w:p>
        </w:tc>
        <w:tc>
          <w:tcPr>
            <w:tcW w:w="851" w:type="dxa"/>
            <w:tcBorders>
              <w:top w:val="single" w:sz="4" w:space="0" w:color="000000"/>
              <w:left w:val="single" w:sz="4" w:space="0" w:color="000000"/>
              <w:bottom w:val="single" w:sz="4" w:space="0" w:color="000000"/>
            </w:tcBorders>
            <w:shd w:val="clear" w:color="auto" w:fill="FFFFFF"/>
            <w:vAlign w:val="center"/>
          </w:tcPr>
          <w:p w14:paraId="565D038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95D5F4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E1D360F"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fitting</w:t>
            </w:r>
          </w:p>
        </w:tc>
        <w:tc>
          <w:tcPr>
            <w:tcW w:w="459" w:type="dxa"/>
            <w:tcBorders>
              <w:top w:val="single" w:sz="4" w:space="0" w:color="000000"/>
              <w:left w:val="single" w:sz="4" w:space="0" w:color="000000"/>
              <w:bottom w:val="single" w:sz="4" w:space="0" w:color="000000"/>
            </w:tcBorders>
            <w:shd w:val="clear" w:color="auto" w:fill="FFFFFF"/>
            <w:vAlign w:val="center"/>
          </w:tcPr>
          <w:p w14:paraId="61AF9C5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52</w:t>
            </w:r>
          </w:p>
        </w:tc>
        <w:tc>
          <w:tcPr>
            <w:tcW w:w="675" w:type="dxa"/>
            <w:tcBorders>
              <w:top w:val="single" w:sz="4" w:space="0" w:color="000000"/>
              <w:left w:val="single" w:sz="4" w:space="0" w:color="000000"/>
              <w:bottom w:val="single" w:sz="4" w:space="0" w:color="000000"/>
            </w:tcBorders>
            <w:shd w:val="clear" w:color="auto" w:fill="FFFFFF"/>
            <w:vAlign w:val="center"/>
          </w:tcPr>
          <w:p w14:paraId="290C921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100</w:t>
            </w:r>
          </w:p>
        </w:tc>
        <w:tc>
          <w:tcPr>
            <w:tcW w:w="1167" w:type="dxa"/>
            <w:tcBorders>
              <w:top w:val="single" w:sz="4" w:space="0" w:color="000000"/>
              <w:left w:val="single" w:sz="4" w:space="0" w:color="000000"/>
              <w:bottom w:val="single" w:sz="4" w:space="0" w:color="000000"/>
            </w:tcBorders>
            <w:shd w:val="clear" w:color="auto" w:fill="FFFFFF"/>
            <w:vAlign w:val="center"/>
          </w:tcPr>
          <w:p w14:paraId="624E2F5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1973</w:t>
            </w:r>
          </w:p>
        </w:tc>
        <w:tc>
          <w:tcPr>
            <w:tcW w:w="1134" w:type="dxa"/>
            <w:tcBorders>
              <w:top w:val="single" w:sz="4" w:space="0" w:color="000000"/>
              <w:left w:val="single" w:sz="4" w:space="0" w:color="000000"/>
              <w:bottom w:val="single" w:sz="4" w:space="0" w:color="000000"/>
            </w:tcBorders>
            <w:shd w:val="clear" w:color="auto" w:fill="FFFFFF"/>
            <w:vAlign w:val="center"/>
          </w:tcPr>
          <w:p w14:paraId="6C7AD70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48-50 N</w:t>
            </w:r>
          </w:p>
        </w:tc>
        <w:tc>
          <w:tcPr>
            <w:tcW w:w="1276" w:type="dxa"/>
            <w:tcBorders>
              <w:top w:val="single" w:sz="4" w:space="0" w:color="000000"/>
              <w:left w:val="single" w:sz="4" w:space="0" w:color="000000"/>
              <w:bottom w:val="single" w:sz="4" w:space="0" w:color="000000"/>
            </w:tcBorders>
            <w:shd w:val="clear" w:color="auto" w:fill="FFFFFF"/>
            <w:vAlign w:val="center"/>
          </w:tcPr>
          <w:p w14:paraId="3F98DB4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20E644"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raújo&lt;/Author&gt;&lt;Year&gt;2008&lt;/Year&gt;&lt;RecNum&gt;4100&lt;/RecNum&gt;&lt;IDText&gt;GEN583e&lt;/IDText&gt;&lt;DisplayText&gt;[54]&lt;/DisplayText&gt;&lt;record&gt;&lt;rec-number&gt;4100&lt;/rec-number&gt;&lt;foreign-keys&gt;&lt;key app="EN" db-id="fwxd0eexndtwtlerzr35ssezasz2xzv52efa"&gt;4100&lt;/key&gt;&lt;/foreign-keys&gt;&lt;ref-type name="Journal Article"&gt;17&lt;/ref-type&gt;&lt;contributors&gt;&lt;authors&gt;&lt;author&gt;Araújo, J.N.&lt;/author&gt;&lt;author&gt;Mackinson, S.&lt;/author&gt;&lt;author&gt;Stanford, R.J.&lt;/author&gt;&lt;author&gt;Hart, P.J.B.&lt;/author&gt;&lt;/authors&gt;&lt;/contributors&gt;&lt;titles&gt;&lt;title&gt;Exploring fisheries strategies for the western English Channel using and ecosystem model&lt;/title&gt;&lt;secondary-title&gt;Ecological Modelling&lt;/secondary-title&gt;&lt;/titles&gt;&lt;periodical&gt;&lt;abbr-1&gt;Ecological Modelling&lt;/abbr-1&gt;&lt;/periodical&gt;&lt;pages&gt;465-477&lt;/pages&gt;&lt;volume&gt;210&lt;/volume&gt;&lt;keywords&gt;&lt;keyword&gt;Ecopath with Ecosim&lt;/keyword&gt;&lt;/keywords&gt;&lt;dates&gt;&lt;year&gt;2008&lt;/year&gt;&lt;/dates&gt;&lt;label&gt;GEN583e&lt;/label&gt;&lt;urls&gt;&lt;/urls&gt;&lt;/record&gt;&lt;/Cite&gt;&lt;/EndNote&gt;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54" w:tooltip="Araújo, 2008 #4100" w:history="1">
              <w:r>
                <w:rPr>
                  <w:rFonts w:ascii="Calibri" w:hAnsi="Calibri" w:cs="Calibri"/>
                  <w:noProof/>
                  <w:sz w:val="16"/>
                  <w:szCs w:val="16"/>
                  <w:lang w:val="it-IT"/>
                </w:rPr>
                <w:t>54</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raújo&lt;/Author&gt;&lt;Year&gt;2006&lt;/Year&gt;&lt;RecNum&gt;4030&lt;/RecNum&gt;&lt;IDText&gt;GEN572e&lt;/IDText&gt;&lt;DisplayText&gt;[55]&lt;/DisplayText&gt;&lt;record&gt;&lt;rec-number&gt;4030&lt;/rec-number&gt;&lt;foreign-keys&gt;&lt;key app="EN" db-id="fwxd0eexndtwtlerzr35ssezasz2xzv52efa"&gt;4030&lt;/key&gt;&lt;/foreign-keys&gt;&lt;ref-type name="Journal Article"&gt;17&lt;/ref-type&gt;&lt;contributors&gt;&lt;authors&gt;&lt;author&gt;Araújo, J.N.&lt;/author&gt;&lt;author&gt;Mackinson, S.&lt;/author&gt;&lt;author&gt;Stanford, R.J.&lt;/author&gt;&lt;author&gt;Sims, D.W.&lt;/author&gt;&lt;author&gt;Southward, A.J.&lt;/author&gt;&lt;author&gt;Hawkins, S.J.&lt;/author&gt;&lt;author&gt;Ellis, J.R.&lt;/author&gt;&lt;author&gt;Hart, P.J.B.&lt;/author&gt;&lt;/authors&gt;&lt;/contributors&gt;&lt;titles&gt;&lt;title&gt;Modelling food web interactions, variation in plankton production, and fisheries in the western English Channel ecosystem&lt;/title&gt;&lt;secondary-title&gt;Marine Ecology Progress Series&lt;/secondary-title&gt;&lt;/titles&gt;&lt;periodical&gt;&lt;full-title&gt;Marine Ecology Progress Series&lt;/full-title&gt;&lt;/periodical&gt;&lt;pages&gt;175-187&lt;/pages&gt;&lt;volume&gt;309&lt;/volume&gt;&lt;keywords&gt;&lt;keyword&gt;Ecopath with Ecosim&lt;/keyword&gt;&lt;/keywords&gt;&lt;dates&gt;&lt;year&gt;2006&lt;/year&gt;&lt;/dates&gt;&lt;label&gt;GEN572e&lt;/label&gt;&lt;urls&gt;&lt;/urls&gt;&lt;/record&gt;&lt;/Cite&gt;&lt;/EndNote&gt;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55" w:tooltip="Araújo, 2006 #4030" w:history="1">
              <w:r>
                <w:rPr>
                  <w:rFonts w:ascii="Calibri" w:hAnsi="Calibri" w:cs="Calibri"/>
                  <w:noProof/>
                  <w:sz w:val="16"/>
                  <w:szCs w:val="16"/>
                  <w:lang w:val="it-IT"/>
                </w:rPr>
                <w:t>55</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5015F443"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6254A0C"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0F96A2F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63</w:t>
            </w:r>
          </w:p>
        </w:tc>
        <w:tc>
          <w:tcPr>
            <w:tcW w:w="1166" w:type="dxa"/>
            <w:tcBorders>
              <w:top w:val="single" w:sz="4" w:space="0" w:color="000000"/>
              <w:left w:val="single" w:sz="4" w:space="0" w:color="000000"/>
              <w:bottom w:val="single" w:sz="4" w:space="0" w:color="000000"/>
            </w:tcBorders>
            <w:shd w:val="clear" w:color="auto" w:fill="FFFFFF"/>
            <w:vAlign w:val="center"/>
          </w:tcPr>
          <w:p w14:paraId="20F6100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UK</w:t>
            </w:r>
          </w:p>
        </w:tc>
        <w:tc>
          <w:tcPr>
            <w:tcW w:w="1418" w:type="dxa"/>
            <w:tcBorders>
              <w:top w:val="single" w:sz="4" w:space="0" w:color="000000"/>
              <w:left w:val="single" w:sz="4" w:space="0" w:color="000000"/>
              <w:bottom w:val="single" w:sz="4" w:space="0" w:color="000000"/>
            </w:tcBorders>
            <w:shd w:val="clear" w:color="auto" w:fill="FFFFFF"/>
            <w:vAlign w:val="center"/>
          </w:tcPr>
          <w:p w14:paraId="1AD1CEE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English Channel 1995</w:t>
            </w:r>
          </w:p>
        </w:tc>
        <w:tc>
          <w:tcPr>
            <w:tcW w:w="850" w:type="dxa"/>
            <w:tcBorders>
              <w:top w:val="single" w:sz="4" w:space="0" w:color="000000"/>
              <w:left w:val="single" w:sz="4" w:space="0" w:color="000000"/>
              <w:bottom w:val="single" w:sz="4" w:space="0" w:color="000000"/>
            </w:tcBorders>
            <w:shd w:val="clear" w:color="auto" w:fill="FFFFFF"/>
            <w:vAlign w:val="center"/>
          </w:tcPr>
          <w:p w14:paraId="7DFA94F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89,607</w:t>
            </w:r>
          </w:p>
        </w:tc>
        <w:tc>
          <w:tcPr>
            <w:tcW w:w="851" w:type="dxa"/>
            <w:tcBorders>
              <w:top w:val="single" w:sz="4" w:space="0" w:color="000000"/>
              <w:left w:val="single" w:sz="4" w:space="0" w:color="000000"/>
              <w:bottom w:val="single" w:sz="4" w:space="0" w:color="000000"/>
            </w:tcBorders>
            <w:shd w:val="clear" w:color="auto" w:fill="FFFFFF"/>
            <w:vAlign w:val="center"/>
          </w:tcPr>
          <w:p w14:paraId="11325C1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5402CDD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A9EBC5F"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xml:space="preserve"> </w:t>
            </w:r>
          </w:p>
        </w:tc>
        <w:tc>
          <w:tcPr>
            <w:tcW w:w="459" w:type="dxa"/>
            <w:tcBorders>
              <w:top w:val="single" w:sz="4" w:space="0" w:color="000000"/>
              <w:left w:val="single" w:sz="4" w:space="0" w:color="000000"/>
              <w:bottom w:val="single" w:sz="4" w:space="0" w:color="000000"/>
            </w:tcBorders>
            <w:shd w:val="clear" w:color="auto" w:fill="FFFFFF"/>
            <w:vAlign w:val="center"/>
          </w:tcPr>
          <w:p w14:paraId="06AD3C2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50</w:t>
            </w:r>
          </w:p>
        </w:tc>
        <w:tc>
          <w:tcPr>
            <w:tcW w:w="675" w:type="dxa"/>
            <w:tcBorders>
              <w:top w:val="single" w:sz="4" w:space="0" w:color="000000"/>
              <w:left w:val="single" w:sz="4" w:space="0" w:color="000000"/>
              <w:bottom w:val="single" w:sz="4" w:space="0" w:color="000000"/>
            </w:tcBorders>
            <w:shd w:val="clear" w:color="auto" w:fill="FFFFFF"/>
            <w:vAlign w:val="center"/>
          </w:tcPr>
          <w:p w14:paraId="3EE8EA5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100</w:t>
            </w:r>
          </w:p>
        </w:tc>
        <w:tc>
          <w:tcPr>
            <w:tcW w:w="1167" w:type="dxa"/>
            <w:tcBorders>
              <w:top w:val="single" w:sz="4" w:space="0" w:color="000000"/>
              <w:left w:val="single" w:sz="4" w:space="0" w:color="000000"/>
              <w:bottom w:val="single" w:sz="4" w:space="0" w:color="000000"/>
            </w:tcBorders>
            <w:shd w:val="clear" w:color="auto" w:fill="FFFFFF"/>
            <w:vAlign w:val="center"/>
          </w:tcPr>
          <w:p w14:paraId="0872434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1995</w:t>
            </w:r>
          </w:p>
        </w:tc>
        <w:tc>
          <w:tcPr>
            <w:tcW w:w="1134" w:type="dxa"/>
            <w:tcBorders>
              <w:top w:val="single" w:sz="4" w:space="0" w:color="000000"/>
              <w:left w:val="single" w:sz="4" w:space="0" w:color="000000"/>
              <w:bottom w:val="single" w:sz="4" w:space="0" w:color="000000"/>
            </w:tcBorders>
            <w:shd w:val="clear" w:color="auto" w:fill="FFFFFF"/>
            <w:vAlign w:val="center"/>
          </w:tcPr>
          <w:p w14:paraId="228CAFF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49-50 N</w:t>
            </w:r>
          </w:p>
        </w:tc>
        <w:tc>
          <w:tcPr>
            <w:tcW w:w="1276" w:type="dxa"/>
            <w:tcBorders>
              <w:top w:val="single" w:sz="4" w:space="0" w:color="000000"/>
              <w:left w:val="single" w:sz="4" w:space="0" w:color="000000"/>
              <w:bottom w:val="single" w:sz="4" w:space="0" w:color="000000"/>
            </w:tcBorders>
            <w:shd w:val="clear" w:color="auto" w:fill="FFFFFF"/>
            <w:vAlign w:val="center"/>
          </w:tcPr>
          <w:p w14:paraId="0A46C1F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2 W - 2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8CD00A"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Stanford&lt;/Author&gt;&lt;Year&gt;2004&lt;/Year&gt;&lt;RecNum&gt;384&lt;/RecNum&gt;&lt;IDText&gt;GEN370e&lt;/IDText&gt;&lt;DisplayText&gt;[56]&lt;/DisplayText&gt;&lt;record&gt;&lt;rec-number&gt;384&lt;/rec-number&gt;&lt;foreign-keys&gt;&lt;key app="EN" db-id="fwxd0eexndtwtlerzr35ssezasz2xzv52efa"&gt;384&lt;/key&gt;&lt;/foreign-keys&gt;&lt;ref-type name="Report"&gt;27&lt;/ref-type&gt;&lt;contributors&gt;&lt;authors&gt;&lt;author&gt;Stanford, R.&lt;/author&gt;&lt;author&gt;Pitcher, T.J.&lt;/author&gt;&lt;/authors&gt;&lt;/contributors&gt;&lt;titles&gt;&lt;title&gt;Ecosystem simulations of the English Channel: Climate and trade-offs. Fisheries Centre Research Reports 12(3)&lt;/title&gt;&lt;/titles&gt;&lt;pages&gt;103&lt;/pages&gt;&lt;keywords&gt;&lt;keyword&gt;Ecopath with Ecosim&lt;/keyword&gt;&lt;/keywords&gt;&lt;dates&gt;&lt;year&gt;2004&lt;/year&gt;&lt;/dates&gt;&lt;pub-location&gt;Vancouver&lt;/pub-location&gt;&lt;publisher&gt;Fisheries Centre&lt;/publisher&gt;&lt;isbn&gt;12(3)&lt;/isbn&gt;&lt;label&gt;GEN370e&lt;/label&gt;&lt;work-type&gt;Fisheries Centre Research Reports&lt;/work-type&gt;&lt;urls&gt;&lt;/urls&gt;&lt;/record&gt;&lt;/Cite&gt;&lt;/EndNote&gt;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6" w:tooltip="Stanford, 2004 #384" w:history="1">
              <w:r>
                <w:rPr>
                  <w:rFonts w:ascii="Calibri" w:hAnsi="Calibri" w:cs="Calibri"/>
                  <w:noProof/>
                  <w:sz w:val="16"/>
                  <w:szCs w:val="16"/>
                  <w:lang w:val="en-CA"/>
                </w:rPr>
                <w:t>56</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685EE34E"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5488601"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7A49C221"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64</w:t>
            </w:r>
          </w:p>
        </w:tc>
        <w:tc>
          <w:tcPr>
            <w:tcW w:w="1166" w:type="dxa"/>
            <w:tcBorders>
              <w:top w:val="single" w:sz="4" w:space="0" w:color="000000"/>
              <w:left w:val="single" w:sz="4" w:space="0" w:color="000000"/>
              <w:bottom w:val="single" w:sz="4" w:space="0" w:color="000000"/>
            </w:tcBorders>
            <w:shd w:val="clear" w:color="auto" w:fill="FFFFFF"/>
            <w:vAlign w:val="center"/>
          </w:tcPr>
          <w:p w14:paraId="7AA9703C"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UK</w:t>
            </w:r>
          </w:p>
        </w:tc>
        <w:tc>
          <w:tcPr>
            <w:tcW w:w="1418" w:type="dxa"/>
            <w:tcBorders>
              <w:top w:val="single" w:sz="4" w:space="0" w:color="000000"/>
              <w:left w:val="single" w:sz="4" w:space="0" w:color="000000"/>
              <w:bottom w:val="single" w:sz="4" w:space="0" w:color="000000"/>
            </w:tcBorders>
            <w:shd w:val="clear" w:color="auto" w:fill="FFFFFF"/>
            <w:vAlign w:val="center"/>
          </w:tcPr>
          <w:p w14:paraId="51439E9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North Sea 1880</w:t>
            </w:r>
          </w:p>
        </w:tc>
        <w:tc>
          <w:tcPr>
            <w:tcW w:w="850" w:type="dxa"/>
            <w:tcBorders>
              <w:top w:val="single" w:sz="4" w:space="0" w:color="000000"/>
              <w:left w:val="single" w:sz="4" w:space="0" w:color="000000"/>
              <w:bottom w:val="single" w:sz="4" w:space="0" w:color="000000"/>
            </w:tcBorders>
            <w:shd w:val="clear" w:color="auto" w:fill="FFFFFF"/>
            <w:vAlign w:val="center"/>
          </w:tcPr>
          <w:p w14:paraId="2A26E26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570,000</w:t>
            </w:r>
          </w:p>
        </w:tc>
        <w:tc>
          <w:tcPr>
            <w:tcW w:w="851" w:type="dxa"/>
            <w:tcBorders>
              <w:top w:val="single" w:sz="4" w:space="0" w:color="000000"/>
              <w:left w:val="single" w:sz="4" w:space="0" w:color="000000"/>
              <w:bottom w:val="single" w:sz="4" w:space="0" w:color="000000"/>
            </w:tcBorders>
            <w:shd w:val="clear" w:color="auto" w:fill="FFFFFF"/>
            <w:vAlign w:val="center"/>
          </w:tcPr>
          <w:p w14:paraId="30C7D54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D4D81B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1765EE4"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55230BC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46</w:t>
            </w:r>
          </w:p>
        </w:tc>
        <w:tc>
          <w:tcPr>
            <w:tcW w:w="675" w:type="dxa"/>
            <w:tcBorders>
              <w:top w:val="single" w:sz="4" w:space="0" w:color="000000"/>
              <w:left w:val="single" w:sz="4" w:space="0" w:color="000000"/>
              <w:bottom w:val="single" w:sz="4" w:space="0" w:color="000000"/>
            </w:tcBorders>
            <w:shd w:val="clear" w:color="auto" w:fill="FFFFFF"/>
            <w:vAlign w:val="center"/>
          </w:tcPr>
          <w:p w14:paraId="3C88691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5833E12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1880</w:t>
            </w:r>
          </w:p>
        </w:tc>
        <w:tc>
          <w:tcPr>
            <w:tcW w:w="1134" w:type="dxa"/>
            <w:tcBorders>
              <w:top w:val="single" w:sz="4" w:space="0" w:color="000000"/>
              <w:left w:val="single" w:sz="4" w:space="0" w:color="000000"/>
              <w:bottom w:val="single" w:sz="4" w:space="0" w:color="000000"/>
            </w:tcBorders>
            <w:shd w:val="clear" w:color="auto" w:fill="FFFFFF"/>
            <w:vAlign w:val="center"/>
          </w:tcPr>
          <w:p w14:paraId="5952956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51-60 N</w:t>
            </w:r>
          </w:p>
        </w:tc>
        <w:tc>
          <w:tcPr>
            <w:tcW w:w="1276" w:type="dxa"/>
            <w:tcBorders>
              <w:top w:val="single" w:sz="4" w:space="0" w:color="000000"/>
              <w:left w:val="single" w:sz="4" w:space="0" w:color="000000"/>
              <w:bottom w:val="single" w:sz="4" w:space="0" w:color="000000"/>
            </w:tcBorders>
            <w:shd w:val="clear" w:color="auto" w:fill="FFFFFF"/>
            <w:vAlign w:val="center"/>
          </w:tcPr>
          <w:p w14:paraId="503A5547"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2.5 W - 8.5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E65BDC"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ackinson&lt;/Author&gt;&lt;Year&gt;2001&lt;/Year&gt;&lt;RecNum&gt;4230&lt;/RecNum&gt;&lt;IDText&gt;GEN686e&lt;/IDText&gt;&lt;DisplayText&gt;[57]&lt;/DisplayText&gt;&lt;record&gt;&lt;rec-number&gt;4230&lt;/rec-number&gt;&lt;foreign-keys&gt;&lt;key app="EN" db-id="fwxd0eexndtwtlerzr35ssezasz2xzv52efa"&gt;4230&lt;/key&gt;&lt;/foreign-keys&gt;&lt;ref-type name="Book Section"&gt;5&lt;/ref-type&gt;&lt;contributors&gt;&lt;authors&gt;&lt;author&gt;Mackinson, S.&lt;/author&gt;&lt;/authors&gt;&lt;secondary-authors&gt;&lt;author&gt;Guénette, S.&lt;/author&gt;&lt;author&gt;Christensen, V.&lt;/author&gt;&lt;author&gt;Pauly, D.&lt;/author&gt;&lt;/secondary-authors&gt;&lt;/contributors&gt;&lt;titles&gt;&lt;title&gt;Representing trophic interactions in the North Sea in the 1880s, using the Ecopath mass-balance approach&lt;/title&gt;&lt;secondary-title&gt;Fisheries impacts on North Atlantic ecosystems: Models and analyses. Fisheries Centre Research Reports&lt;/secondary-title&gt;&lt;/titles&gt;&lt;pages&gt;35-98&lt;/pages&gt;&lt;volume&gt;9(4)&lt;/volume&gt;&lt;keywords&gt;&lt;keyword&gt;Ecopath&lt;/keyword&gt;&lt;/keywords&gt;&lt;dates&gt;&lt;year&gt;2001&lt;/year&gt;&lt;/dates&gt;&lt;pub-location&gt;Vancouver, BC&lt;/pub-location&gt;&lt;publisher&gt;UBC FC&lt;/publisher&gt;&lt;label&gt;GEN686e&lt;/label&gt;&lt;urls&gt;&lt;/urls&gt;&lt;/record&gt;&lt;/Cite&gt;&lt;/EndNote&gt;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7" w:tooltip="Mackinson, 2001 #4230" w:history="1">
              <w:r>
                <w:rPr>
                  <w:rFonts w:ascii="Calibri" w:hAnsi="Calibri" w:cs="Calibri"/>
                  <w:noProof/>
                  <w:sz w:val="16"/>
                  <w:szCs w:val="16"/>
                  <w:lang w:val="en-CA"/>
                </w:rPr>
                <w:t>57</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457B0169"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B43261E"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7A1A0D42"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65</w:t>
            </w:r>
          </w:p>
        </w:tc>
        <w:tc>
          <w:tcPr>
            <w:tcW w:w="1166" w:type="dxa"/>
            <w:tcBorders>
              <w:top w:val="single" w:sz="4" w:space="0" w:color="000000"/>
              <w:left w:val="single" w:sz="4" w:space="0" w:color="000000"/>
              <w:bottom w:val="single" w:sz="4" w:space="0" w:color="000000"/>
            </w:tcBorders>
            <w:shd w:val="clear" w:color="auto" w:fill="FFFFFF"/>
            <w:vAlign w:val="center"/>
          </w:tcPr>
          <w:p w14:paraId="547B9E4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UK</w:t>
            </w:r>
          </w:p>
        </w:tc>
        <w:tc>
          <w:tcPr>
            <w:tcW w:w="1418" w:type="dxa"/>
            <w:tcBorders>
              <w:top w:val="single" w:sz="4" w:space="0" w:color="000000"/>
              <w:left w:val="single" w:sz="4" w:space="0" w:color="000000"/>
              <w:bottom w:val="single" w:sz="4" w:space="0" w:color="000000"/>
            </w:tcBorders>
            <w:shd w:val="clear" w:color="auto" w:fill="FFFFFF"/>
            <w:vAlign w:val="center"/>
          </w:tcPr>
          <w:p w14:paraId="2574DD9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North Sea 1991</w:t>
            </w:r>
          </w:p>
        </w:tc>
        <w:tc>
          <w:tcPr>
            <w:tcW w:w="850" w:type="dxa"/>
            <w:tcBorders>
              <w:top w:val="single" w:sz="4" w:space="0" w:color="000000"/>
              <w:left w:val="single" w:sz="4" w:space="0" w:color="000000"/>
              <w:bottom w:val="single" w:sz="4" w:space="0" w:color="000000"/>
            </w:tcBorders>
            <w:shd w:val="clear" w:color="auto" w:fill="FFFFFF"/>
            <w:vAlign w:val="center"/>
          </w:tcPr>
          <w:p w14:paraId="0F65E01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575,000</w:t>
            </w:r>
          </w:p>
        </w:tc>
        <w:tc>
          <w:tcPr>
            <w:tcW w:w="851" w:type="dxa"/>
            <w:tcBorders>
              <w:top w:val="single" w:sz="4" w:space="0" w:color="000000"/>
              <w:left w:val="single" w:sz="4" w:space="0" w:color="000000"/>
              <w:bottom w:val="single" w:sz="4" w:space="0" w:color="000000"/>
            </w:tcBorders>
            <w:shd w:val="clear" w:color="auto" w:fill="FFFFFF"/>
            <w:vAlign w:val="center"/>
          </w:tcPr>
          <w:p w14:paraId="5252C45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C42623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9BDDAED"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xml:space="preserve">, fitting, </w:t>
            </w:r>
            <w:proofErr w:type="spellStart"/>
            <w:r>
              <w:rPr>
                <w:rFonts w:ascii="Calibri" w:hAnsi="Calibri" w:cs="Calibri"/>
                <w:sz w:val="16"/>
                <w:szCs w:val="16"/>
                <w:lang w:val="en-CA"/>
              </w:rPr>
              <w:t>Ecospace</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738489DD"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68</w:t>
            </w:r>
          </w:p>
        </w:tc>
        <w:tc>
          <w:tcPr>
            <w:tcW w:w="675" w:type="dxa"/>
            <w:tcBorders>
              <w:top w:val="single" w:sz="4" w:space="0" w:color="000000"/>
              <w:left w:val="single" w:sz="4" w:space="0" w:color="000000"/>
              <w:bottom w:val="single" w:sz="4" w:space="0" w:color="000000"/>
            </w:tcBorders>
            <w:shd w:val="clear" w:color="auto" w:fill="FFFFFF"/>
            <w:vAlign w:val="center"/>
          </w:tcPr>
          <w:p w14:paraId="3EA9E656"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90</w:t>
            </w:r>
          </w:p>
        </w:tc>
        <w:tc>
          <w:tcPr>
            <w:tcW w:w="1167" w:type="dxa"/>
            <w:tcBorders>
              <w:top w:val="single" w:sz="4" w:space="0" w:color="000000"/>
              <w:left w:val="single" w:sz="4" w:space="0" w:color="000000"/>
              <w:bottom w:val="single" w:sz="4" w:space="0" w:color="000000"/>
            </w:tcBorders>
            <w:shd w:val="clear" w:color="auto" w:fill="FFFFFF"/>
            <w:vAlign w:val="center"/>
          </w:tcPr>
          <w:p w14:paraId="16F63F3F"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1991</w:t>
            </w:r>
          </w:p>
        </w:tc>
        <w:tc>
          <w:tcPr>
            <w:tcW w:w="1134" w:type="dxa"/>
            <w:tcBorders>
              <w:top w:val="single" w:sz="4" w:space="0" w:color="000000"/>
              <w:left w:val="single" w:sz="4" w:space="0" w:color="000000"/>
              <w:bottom w:val="single" w:sz="4" w:space="0" w:color="000000"/>
            </w:tcBorders>
            <w:shd w:val="clear" w:color="auto" w:fill="FFFFFF"/>
            <w:vAlign w:val="center"/>
          </w:tcPr>
          <w:p w14:paraId="7FE50ABB"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51-62 N</w:t>
            </w:r>
          </w:p>
        </w:tc>
        <w:tc>
          <w:tcPr>
            <w:tcW w:w="1276" w:type="dxa"/>
            <w:tcBorders>
              <w:top w:val="single" w:sz="4" w:space="0" w:color="000000"/>
              <w:left w:val="single" w:sz="4" w:space="0" w:color="000000"/>
              <w:bottom w:val="single" w:sz="4" w:space="0" w:color="000000"/>
            </w:tcBorders>
            <w:shd w:val="clear" w:color="auto" w:fill="FFFFFF"/>
            <w:vAlign w:val="center"/>
          </w:tcPr>
          <w:p w14:paraId="10D9A6A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4W - 9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DA9B0D"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ackinson&lt;/Author&gt;&lt;Year&gt;2007&lt;/Year&gt;&lt;RecNum&gt;3750&lt;/RecNum&gt;&lt;IDText&gt;GEN464e&lt;/IDText&gt;&lt;DisplayText&gt;[58]&lt;/DisplayText&gt;&lt;record&gt;&lt;rec-number&gt;3750&lt;/rec-number&gt;&lt;foreign-keys&gt;&lt;key app="EN" db-id="fwxd0eexndtwtlerzr35ssezasz2xzv52efa"&gt;3750&lt;/key&gt;&lt;/foreign-keys&gt;&lt;ref-type name="Report"&gt;27&lt;/ref-type&gt;&lt;contributors&gt;&lt;authors&gt;&lt;author&gt;Mackinson, S.&lt;/author&gt;&lt;author&gt;Daskalov, G. &lt;/author&gt;&lt;/authors&gt;&lt;/contributors&gt;&lt;titles&gt;&lt;title&gt;An ecosystem model of the North Sea for use in research supporting the ecosystem approach to fisheries management: description and parameterisation.&lt;/title&gt;&lt;/titles&gt;&lt;pages&gt;200pp.&lt;/pages&gt;&lt;keywords&gt;&lt;keyword&gt;Ecopath with Ecosim&lt;/keyword&gt;&lt;keyword&gt;Ecospace&lt;/keyword&gt;&lt;/keywords&gt;&lt;dates&gt;&lt;year&gt;2007&lt;/year&gt;&lt;/dates&gt;&lt;pub-location&gt;Lowestoft&lt;/pub-location&gt;&lt;publisher&gt;CEFAS&lt;/publisher&gt;&lt;isbn&gt;Cefas Science Series Technical Report 142&lt;/isbn&gt;&lt;label&gt;GEN464e&lt;/label&gt;&lt;work-type&gt;Cefas Technical Report&lt;/work-type&gt;&lt;urls&gt;&lt;related-urls&gt;&lt;url&gt;http://www.cefas.co.uk/publications/techrep/tech142.pdf&lt;/url&gt;&lt;/related-urls&gt;&lt;/urls&gt;&lt;/record&gt;&lt;/Cite&gt;&lt;/EndNote&gt;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8" w:tooltip="Mackinson, 2007 #3750" w:history="1">
              <w:r>
                <w:rPr>
                  <w:rFonts w:ascii="Calibri" w:hAnsi="Calibri" w:cs="Calibri"/>
                  <w:noProof/>
                  <w:sz w:val="16"/>
                  <w:szCs w:val="16"/>
                  <w:lang w:val="en-CA"/>
                </w:rPr>
                <w:t>58</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6D371CDC"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AF2021F"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148251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66</w:t>
            </w:r>
          </w:p>
        </w:tc>
        <w:tc>
          <w:tcPr>
            <w:tcW w:w="1166" w:type="dxa"/>
            <w:tcBorders>
              <w:top w:val="single" w:sz="4" w:space="0" w:color="000000"/>
              <w:left w:val="single" w:sz="4" w:space="0" w:color="000000"/>
              <w:bottom w:val="single" w:sz="4" w:space="0" w:color="000000"/>
            </w:tcBorders>
            <w:shd w:val="clear" w:color="auto" w:fill="FFFFFF"/>
            <w:vAlign w:val="center"/>
          </w:tcPr>
          <w:p w14:paraId="57C3EEA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UK</w:t>
            </w:r>
          </w:p>
        </w:tc>
        <w:tc>
          <w:tcPr>
            <w:tcW w:w="1418" w:type="dxa"/>
            <w:tcBorders>
              <w:top w:val="single" w:sz="4" w:space="0" w:color="000000"/>
              <w:left w:val="single" w:sz="4" w:space="0" w:color="000000"/>
              <w:bottom w:val="single" w:sz="4" w:space="0" w:color="000000"/>
            </w:tcBorders>
            <w:shd w:val="clear" w:color="auto" w:fill="FFFFFF"/>
            <w:vAlign w:val="center"/>
          </w:tcPr>
          <w:p w14:paraId="12A7237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Deep sea West Coast of Scotland</w:t>
            </w:r>
          </w:p>
        </w:tc>
        <w:tc>
          <w:tcPr>
            <w:tcW w:w="850" w:type="dxa"/>
            <w:tcBorders>
              <w:top w:val="single" w:sz="4" w:space="0" w:color="000000"/>
              <w:left w:val="single" w:sz="4" w:space="0" w:color="000000"/>
              <w:bottom w:val="single" w:sz="4" w:space="0" w:color="000000"/>
            </w:tcBorders>
            <w:shd w:val="clear" w:color="auto" w:fill="FFFFFF"/>
            <w:vAlign w:val="center"/>
          </w:tcPr>
          <w:p w14:paraId="310902F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75,539</w:t>
            </w:r>
          </w:p>
        </w:tc>
        <w:tc>
          <w:tcPr>
            <w:tcW w:w="851" w:type="dxa"/>
            <w:tcBorders>
              <w:top w:val="single" w:sz="4" w:space="0" w:color="000000"/>
              <w:left w:val="single" w:sz="4" w:space="0" w:color="000000"/>
              <w:bottom w:val="single" w:sz="4" w:space="0" w:color="000000"/>
            </w:tcBorders>
            <w:shd w:val="clear" w:color="auto" w:fill="FFFFFF"/>
            <w:vAlign w:val="center"/>
          </w:tcPr>
          <w:p w14:paraId="41C3C36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Upper slope</w:t>
            </w:r>
          </w:p>
        </w:tc>
        <w:tc>
          <w:tcPr>
            <w:tcW w:w="1101" w:type="dxa"/>
            <w:tcBorders>
              <w:top w:val="single" w:sz="4" w:space="0" w:color="000000"/>
              <w:left w:val="single" w:sz="4" w:space="0" w:color="000000"/>
              <w:bottom w:val="single" w:sz="4" w:space="0" w:color="000000"/>
            </w:tcBorders>
            <w:shd w:val="clear" w:color="auto" w:fill="FFFFFF"/>
            <w:vAlign w:val="center"/>
          </w:tcPr>
          <w:p w14:paraId="0E2C220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E23528B"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fitting</w:t>
            </w:r>
          </w:p>
        </w:tc>
        <w:tc>
          <w:tcPr>
            <w:tcW w:w="459" w:type="dxa"/>
            <w:tcBorders>
              <w:top w:val="single" w:sz="4" w:space="0" w:color="000000"/>
              <w:left w:val="single" w:sz="4" w:space="0" w:color="000000"/>
              <w:bottom w:val="single" w:sz="4" w:space="0" w:color="000000"/>
            </w:tcBorders>
            <w:shd w:val="clear" w:color="auto" w:fill="FFFFFF"/>
            <w:vAlign w:val="center"/>
          </w:tcPr>
          <w:p w14:paraId="3C22881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39</w:t>
            </w:r>
          </w:p>
        </w:tc>
        <w:tc>
          <w:tcPr>
            <w:tcW w:w="675" w:type="dxa"/>
            <w:tcBorders>
              <w:top w:val="single" w:sz="4" w:space="0" w:color="000000"/>
              <w:left w:val="single" w:sz="4" w:space="0" w:color="000000"/>
              <w:bottom w:val="single" w:sz="4" w:space="0" w:color="000000"/>
            </w:tcBorders>
            <w:shd w:val="clear" w:color="auto" w:fill="FFFFFF"/>
            <w:vAlign w:val="center"/>
          </w:tcPr>
          <w:p w14:paraId="13CAF1C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400-2000</w:t>
            </w:r>
          </w:p>
        </w:tc>
        <w:tc>
          <w:tcPr>
            <w:tcW w:w="1167" w:type="dxa"/>
            <w:tcBorders>
              <w:top w:val="single" w:sz="4" w:space="0" w:color="000000"/>
              <w:left w:val="single" w:sz="4" w:space="0" w:color="000000"/>
              <w:bottom w:val="single" w:sz="4" w:space="0" w:color="000000"/>
            </w:tcBorders>
            <w:shd w:val="clear" w:color="auto" w:fill="FFFFFF"/>
            <w:vAlign w:val="center"/>
          </w:tcPr>
          <w:p w14:paraId="6BA9636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1974</w:t>
            </w:r>
          </w:p>
        </w:tc>
        <w:tc>
          <w:tcPr>
            <w:tcW w:w="1134" w:type="dxa"/>
            <w:tcBorders>
              <w:top w:val="single" w:sz="4" w:space="0" w:color="000000"/>
              <w:left w:val="single" w:sz="4" w:space="0" w:color="000000"/>
              <w:bottom w:val="single" w:sz="4" w:space="0" w:color="000000"/>
            </w:tcBorders>
            <w:shd w:val="clear" w:color="auto" w:fill="FFFFFF"/>
            <w:vAlign w:val="center"/>
          </w:tcPr>
          <w:p w14:paraId="5C588FD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54-60 N</w:t>
            </w:r>
          </w:p>
        </w:tc>
        <w:tc>
          <w:tcPr>
            <w:tcW w:w="1276" w:type="dxa"/>
            <w:tcBorders>
              <w:top w:val="single" w:sz="4" w:space="0" w:color="000000"/>
              <w:left w:val="single" w:sz="4" w:space="0" w:color="000000"/>
              <w:bottom w:val="single" w:sz="4" w:space="0" w:color="000000"/>
            </w:tcBorders>
            <w:shd w:val="clear" w:color="auto" w:fill="FFFFFF"/>
            <w:vAlign w:val="center"/>
          </w:tcPr>
          <w:p w14:paraId="4C93D28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5-11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0126B7"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eymans&lt;/Author&gt;&lt;Year&gt;2011&lt;/Year&gt;&lt;RecNum&gt;5802&lt;/RecNum&gt;&lt;IDText&gt;GEN1463e&lt;/IDText&gt;&lt;DisplayText&gt;[59]&lt;/DisplayText&gt;&lt;record&gt;&lt;rec-number&gt;5802&lt;/rec-number&gt;&lt;foreign-keys&gt;&lt;key app="EN" db-id="fwxd0eexndtwtlerzr35ssezasz2xzv52efa"&gt;5802&lt;/key&gt;&lt;/foreign-keys&gt;&lt;ref-type name="Journal Article"&gt;17&lt;/ref-type&gt;&lt;contributors&gt;&lt;authors&gt;&lt;author&gt;Heymans, J.J.&lt;/author&gt;&lt;author&gt;Howell, K.L.&lt;/author&gt;&lt;author&gt;Ayers, M.&lt;/author&gt;&lt;author&gt;Burrows, M.T.&lt;/author&gt;&lt;author&gt;Gordon, J.D.M.&lt;/author&gt;&lt;author&gt;Jones, E.&lt;/author&gt;&lt;author&gt;Neat, F.&lt;/author&gt;&lt;/authors&gt;&lt;/contributors&gt;&lt;titles&gt;&lt;title&gt;Do we have enough information to apply the ecosystem approach to management of deep-sea fisheries? An example from the West of Scotland&lt;/title&gt;&lt;secondary-title&gt;ICES Journal of Marine Science&lt;/secondary-title&gt;&lt;/titles&gt;&lt;periodical&gt;&lt;full-title&gt;ICES Journal of Marine Science&lt;/full-title&gt;&lt;/periodical&gt;&lt;pages&gt;265-280&lt;/pages&gt;&lt;volume&gt;68&lt;/volume&gt;&lt;number&gt;8&lt;/number&gt;&lt;keywords&gt;&lt;keyword&gt;deep-water fisheries&lt;/keyword&gt;&lt;keyword&gt;deep-water sharks&lt;/keyword&gt;&lt;keyword&gt;Ecopath&lt;/keyword&gt;&lt;keyword&gt;ecosystem-based assessment&lt;/keyword&gt;&lt;keyword&gt;Rockall Trough&lt;/keyword&gt;&lt;/keywords&gt;&lt;dates&gt;&lt;year&gt;2011&lt;/year&gt;&lt;/dates&gt;&lt;label&gt;GEN1463e&lt;/label&gt;&lt;urls&gt;&lt;/urls&gt;&lt;electronic-resource-num&gt;doi:10.1093/icesjms/fsq065&lt;/electronic-resource-num&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9" w:tooltip="Heymans, 2011 #5802" w:history="1">
              <w:r>
                <w:rPr>
                  <w:rFonts w:ascii="Calibri" w:hAnsi="Calibri" w:cs="Calibri"/>
                  <w:noProof/>
                  <w:sz w:val="16"/>
                  <w:szCs w:val="16"/>
                  <w:lang w:val="en-CA"/>
                </w:rPr>
                <w:t>59</w:t>
              </w:r>
            </w:hyperlink>
            <w:r>
              <w:rPr>
                <w:rFonts w:ascii="Calibri" w:hAnsi="Calibri" w:cs="Calibri"/>
                <w:noProof/>
                <w:sz w:val="16"/>
                <w:szCs w:val="16"/>
                <w:lang w:val="en-CA"/>
              </w:rPr>
              <w:t>]</w:t>
            </w:r>
            <w:r>
              <w:rPr>
                <w:rFonts w:ascii="Calibri" w:hAnsi="Calibri" w:cs="Calibri"/>
                <w:sz w:val="16"/>
                <w:szCs w:val="16"/>
                <w:lang w:val="en-CA"/>
              </w:rPr>
              <w:fldChar w:fldCharType="end"/>
            </w:r>
            <w:r>
              <w:rPr>
                <w:rFonts w:ascii="Calibri" w:hAnsi="Calibri" w:cs="Calibri"/>
                <w:sz w:val="16"/>
                <w:szCs w:val="16"/>
                <w:lang w:val="en-CA"/>
              </w:rPr>
              <w:t xml:space="preserve">, </w:t>
            </w: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owell&lt;/Author&gt;&lt;Year&gt;2009&lt;/Year&gt;&lt;RecNum&gt;4113&lt;/RecNum&gt;&lt;IDText&gt;DF100e&lt;/IDText&gt;&lt;DisplayText&gt;[60]&lt;/DisplayText&gt;&lt;record&gt;&lt;rec-number&gt;4113&lt;/rec-number&gt;&lt;foreign-keys&gt;&lt;key app="EN" db-id="fwxd0eexndtwtlerzr35ssezasz2xzv52efa"&gt;4113&lt;/key&gt;&lt;/foreign-keys&gt;&lt;ref-type name="Report"&gt;27&lt;/ref-type&gt;&lt;contributors&gt;&lt;authors&gt;&lt;author&gt;Howell, K.&lt;/author&gt;&lt;author&gt;Heymans, J.J.&lt;/author&gt;&lt;author&gt;Gordon, J. D. M.&lt;/author&gt;&lt;author&gt;Ayers, M.&lt;/author&gt;&lt;author&gt;Jones, E.&lt;/author&gt;&lt;/authors&gt;&lt;tertiary-authors&gt;&lt;author&gt;Scottish Association for Marine Science&lt;/author&gt;&lt;/tertiary-authors&gt;&lt;/contributors&gt;&lt;titles&gt;&lt;title&gt;DEEPFISH Project: Applying an ecosystem approach to the sustainable management of deep-water fisheries. Part 1: Development of an Ecopath with Ecosim model&lt;/title&gt;&lt;secondary-title&gt;SAMS report 259a&lt;/secondary-title&gt;&lt;/titles&gt;&lt;pages&gt;116&lt;/pages&gt;&lt;number&gt;259a&lt;/number&gt;&lt;dates&gt;&lt;year&gt;2009&lt;/year&gt;&lt;/dates&gt;&lt;pub-location&gt;Oban&lt;/pub-location&gt;&lt;publisher&gt;Scottish Association for Marine Science&lt;/publisher&gt;&lt;isbn&gt;259a&lt;/isbn&gt;&lt;label&gt;DF100e&lt;/label&gt;&lt;work-type&gt;SAMS report&lt;/work-type&gt;&lt;urls&gt;&lt;/urls&gt;&lt;/record&gt;&lt;/Cite&gt;&lt;/EndNote&gt;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60" w:tooltip="Howell, 2009 #4113" w:history="1">
              <w:r>
                <w:rPr>
                  <w:rFonts w:ascii="Calibri" w:hAnsi="Calibri" w:cs="Calibri"/>
                  <w:noProof/>
                  <w:sz w:val="16"/>
                  <w:szCs w:val="16"/>
                  <w:lang w:val="en-CA"/>
                </w:rPr>
                <w:t>60</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5C65CC5B" w14:textId="77777777" w:rsidTr="00811B1C">
        <w:trPr>
          <w:cantSplit/>
        </w:trPr>
        <w:tc>
          <w:tcPr>
            <w:tcW w:w="597" w:type="dxa"/>
            <w:vMerge w:val="restart"/>
            <w:tcBorders>
              <w:top w:val="single" w:sz="4" w:space="0" w:color="000000"/>
              <w:left w:val="single" w:sz="4" w:space="0" w:color="000000"/>
              <w:bottom w:val="single" w:sz="4" w:space="0" w:color="000000"/>
            </w:tcBorders>
            <w:shd w:val="clear" w:color="auto" w:fill="FFFFFF"/>
            <w:textDirection w:val="btLr"/>
            <w:vAlign w:val="center"/>
          </w:tcPr>
          <w:p w14:paraId="765B10B7" w14:textId="77777777" w:rsidR="00811B1C" w:rsidRDefault="00811B1C" w:rsidP="0076389A">
            <w:pPr>
              <w:autoSpaceDE w:val="0"/>
              <w:snapToGrid w:val="0"/>
              <w:ind w:left="113" w:right="113"/>
              <w:jc w:val="right"/>
              <w:rPr>
                <w:rFonts w:ascii="Calibri" w:hAnsi="Calibri" w:cs="Calibri"/>
                <w:sz w:val="16"/>
                <w:szCs w:val="16"/>
                <w:lang w:val="en-CA"/>
              </w:rPr>
            </w:pPr>
            <w:r>
              <w:rPr>
                <w:rFonts w:ascii="Calibri" w:hAnsi="Calibri" w:cs="Calibri"/>
                <w:sz w:val="16"/>
                <w:szCs w:val="16"/>
                <w:lang w:val="en-CA"/>
              </w:rPr>
              <w:t>North America</w:t>
            </w:r>
          </w:p>
        </w:tc>
        <w:tc>
          <w:tcPr>
            <w:tcW w:w="540" w:type="dxa"/>
            <w:tcBorders>
              <w:top w:val="single" w:sz="4" w:space="0" w:color="000000"/>
              <w:left w:val="single" w:sz="4" w:space="0" w:color="000000"/>
              <w:bottom w:val="single" w:sz="4" w:space="0" w:color="000000"/>
            </w:tcBorders>
            <w:shd w:val="clear" w:color="auto" w:fill="FFFFFF"/>
            <w:vAlign w:val="center"/>
          </w:tcPr>
          <w:p w14:paraId="1E9D32C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67</w:t>
            </w:r>
          </w:p>
        </w:tc>
        <w:tc>
          <w:tcPr>
            <w:tcW w:w="1166" w:type="dxa"/>
            <w:tcBorders>
              <w:top w:val="single" w:sz="4" w:space="0" w:color="000000"/>
              <w:left w:val="single" w:sz="4" w:space="0" w:color="000000"/>
              <w:bottom w:val="single" w:sz="4" w:space="0" w:color="000000"/>
            </w:tcBorders>
            <w:shd w:val="clear" w:color="auto" w:fill="FFFFFF"/>
            <w:vAlign w:val="center"/>
          </w:tcPr>
          <w:p w14:paraId="0FB2686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4A5BAB9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Strait of Georgia</w:t>
            </w:r>
          </w:p>
        </w:tc>
        <w:tc>
          <w:tcPr>
            <w:tcW w:w="850" w:type="dxa"/>
            <w:tcBorders>
              <w:top w:val="single" w:sz="4" w:space="0" w:color="000000"/>
              <w:left w:val="single" w:sz="4" w:space="0" w:color="000000"/>
              <w:bottom w:val="single" w:sz="4" w:space="0" w:color="000000"/>
            </w:tcBorders>
            <w:shd w:val="clear" w:color="auto" w:fill="FFFFFF"/>
            <w:vAlign w:val="center"/>
          </w:tcPr>
          <w:p w14:paraId="39D2322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6,900</w:t>
            </w:r>
          </w:p>
        </w:tc>
        <w:tc>
          <w:tcPr>
            <w:tcW w:w="851" w:type="dxa"/>
            <w:tcBorders>
              <w:top w:val="single" w:sz="4" w:space="0" w:color="000000"/>
              <w:left w:val="single" w:sz="4" w:space="0" w:color="000000"/>
              <w:bottom w:val="single" w:sz="4" w:space="0" w:color="000000"/>
            </w:tcBorders>
            <w:shd w:val="clear" w:color="auto" w:fill="FFFFFF"/>
            <w:vAlign w:val="center"/>
          </w:tcPr>
          <w:p w14:paraId="4FDA861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D55FEB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71A53DB"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080FBF1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27</w:t>
            </w:r>
          </w:p>
        </w:tc>
        <w:tc>
          <w:tcPr>
            <w:tcW w:w="675" w:type="dxa"/>
            <w:tcBorders>
              <w:top w:val="single" w:sz="4" w:space="0" w:color="000000"/>
              <w:left w:val="single" w:sz="4" w:space="0" w:color="000000"/>
              <w:bottom w:val="single" w:sz="4" w:space="0" w:color="000000"/>
            </w:tcBorders>
            <w:shd w:val="clear" w:color="auto" w:fill="FFFFFF"/>
            <w:vAlign w:val="center"/>
          </w:tcPr>
          <w:p w14:paraId="5F21C617" w14:textId="77777777" w:rsidR="00811B1C" w:rsidRDefault="00811B1C" w:rsidP="0076389A">
            <w:pPr>
              <w:autoSpaceDE w:val="0"/>
              <w:snapToGrid w:val="0"/>
              <w:jc w:val="right"/>
              <w:rPr>
                <w:rFonts w:ascii="Calibri" w:hAnsi="Calibri" w:cs="Calibri"/>
                <w:sz w:val="16"/>
                <w:szCs w:val="16"/>
                <w:lang w:val="en-CA"/>
              </w:rPr>
            </w:pPr>
            <w:proofErr w:type="spellStart"/>
            <w:r>
              <w:rPr>
                <w:rFonts w:ascii="Calibri" w:hAnsi="Calibri" w:cs="Calibri"/>
                <w:sz w:val="16"/>
                <w:szCs w:val="16"/>
                <w:lang w:val="en-CA"/>
              </w:rPr>
              <w:t>ean</w:t>
            </w:r>
            <w:proofErr w:type="spellEnd"/>
            <w:r>
              <w:rPr>
                <w:rFonts w:ascii="Calibri" w:hAnsi="Calibri" w:cs="Calibri"/>
                <w:sz w:val="16"/>
                <w:szCs w:val="16"/>
                <w:lang w:val="en-CA"/>
              </w:rPr>
              <w:t xml:space="preserve"> 156, ax 420</w:t>
            </w:r>
          </w:p>
        </w:tc>
        <w:tc>
          <w:tcPr>
            <w:tcW w:w="1167" w:type="dxa"/>
            <w:tcBorders>
              <w:top w:val="single" w:sz="4" w:space="0" w:color="000000"/>
              <w:left w:val="single" w:sz="4" w:space="0" w:color="000000"/>
              <w:bottom w:val="single" w:sz="4" w:space="0" w:color="000000"/>
            </w:tcBorders>
            <w:shd w:val="clear" w:color="auto" w:fill="FFFFFF"/>
            <w:vAlign w:val="center"/>
          </w:tcPr>
          <w:p w14:paraId="2DB9552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3A05334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48-49 N</w:t>
            </w:r>
          </w:p>
        </w:tc>
        <w:tc>
          <w:tcPr>
            <w:tcW w:w="1276" w:type="dxa"/>
            <w:tcBorders>
              <w:top w:val="single" w:sz="4" w:space="0" w:color="000000"/>
              <w:left w:val="single" w:sz="4" w:space="0" w:color="000000"/>
              <w:bottom w:val="single" w:sz="4" w:space="0" w:color="000000"/>
            </w:tcBorders>
            <w:shd w:val="clear" w:color="auto" w:fill="FFFFFF"/>
            <w:vAlign w:val="center"/>
          </w:tcPr>
          <w:p w14:paraId="748D10C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122-123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C93792"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ackinson&lt;/Author&gt;&lt;Year&gt;1996&lt;/Year&gt;&lt;RecNum&gt;3414&lt;/RecNum&gt;&lt;IDText&gt;GEN406e&lt;/IDText&gt;&lt;DisplayText&gt;[61]&lt;/DisplayText&gt;&lt;record&gt;&lt;rec-number&gt;3414&lt;/rec-number&gt;&lt;foreign-keys&gt;&lt;key app="EN" db-id="fwxd0eexndtwtlerzr35ssezasz2xzv52efa"&gt;3414&lt;/key&gt;&lt;/foreign-keys&gt;&lt;ref-type name="Book Section"&gt;5&lt;/ref-type&gt;&lt;contributors&gt;&lt;authors&gt;&lt;author&gt;Mackinson, S.&lt;/author&gt;&lt;/authors&gt;&lt;secondary-authors&gt;&lt;author&gt;Pauly, D.&lt;/author&gt;&lt;author&gt;Christensen, V.&lt;/author&gt;&lt;/secondary-authors&gt;&lt;/contributors&gt;&lt;titles&gt;&lt;title&gt;Strait of Georgia model.&lt;/title&gt;&lt;secondary-title&gt;Mass-balance models of North-eastern Pacific ecosystems. Fisheries Centre Research Report 4(1)&lt;/secondary-title&gt;&lt;/titles&gt;&lt;pages&gt;63-73&lt;/pages&gt;&lt;keywords&gt;&lt;keyword&gt;Ecopath&lt;/keyword&gt;&lt;keyword&gt;ecological network analysis&lt;/keyword&gt;&lt;/keywords&gt;&lt;dates&gt;&lt;year&gt;1996&lt;/year&gt;&lt;/dates&gt;&lt;pub-location&gt;Vancouver BC&lt;/pub-location&gt;&lt;publisher&gt;UBC&lt;/publisher&gt;&lt;label&gt;GEN406e&lt;/label&gt;&lt;urls&gt;&lt;/urls&gt;&lt;/record&gt;&lt;/Cite&gt;&lt;/EndNote&gt;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61" w:tooltip="Mackinson, 1996 #3414" w:history="1">
              <w:r>
                <w:rPr>
                  <w:rFonts w:ascii="Calibri" w:hAnsi="Calibri" w:cs="Calibri"/>
                  <w:noProof/>
                  <w:sz w:val="16"/>
                  <w:szCs w:val="16"/>
                  <w:lang w:val="en-CA"/>
                </w:rPr>
                <w:t>61</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51268CCC"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85DA39D"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4B5A8EB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68</w:t>
            </w:r>
          </w:p>
        </w:tc>
        <w:tc>
          <w:tcPr>
            <w:tcW w:w="1166" w:type="dxa"/>
            <w:tcBorders>
              <w:top w:val="single" w:sz="4" w:space="0" w:color="000000"/>
              <w:left w:val="single" w:sz="4" w:space="0" w:color="000000"/>
              <w:bottom w:val="single" w:sz="4" w:space="0" w:color="000000"/>
            </w:tcBorders>
            <w:shd w:val="clear" w:color="auto" w:fill="FFFFFF"/>
            <w:vAlign w:val="center"/>
          </w:tcPr>
          <w:p w14:paraId="6C228DD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04A7B51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Eastern Scotian Shelf 1980s</w:t>
            </w:r>
          </w:p>
        </w:tc>
        <w:tc>
          <w:tcPr>
            <w:tcW w:w="850" w:type="dxa"/>
            <w:tcBorders>
              <w:top w:val="single" w:sz="4" w:space="0" w:color="000000"/>
              <w:left w:val="single" w:sz="4" w:space="0" w:color="000000"/>
              <w:bottom w:val="single" w:sz="4" w:space="0" w:color="000000"/>
            </w:tcBorders>
            <w:shd w:val="clear" w:color="auto" w:fill="FFFFFF"/>
            <w:vAlign w:val="center"/>
          </w:tcPr>
          <w:p w14:paraId="30DAFA5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102,325</w:t>
            </w:r>
          </w:p>
        </w:tc>
        <w:tc>
          <w:tcPr>
            <w:tcW w:w="851" w:type="dxa"/>
            <w:tcBorders>
              <w:top w:val="single" w:sz="4" w:space="0" w:color="000000"/>
              <w:left w:val="single" w:sz="4" w:space="0" w:color="000000"/>
              <w:bottom w:val="single" w:sz="4" w:space="0" w:color="000000"/>
            </w:tcBorders>
            <w:shd w:val="clear" w:color="auto" w:fill="FFFFFF"/>
            <w:vAlign w:val="center"/>
          </w:tcPr>
          <w:p w14:paraId="5BC1A96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2F8D96B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65DA9A7A"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0E65318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39</w:t>
            </w:r>
          </w:p>
        </w:tc>
        <w:tc>
          <w:tcPr>
            <w:tcW w:w="675" w:type="dxa"/>
            <w:tcBorders>
              <w:top w:val="single" w:sz="4" w:space="0" w:color="000000"/>
              <w:left w:val="single" w:sz="4" w:space="0" w:color="000000"/>
              <w:bottom w:val="single" w:sz="4" w:space="0" w:color="000000"/>
            </w:tcBorders>
            <w:shd w:val="clear" w:color="auto" w:fill="FFFFFF"/>
            <w:vAlign w:val="center"/>
          </w:tcPr>
          <w:p w14:paraId="5B2A07D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400</w:t>
            </w:r>
          </w:p>
        </w:tc>
        <w:tc>
          <w:tcPr>
            <w:tcW w:w="1167" w:type="dxa"/>
            <w:tcBorders>
              <w:top w:val="single" w:sz="4" w:space="0" w:color="000000"/>
              <w:left w:val="single" w:sz="4" w:space="0" w:color="000000"/>
              <w:bottom w:val="single" w:sz="4" w:space="0" w:color="000000"/>
            </w:tcBorders>
            <w:shd w:val="clear" w:color="auto" w:fill="FFFFFF"/>
            <w:vAlign w:val="center"/>
          </w:tcPr>
          <w:p w14:paraId="767CCB3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mid-1980s</w:t>
            </w:r>
          </w:p>
        </w:tc>
        <w:tc>
          <w:tcPr>
            <w:tcW w:w="1134" w:type="dxa"/>
            <w:tcBorders>
              <w:top w:val="single" w:sz="4" w:space="0" w:color="000000"/>
              <w:left w:val="single" w:sz="4" w:space="0" w:color="000000"/>
              <w:bottom w:val="single" w:sz="4" w:space="0" w:color="000000"/>
            </w:tcBorders>
            <w:shd w:val="clear" w:color="auto" w:fill="FFFFFF"/>
            <w:vAlign w:val="center"/>
          </w:tcPr>
          <w:p w14:paraId="2C8C77E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42-45 N</w:t>
            </w:r>
          </w:p>
        </w:tc>
        <w:tc>
          <w:tcPr>
            <w:tcW w:w="1276" w:type="dxa"/>
            <w:tcBorders>
              <w:top w:val="single" w:sz="4" w:space="0" w:color="000000"/>
              <w:left w:val="single" w:sz="4" w:space="0" w:color="000000"/>
              <w:bottom w:val="single" w:sz="4" w:space="0" w:color="000000"/>
            </w:tcBorders>
            <w:shd w:val="clear" w:color="auto" w:fill="FFFFFF"/>
            <w:vAlign w:val="center"/>
          </w:tcPr>
          <w:p w14:paraId="23E00BD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57-63</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322E49"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Bundy&lt;/Author&gt;&lt;Year&gt;2004&lt;/Year&gt;&lt;RecNum&gt;323&lt;/RecNum&gt;&lt;IDText&gt;GEN308report&lt;/IDText&gt;&lt;DisplayText&gt;[62]&lt;/DisplayText&gt;&lt;record&gt;&lt;rec-number&gt;323&lt;/rec-number&gt;&lt;foreign-keys&gt;&lt;key app="EN" db-id="fwxd0eexndtwtlerzr35ssezasz2xzv52efa"&gt;323&lt;/key&gt;&lt;/foreign-keys&gt;&lt;ref-type name="Report"&gt;27&lt;/ref-type&gt;&lt;contributors&gt;&lt;authors&gt;&lt;author&gt;Bundy, A.&lt;/author&gt;&lt;/authors&gt;&lt;/contributors&gt;&lt;titles&gt;&lt;title&gt;Mass balance models of the eastern Scotian Shelf before and after the cod collapse and other ecosystem changes&lt;/title&gt;&lt;/titles&gt;&lt;pages&gt;193&lt;/pages&gt;&lt;keywords&gt;&lt;keyword&gt;Ecopath&lt;/keyword&gt;&lt;/keywords&gt;&lt;dates&gt;&lt;year&gt;2004&lt;/year&gt;&lt;/dates&gt;&lt;pub-location&gt;Dartmouth, NS&lt;/pub-location&gt;&lt;publisher&gt;Department of Fisheries and Oceans&lt;/publisher&gt;&lt;isbn&gt;2520&lt;/isbn&gt;&lt;label&gt;GEN308report&lt;/label&gt;&lt;work-type&gt;Canadian Technical Report of Fisheries and Aquatic Sciences&lt;/work-type&gt;&lt;urls&gt;&lt;/urls&gt;&lt;/record&gt;&lt;/Cite&gt;&lt;/EndNote&gt;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62" w:tooltip="Bundy, 2004 #323" w:history="1">
              <w:r>
                <w:rPr>
                  <w:rFonts w:ascii="Calibri" w:hAnsi="Calibri" w:cs="Calibri"/>
                  <w:noProof/>
                  <w:sz w:val="16"/>
                  <w:szCs w:val="16"/>
                  <w:lang w:val="en-CA"/>
                </w:rPr>
                <w:t>62</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64C94FD8"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EF445A0"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0C1FEAF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69</w:t>
            </w:r>
          </w:p>
        </w:tc>
        <w:tc>
          <w:tcPr>
            <w:tcW w:w="1166" w:type="dxa"/>
            <w:tcBorders>
              <w:top w:val="single" w:sz="4" w:space="0" w:color="000000"/>
              <w:left w:val="single" w:sz="4" w:space="0" w:color="000000"/>
              <w:bottom w:val="single" w:sz="4" w:space="0" w:color="000000"/>
            </w:tcBorders>
            <w:shd w:val="clear" w:color="auto" w:fill="FFFFFF"/>
            <w:vAlign w:val="center"/>
          </w:tcPr>
          <w:p w14:paraId="3F859F0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0433C51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Eastern Scotian Shelf 1990s</w:t>
            </w:r>
          </w:p>
        </w:tc>
        <w:tc>
          <w:tcPr>
            <w:tcW w:w="850" w:type="dxa"/>
            <w:tcBorders>
              <w:top w:val="single" w:sz="4" w:space="0" w:color="000000"/>
              <w:left w:val="single" w:sz="4" w:space="0" w:color="000000"/>
              <w:bottom w:val="single" w:sz="4" w:space="0" w:color="000000"/>
            </w:tcBorders>
            <w:shd w:val="clear" w:color="auto" w:fill="FFFFFF"/>
            <w:vAlign w:val="center"/>
          </w:tcPr>
          <w:p w14:paraId="511BBCA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102,325</w:t>
            </w:r>
          </w:p>
        </w:tc>
        <w:tc>
          <w:tcPr>
            <w:tcW w:w="851" w:type="dxa"/>
            <w:tcBorders>
              <w:top w:val="single" w:sz="4" w:space="0" w:color="000000"/>
              <w:left w:val="single" w:sz="4" w:space="0" w:color="000000"/>
              <w:bottom w:val="single" w:sz="4" w:space="0" w:color="000000"/>
            </w:tcBorders>
            <w:shd w:val="clear" w:color="auto" w:fill="FFFFFF"/>
            <w:vAlign w:val="center"/>
          </w:tcPr>
          <w:p w14:paraId="3020EAD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9DF3A2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3C820BA"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2F9C389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39</w:t>
            </w:r>
          </w:p>
        </w:tc>
        <w:tc>
          <w:tcPr>
            <w:tcW w:w="675" w:type="dxa"/>
            <w:tcBorders>
              <w:top w:val="single" w:sz="4" w:space="0" w:color="000000"/>
              <w:left w:val="single" w:sz="4" w:space="0" w:color="000000"/>
              <w:bottom w:val="single" w:sz="4" w:space="0" w:color="000000"/>
            </w:tcBorders>
            <w:shd w:val="clear" w:color="auto" w:fill="FFFFFF"/>
            <w:vAlign w:val="center"/>
          </w:tcPr>
          <w:p w14:paraId="1733DB7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400</w:t>
            </w:r>
          </w:p>
        </w:tc>
        <w:tc>
          <w:tcPr>
            <w:tcW w:w="1167" w:type="dxa"/>
            <w:tcBorders>
              <w:top w:val="single" w:sz="4" w:space="0" w:color="000000"/>
              <w:left w:val="single" w:sz="4" w:space="0" w:color="000000"/>
              <w:bottom w:val="single" w:sz="4" w:space="0" w:color="000000"/>
            </w:tcBorders>
            <w:shd w:val="clear" w:color="auto" w:fill="FFFFFF"/>
            <w:vAlign w:val="center"/>
          </w:tcPr>
          <w:p w14:paraId="3B77193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mid-1990s</w:t>
            </w:r>
          </w:p>
        </w:tc>
        <w:tc>
          <w:tcPr>
            <w:tcW w:w="1134" w:type="dxa"/>
            <w:tcBorders>
              <w:top w:val="single" w:sz="4" w:space="0" w:color="000000"/>
              <w:left w:val="single" w:sz="4" w:space="0" w:color="000000"/>
              <w:bottom w:val="single" w:sz="4" w:space="0" w:color="000000"/>
            </w:tcBorders>
            <w:shd w:val="clear" w:color="auto" w:fill="FFFFFF"/>
            <w:vAlign w:val="center"/>
          </w:tcPr>
          <w:p w14:paraId="630EC9D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42-45 N</w:t>
            </w:r>
          </w:p>
        </w:tc>
        <w:tc>
          <w:tcPr>
            <w:tcW w:w="1276" w:type="dxa"/>
            <w:tcBorders>
              <w:top w:val="single" w:sz="4" w:space="0" w:color="000000"/>
              <w:left w:val="single" w:sz="4" w:space="0" w:color="000000"/>
              <w:bottom w:val="single" w:sz="4" w:space="0" w:color="000000"/>
            </w:tcBorders>
            <w:shd w:val="clear" w:color="auto" w:fill="FFFFFF"/>
            <w:vAlign w:val="center"/>
          </w:tcPr>
          <w:p w14:paraId="496210C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57-63</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2B5E31"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Bundy&lt;/Author&gt;&lt;Year&gt;2004&lt;/Year&gt;&lt;RecNum&gt;323&lt;/RecNum&gt;&lt;IDText&gt;GEN308report&lt;/IDText&gt;&lt;DisplayText&gt;[62]&lt;/DisplayText&gt;&lt;record&gt;&lt;rec-number&gt;323&lt;/rec-number&gt;&lt;foreign-keys&gt;&lt;key app="EN" db-id="fwxd0eexndtwtlerzr35ssezasz2xzv52efa"&gt;323&lt;/key&gt;&lt;/foreign-keys&gt;&lt;ref-type name="Report"&gt;27&lt;/ref-type&gt;&lt;contributors&gt;&lt;authors&gt;&lt;author&gt;Bundy, A.&lt;/author&gt;&lt;/authors&gt;&lt;/contributors&gt;&lt;titles&gt;&lt;title&gt;Mass balance models of the eastern Scotian Shelf before and after the cod collapse and other ecosystem changes&lt;/title&gt;&lt;/titles&gt;&lt;pages&gt;193&lt;/pages&gt;&lt;keywords&gt;&lt;keyword&gt;Ecopath&lt;/keyword&gt;&lt;/keywords&gt;&lt;dates&gt;&lt;year&gt;2004&lt;/year&gt;&lt;/dates&gt;&lt;pub-location&gt;Dartmouth, NS&lt;/pub-location&gt;&lt;publisher&gt;Department of Fisheries and Oceans&lt;/publisher&gt;&lt;isbn&gt;2520&lt;/isbn&gt;&lt;label&gt;GEN308report&lt;/label&gt;&lt;work-type&gt;Canadian Technical Report of Fisheries and Aquatic Sciences&lt;/work-type&gt;&lt;urls&gt;&lt;/urls&gt;&lt;/record&gt;&lt;/Cite&gt;&lt;/EndNote&gt;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62" w:tooltip="Bundy, 2004 #323" w:history="1">
              <w:r>
                <w:rPr>
                  <w:rFonts w:ascii="Calibri" w:hAnsi="Calibri" w:cs="Calibri"/>
                  <w:noProof/>
                  <w:sz w:val="16"/>
                  <w:szCs w:val="16"/>
                  <w:lang w:val="en-CA"/>
                </w:rPr>
                <w:t>62</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7C0B3226"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A090DB4"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685F6C0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70</w:t>
            </w:r>
          </w:p>
        </w:tc>
        <w:tc>
          <w:tcPr>
            <w:tcW w:w="1166" w:type="dxa"/>
            <w:tcBorders>
              <w:top w:val="single" w:sz="4" w:space="0" w:color="000000"/>
              <w:left w:val="single" w:sz="4" w:space="0" w:color="000000"/>
              <w:bottom w:val="single" w:sz="4" w:space="0" w:color="000000"/>
            </w:tcBorders>
            <w:shd w:val="clear" w:color="auto" w:fill="FFFFFF"/>
            <w:vAlign w:val="center"/>
          </w:tcPr>
          <w:p w14:paraId="2FBF7CB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6020593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Northern Gulf of St. Lawrence 1980s</w:t>
            </w:r>
          </w:p>
        </w:tc>
        <w:tc>
          <w:tcPr>
            <w:tcW w:w="850" w:type="dxa"/>
            <w:tcBorders>
              <w:top w:val="single" w:sz="4" w:space="0" w:color="000000"/>
              <w:left w:val="single" w:sz="4" w:space="0" w:color="000000"/>
              <w:bottom w:val="single" w:sz="4" w:space="0" w:color="000000"/>
            </w:tcBorders>
            <w:shd w:val="clear" w:color="auto" w:fill="FFFFFF"/>
            <w:vAlign w:val="center"/>
          </w:tcPr>
          <w:p w14:paraId="540B599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103,812</w:t>
            </w:r>
          </w:p>
        </w:tc>
        <w:tc>
          <w:tcPr>
            <w:tcW w:w="851" w:type="dxa"/>
            <w:tcBorders>
              <w:top w:val="single" w:sz="4" w:space="0" w:color="000000"/>
              <w:left w:val="single" w:sz="4" w:space="0" w:color="000000"/>
              <w:bottom w:val="single" w:sz="4" w:space="0" w:color="000000"/>
            </w:tcBorders>
            <w:shd w:val="clear" w:color="auto" w:fill="FFFFFF"/>
            <w:vAlign w:val="center"/>
          </w:tcPr>
          <w:p w14:paraId="5277C73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5821B9D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0E3E798"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62386E4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32</w:t>
            </w:r>
          </w:p>
        </w:tc>
        <w:tc>
          <w:tcPr>
            <w:tcW w:w="675" w:type="dxa"/>
            <w:tcBorders>
              <w:top w:val="single" w:sz="4" w:space="0" w:color="000000"/>
              <w:left w:val="single" w:sz="4" w:space="0" w:color="000000"/>
              <w:bottom w:val="single" w:sz="4" w:space="0" w:color="000000"/>
            </w:tcBorders>
            <w:shd w:val="clear" w:color="auto" w:fill="FFFFFF"/>
            <w:vAlign w:val="center"/>
          </w:tcPr>
          <w:p w14:paraId="29ECC07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480</w:t>
            </w:r>
          </w:p>
        </w:tc>
        <w:tc>
          <w:tcPr>
            <w:tcW w:w="1167" w:type="dxa"/>
            <w:tcBorders>
              <w:top w:val="single" w:sz="4" w:space="0" w:color="000000"/>
              <w:left w:val="single" w:sz="4" w:space="0" w:color="000000"/>
              <w:bottom w:val="single" w:sz="4" w:space="0" w:color="000000"/>
            </w:tcBorders>
            <w:shd w:val="clear" w:color="auto" w:fill="FFFFFF"/>
            <w:vAlign w:val="center"/>
          </w:tcPr>
          <w:p w14:paraId="7AA0610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mid-1980s</w:t>
            </w:r>
          </w:p>
        </w:tc>
        <w:tc>
          <w:tcPr>
            <w:tcW w:w="1134" w:type="dxa"/>
            <w:tcBorders>
              <w:top w:val="single" w:sz="4" w:space="0" w:color="000000"/>
              <w:left w:val="single" w:sz="4" w:space="0" w:color="000000"/>
              <w:bottom w:val="single" w:sz="4" w:space="0" w:color="000000"/>
            </w:tcBorders>
            <w:shd w:val="clear" w:color="auto" w:fill="FFFFFF"/>
            <w:vAlign w:val="center"/>
          </w:tcPr>
          <w:p w14:paraId="75B84F6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48-51 N</w:t>
            </w:r>
          </w:p>
        </w:tc>
        <w:tc>
          <w:tcPr>
            <w:tcW w:w="1276" w:type="dxa"/>
            <w:tcBorders>
              <w:top w:val="single" w:sz="4" w:space="0" w:color="000000"/>
              <w:left w:val="single" w:sz="4" w:space="0" w:color="000000"/>
              <w:bottom w:val="single" w:sz="4" w:space="0" w:color="000000"/>
            </w:tcBorders>
            <w:shd w:val="clear" w:color="auto" w:fill="FFFFFF"/>
            <w:vAlign w:val="center"/>
          </w:tcPr>
          <w:p w14:paraId="3ACAB28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66-57</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2FC0FC"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issette&lt;/Author&gt;&lt;Year&gt;2003&lt;/Year&gt;&lt;RecNum&gt;276&lt;/RecNum&gt;&lt;IDText&gt;GEN261e&lt;/IDText&gt;&lt;DisplayText&gt;[63]&lt;/DisplayText&gt;&lt;record&gt;&lt;rec-number&gt;276&lt;/rec-number&gt;&lt;foreign-keys&gt;&lt;key app="EN" db-id="fwxd0eexndtwtlerzr35ssezasz2xzv52efa"&gt;276&lt;/key&gt;&lt;/foreign-keys&gt;&lt;ref-type name="Report"&gt;27&lt;/ref-type&gt;&lt;contributors&gt;&lt;authors&gt;&lt;author&gt;Morissette, L.&lt;/author&gt;&lt;author&gt;Despatie, S-P.&lt;/author&gt;&lt;author&gt;Savenkoff, C.&lt;/author&gt;&lt;author&gt;Hammill, M.O.&lt;/author&gt;&lt;author&gt;Bourdages, H.&lt;/author&gt;&lt;author&gt;Chabot, D.&lt;/author&gt;&lt;/authors&gt;&lt;/contributors&gt;&lt;titles&gt;&lt;title&gt;Data gathering and input parameters to construct ecosystem models for the northern Gulf of St. Lawrence (mid-1980s).&lt;/title&gt;&lt;/titles&gt;&lt;pages&gt;102&lt;/pages&gt;&lt;keywords&gt;&lt;keyword&gt;Ecopath&lt;/keyword&gt;&lt;/keywords&gt;&lt;dates&gt;&lt;year&gt;2003&lt;/year&gt;&lt;/dates&gt;&lt;pub-location&gt;Mont-Joli, Québec&lt;/pub-location&gt;&lt;publisher&gt;DFO&lt;/publisher&gt;&lt;isbn&gt;2497&lt;/isbn&gt;&lt;label&gt;GEN261e&lt;/label&gt;&lt;work-type&gt;Canadian Technical Report of Fisheries and Aquatic Sciences&lt;/work-type&gt;&lt;urls&gt;&lt;/urls&gt;&lt;/record&gt;&lt;/Cite&gt;&lt;/EndNote&gt;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3" w:tooltip="Morissette, 2003 #276" w:history="1">
              <w:r>
                <w:rPr>
                  <w:rFonts w:ascii="Calibri" w:hAnsi="Calibri" w:cs="Calibri"/>
                  <w:noProof/>
                  <w:sz w:val="16"/>
                  <w:szCs w:val="16"/>
                  <w:lang w:val="it-IT"/>
                </w:rPr>
                <w:t>63</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avenkoff&lt;/Author&gt;&lt;Year&gt;2007&lt;/Year&gt;&lt;RecNum&gt;4349&lt;/RecNum&gt;&lt;IDText&gt;GEN793e&lt;/IDText&gt;&lt;DisplayText&gt;[64]&lt;/DisplayText&gt;&lt;record&gt;&lt;rec-number&gt;4349&lt;/rec-number&gt;&lt;foreign-keys&gt;&lt;key app="EN" db-id="fwxd0eexndtwtlerzr35ssezasz2xzv52efa"&gt;4349&lt;/key&gt;&lt;/foreign-keys&gt;&lt;ref-type name="Journal Article"&gt;17&lt;/ref-type&gt;&lt;contributors&gt;&lt;authors&gt;&lt;author&gt;Savenkoff, Claude&lt;/author&gt;&lt;author&gt;Castonguay, Martin&lt;/author&gt;&lt;author&gt;Chabot, Denis&lt;/author&gt;&lt;author&gt;Hammill, Mike O.&lt;/author&gt;&lt;author&gt;Bourdages, Hugo&lt;/author&gt;&lt;author&gt;Morissette, Lyne&lt;/author&gt;&lt;/authors&gt;&lt;/contributors&gt;&lt;titles&gt;&lt;title&gt;Changes in the northern Gulf of St. Lawrence ecosystem estimated by inverse modelling: Evidence of a fishery-induced regime shift?&lt;/title&gt;&lt;secondary-title&gt;Estuarine, Coastal and Shelf Science&lt;/secondary-title&gt;&lt;/titles&gt;&lt;periodical&gt;&lt;abbr-1&gt;Estuarine, Coastal and Shelf Science&lt;/abbr-1&gt;&lt;/periodical&gt;&lt;pages&gt;711-724&lt;/pages&gt;&lt;volume&gt;73&lt;/volume&gt;&lt;number&gt;3-4&lt;/number&gt;&lt;keywords&gt;&lt;keyword&gt;food webs&lt;/keyword&gt;&lt;keyword&gt;inverse methods&lt;/keyword&gt;&lt;keyword&gt;mass-balance models&lt;/keyword&gt;&lt;keyword&gt;cod collapse&lt;/keyword&gt;&lt;keyword&gt;regime shift&lt;/keyword&gt;&lt;keyword&gt;Gulf of St. Lawrence (Canada)&lt;/keyword&gt;&lt;/keywords&gt;&lt;dates&gt;&lt;year&gt;2007&lt;/year&gt;&lt;/dates&gt;&lt;isbn&gt;0272-7714&lt;/isbn&gt;&lt;label&gt;GEN793e&lt;/label&gt;&lt;urls&gt;&lt;related-urls&gt;&lt;url&gt;http://www.sciencedirect.com/science/article/B6WDV-4NMKVPJ-2/2/d50ebcbe9e0de28902caa2632eaeaa58&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4" w:tooltip="Savenkoff, 2007 #4349" w:history="1">
              <w:r>
                <w:rPr>
                  <w:rFonts w:ascii="Calibri" w:hAnsi="Calibri" w:cs="Calibri"/>
                  <w:noProof/>
                  <w:sz w:val="16"/>
                  <w:szCs w:val="16"/>
                  <w:lang w:val="it-IT"/>
                </w:rPr>
                <w:t>64</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25F073C4"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48FDB42"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2DDB4BC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71</w:t>
            </w:r>
          </w:p>
        </w:tc>
        <w:tc>
          <w:tcPr>
            <w:tcW w:w="1166" w:type="dxa"/>
            <w:tcBorders>
              <w:top w:val="single" w:sz="4" w:space="0" w:color="000000"/>
              <w:left w:val="single" w:sz="4" w:space="0" w:color="000000"/>
              <w:bottom w:val="single" w:sz="4" w:space="0" w:color="000000"/>
            </w:tcBorders>
            <w:shd w:val="clear" w:color="auto" w:fill="FFFFFF"/>
            <w:vAlign w:val="center"/>
          </w:tcPr>
          <w:p w14:paraId="50F6816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1BCF5F8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Northern Gulf of St. Lawrence 1989s</w:t>
            </w:r>
          </w:p>
        </w:tc>
        <w:tc>
          <w:tcPr>
            <w:tcW w:w="850" w:type="dxa"/>
            <w:tcBorders>
              <w:top w:val="single" w:sz="4" w:space="0" w:color="000000"/>
              <w:left w:val="single" w:sz="4" w:space="0" w:color="000000"/>
              <w:bottom w:val="single" w:sz="4" w:space="0" w:color="000000"/>
            </w:tcBorders>
            <w:shd w:val="clear" w:color="auto" w:fill="FFFFFF"/>
            <w:vAlign w:val="center"/>
          </w:tcPr>
          <w:p w14:paraId="7D8FA0D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103,812</w:t>
            </w:r>
          </w:p>
        </w:tc>
        <w:tc>
          <w:tcPr>
            <w:tcW w:w="851" w:type="dxa"/>
            <w:tcBorders>
              <w:top w:val="single" w:sz="4" w:space="0" w:color="000000"/>
              <w:left w:val="single" w:sz="4" w:space="0" w:color="000000"/>
              <w:bottom w:val="single" w:sz="4" w:space="0" w:color="000000"/>
            </w:tcBorders>
            <w:shd w:val="clear" w:color="auto" w:fill="FFFFFF"/>
            <w:vAlign w:val="center"/>
          </w:tcPr>
          <w:p w14:paraId="0A1A552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2F41E5E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E1CB65E"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7E8CEE8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32</w:t>
            </w:r>
          </w:p>
        </w:tc>
        <w:tc>
          <w:tcPr>
            <w:tcW w:w="675" w:type="dxa"/>
            <w:tcBorders>
              <w:top w:val="single" w:sz="4" w:space="0" w:color="000000"/>
              <w:left w:val="single" w:sz="4" w:space="0" w:color="000000"/>
              <w:bottom w:val="single" w:sz="4" w:space="0" w:color="000000"/>
            </w:tcBorders>
            <w:shd w:val="clear" w:color="auto" w:fill="FFFFFF"/>
            <w:vAlign w:val="center"/>
          </w:tcPr>
          <w:p w14:paraId="7FA72AE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480</w:t>
            </w:r>
          </w:p>
        </w:tc>
        <w:tc>
          <w:tcPr>
            <w:tcW w:w="1167" w:type="dxa"/>
            <w:tcBorders>
              <w:top w:val="single" w:sz="4" w:space="0" w:color="000000"/>
              <w:left w:val="single" w:sz="4" w:space="0" w:color="000000"/>
              <w:bottom w:val="single" w:sz="4" w:space="0" w:color="000000"/>
            </w:tcBorders>
            <w:shd w:val="clear" w:color="auto" w:fill="FFFFFF"/>
            <w:vAlign w:val="center"/>
          </w:tcPr>
          <w:p w14:paraId="4B25979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mid-1990s</w:t>
            </w:r>
          </w:p>
        </w:tc>
        <w:tc>
          <w:tcPr>
            <w:tcW w:w="1134" w:type="dxa"/>
            <w:tcBorders>
              <w:top w:val="single" w:sz="4" w:space="0" w:color="000000"/>
              <w:left w:val="single" w:sz="4" w:space="0" w:color="000000"/>
              <w:bottom w:val="single" w:sz="4" w:space="0" w:color="000000"/>
            </w:tcBorders>
            <w:shd w:val="clear" w:color="auto" w:fill="FFFFFF"/>
            <w:vAlign w:val="center"/>
          </w:tcPr>
          <w:p w14:paraId="7C35543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48-51 N</w:t>
            </w:r>
          </w:p>
        </w:tc>
        <w:tc>
          <w:tcPr>
            <w:tcW w:w="1276" w:type="dxa"/>
            <w:tcBorders>
              <w:top w:val="single" w:sz="4" w:space="0" w:color="000000"/>
              <w:left w:val="single" w:sz="4" w:space="0" w:color="000000"/>
              <w:bottom w:val="single" w:sz="4" w:space="0" w:color="000000"/>
            </w:tcBorders>
            <w:shd w:val="clear" w:color="auto" w:fill="FFFFFF"/>
            <w:vAlign w:val="center"/>
          </w:tcPr>
          <w:p w14:paraId="24EBE1E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66-57</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46F9F9"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issette&lt;/Author&gt;&lt;Year&gt;2003&lt;/Year&gt;&lt;RecNum&gt;276&lt;/RecNum&gt;&lt;IDText&gt;GEN261e&lt;/IDText&gt;&lt;DisplayText&gt;[63]&lt;/DisplayText&gt;&lt;record&gt;&lt;rec-number&gt;276&lt;/rec-number&gt;&lt;foreign-keys&gt;&lt;key app="EN" db-id="fwxd0eexndtwtlerzr35ssezasz2xzv52efa"&gt;276&lt;/key&gt;&lt;/foreign-keys&gt;&lt;ref-type name="Report"&gt;27&lt;/ref-type&gt;&lt;contributors&gt;&lt;authors&gt;&lt;author&gt;Morissette, L.&lt;/author&gt;&lt;author&gt;Despatie, S-P.&lt;/author&gt;&lt;author&gt;Savenkoff, C.&lt;/author&gt;&lt;author&gt;Hammill, M.O.&lt;/author&gt;&lt;author&gt;Bourdages, H.&lt;/author&gt;&lt;author&gt;Chabot, D.&lt;/author&gt;&lt;/authors&gt;&lt;/contributors&gt;&lt;titles&gt;&lt;title&gt;Data gathering and input parameters to construct ecosystem models for the northern Gulf of St. Lawrence (mid-1980s).&lt;/title&gt;&lt;/titles&gt;&lt;pages&gt;102&lt;/pages&gt;&lt;keywords&gt;&lt;keyword&gt;Ecopath&lt;/keyword&gt;&lt;/keywords&gt;&lt;dates&gt;&lt;year&gt;2003&lt;/year&gt;&lt;/dates&gt;&lt;pub-location&gt;Mont-Joli, Québec&lt;/pub-location&gt;&lt;publisher&gt;DFO&lt;/publisher&gt;&lt;isbn&gt;2497&lt;/isbn&gt;&lt;label&gt;GEN261e&lt;/label&gt;&lt;work-type&gt;Canadian Technical Report of Fisheries and Aquatic Sciences&lt;/work-type&gt;&lt;urls&gt;&lt;/urls&gt;&lt;/record&gt;&lt;/Cite&gt;&lt;/EndNote&gt;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3" w:tooltip="Morissette, 2003 #276" w:history="1">
              <w:r>
                <w:rPr>
                  <w:rFonts w:ascii="Calibri" w:hAnsi="Calibri" w:cs="Calibri"/>
                  <w:noProof/>
                  <w:sz w:val="16"/>
                  <w:szCs w:val="16"/>
                  <w:lang w:val="it-IT"/>
                </w:rPr>
                <w:t>63</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avenkoff&lt;/Author&gt;&lt;Year&gt;2007&lt;/Year&gt;&lt;RecNum&gt;4349&lt;/RecNum&gt;&lt;IDText&gt;GEN793e&lt;/IDText&gt;&lt;DisplayText&gt;[64]&lt;/DisplayText&gt;&lt;record&gt;&lt;rec-number&gt;4349&lt;/rec-number&gt;&lt;foreign-keys&gt;&lt;key app="EN" db-id="fwxd0eexndtwtlerzr35ssezasz2xzv52efa"&gt;4349&lt;/key&gt;&lt;/foreign-keys&gt;&lt;ref-type name="Journal Article"&gt;17&lt;/ref-type&gt;&lt;contributors&gt;&lt;authors&gt;&lt;author&gt;Savenkoff, Claude&lt;/author&gt;&lt;author&gt;Castonguay, Martin&lt;/author&gt;&lt;author&gt;Chabot, Denis&lt;/author&gt;&lt;author&gt;Hammill, Mike O.&lt;/author&gt;&lt;author&gt;Bourdages, Hugo&lt;/author&gt;&lt;author&gt;Morissette, Lyne&lt;/author&gt;&lt;/authors&gt;&lt;/contributors&gt;&lt;titles&gt;&lt;title&gt;Changes in the northern Gulf of St. Lawrence ecosystem estimated by inverse modelling: Evidence of a fishery-induced regime shift?&lt;/title&gt;&lt;secondary-title&gt;Estuarine, Coastal and Shelf Science&lt;/secondary-title&gt;&lt;/titles&gt;&lt;periodical&gt;&lt;abbr-1&gt;Estuarine, Coastal and Shelf Science&lt;/abbr-1&gt;&lt;/periodical&gt;&lt;pages&gt;711-724&lt;/pages&gt;&lt;volume&gt;73&lt;/volume&gt;&lt;number&gt;3-4&lt;/number&gt;&lt;keywords&gt;&lt;keyword&gt;food webs&lt;/keyword&gt;&lt;keyword&gt;inverse methods&lt;/keyword&gt;&lt;keyword&gt;mass-balance models&lt;/keyword&gt;&lt;keyword&gt;cod collapse&lt;/keyword&gt;&lt;keyword&gt;regime shift&lt;/keyword&gt;&lt;keyword&gt;Gulf of St. Lawrence (Canada)&lt;/keyword&gt;&lt;/keywords&gt;&lt;dates&gt;&lt;year&gt;2007&lt;/year&gt;&lt;/dates&gt;&lt;isbn&gt;0272-7714&lt;/isbn&gt;&lt;label&gt;GEN793e&lt;/label&gt;&lt;urls&gt;&lt;related-urls&gt;&lt;url&gt;http://www.sciencedirect.com/science/article/B6WDV-4NMKVPJ-2/2/d50ebcbe9e0de28902caa2632eaeaa58&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4" w:tooltip="Savenkoff, 2007 #4349" w:history="1">
              <w:r>
                <w:rPr>
                  <w:rFonts w:ascii="Calibri" w:hAnsi="Calibri" w:cs="Calibri"/>
                  <w:noProof/>
                  <w:sz w:val="16"/>
                  <w:szCs w:val="16"/>
                  <w:lang w:val="it-IT"/>
                </w:rPr>
                <w:t>64</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004E4AFC"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495E36C"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542691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72</w:t>
            </w:r>
          </w:p>
        </w:tc>
        <w:tc>
          <w:tcPr>
            <w:tcW w:w="1166" w:type="dxa"/>
            <w:tcBorders>
              <w:top w:val="single" w:sz="4" w:space="0" w:color="000000"/>
              <w:left w:val="single" w:sz="4" w:space="0" w:color="000000"/>
              <w:bottom w:val="single" w:sz="4" w:space="0" w:color="000000"/>
            </w:tcBorders>
            <w:shd w:val="clear" w:color="auto" w:fill="FFFFFF"/>
            <w:vAlign w:val="center"/>
          </w:tcPr>
          <w:p w14:paraId="6FC5B24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0E55265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Northern Gulf of St. Lawrence 2000s</w:t>
            </w:r>
          </w:p>
        </w:tc>
        <w:tc>
          <w:tcPr>
            <w:tcW w:w="850" w:type="dxa"/>
            <w:tcBorders>
              <w:top w:val="single" w:sz="4" w:space="0" w:color="000000"/>
              <w:left w:val="single" w:sz="4" w:space="0" w:color="000000"/>
              <w:bottom w:val="single" w:sz="4" w:space="0" w:color="000000"/>
            </w:tcBorders>
            <w:shd w:val="clear" w:color="auto" w:fill="FFFFFF"/>
            <w:vAlign w:val="center"/>
          </w:tcPr>
          <w:p w14:paraId="73AD65DE"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103,812</w:t>
            </w:r>
          </w:p>
        </w:tc>
        <w:tc>
          <w:tcPr>
            <w:tcW w:w="851" w:type="dxa"/>
            <w:tcBorders>
              <w:top w:val="single" w:sz="4" w:space="0" w:color="000000"/>
              <w:left w:val="single" w:sz="4" w:space="0" w:color="000000"/>
              <w:bottom w:val="single" w:sz="4" w:space="0" w:color="000000"/>
            </w:tcBorders>
            <w:shd w:val="clear" w:color="auto" w:fill="FFFFFF"/>
            <w:vAlign w:val="center"/>
          </w:tcPr>
          <w:p w14:paraId="5E29FCA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BCF124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1FBEAD5"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586CAF1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32</w:t>
            </w:r>
          </w:p>
        </w:tc>
        <w:tc>
          <w:tcPr>
            <w:tcW w:w="675" w:type="dxa"/>
            <w:tcBorders>
              <w:top w:val="single" w:sz="4" w:space="0" w:color="000000"/>
              <w:left w:val="single" w:sz="4" w:space="0" w:color="000000"/>
              <w:bottom w:val="single" w:sz="4" w:space="0" w:color="000000"/>
            </w:tcBorders>
            <w:shd w:val="clear" w:color="auto" w:fill="FFFFFF"/>
            <w:vAlign w:val="center"/>
          </w:tcPr>
          <w:p w14:paraId="5C85EAA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480</w:t>
            </w:r>
          </w:p>
        </w:tc>
        <w:tc>
          <w:tcPr>
            <w:tcW w:w="1167" w:type="dxa"/>
            <w:tcBorders>
              <w:top w:val="single" w:sz="4" w:space="0" w:color="000000"/>
              <w:left w:val="single" w:sz="4" w:space="0" w:color="000000"/>
              <w:bottom w:val="single" w:sz="4" w:space="0" w:color="000000"/>
            </w:tcBorders>
            <w:shd w:val="clear" w:color="auto" w:fill="FFFFFF"/>
            <w:vAlign w:val="center"/>
          </w:tcPr>
          <w:p w14:paraId="18881F0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early-2000s</w:t>
            </w:r>
          </w:p>
        </w:tc>
        <w:tc>
          <w:tcPr>
            <w:tcW w:w="1134" w:type="dxa"/>
            <w:tcBorders>
              <w:top w:val="single" w:sz="4" w:space="0" w:color="000000"/>
              <w:left w:val="single" w:sz="4" w:space="0" w:color="000000"/>
              <w:bottom w:val="single" w:sz="4" w:space="0" w:color="000000"/>
            </w:tcBorders>
            <w:shd w:val="clear" w:color="auto" w:fill="FFFFFF"/>
            <w:vAlign w:val="center"/>
          </w:tcPr>
          <w:p w14:paraId="391BFE6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48-51 N</w:t>
            </w:r>
          </w:p>
        </w:tc>
        <w:tc>
          <w:tcPr>
            <w:tcW w:w="1276" w:type="dxa"/>
            <w:tcBorders>
              <w:top w:val="single" w:sz="4" w:space="0" w:color="000000"/>
              <w:left w:val="single" w:sz="4" w:space="0" w:color="000000"/>
              <w:bottom w:val="single" w:sz="4" w:space="0" w:color="000000"/>
            </w:tcBorders>
            <w:shd w:val="clear" w:color="auto" w:fill="FFFFFF"/>
            <w:vAlign w:val="center"/>
          </w:tcPr>
          <w:p w14:paraId="01FB969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66-57</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CD5BFA"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issette&lt;/Author&gt;&lt;Year&gt;2003&lt;/Year&gt;&lt;RecNum&gt;276&lt;/RecNum&gt;&lt;IDText&gt;GEN261e&lt;/IDText&gt;&lt;DisplayText&gt;[63]&lt;/DisplayText&gt;&lt;record&gt;&lt;rec-number&gt;276&lt;/rec-number&gt;&lt;foreign-keys&gt;&lt;key app="EN" db-id="fwxd0eexndtwtlerzr35ssezasz2xzv52efa"&gt;276&lt;/key&gt;&lt;/foreign-keys&gt;&lt;ref-type name="Report"&gt;27&lt;/ref-type&gt;&lt;contributors&gt;&lt;authors&gt;&lt;author&gt;Morissette, L.&lt;/author&gt;&lt;author&gt;Despatie, S-P.&lt;/author&gt;&lt;author&gt;Savenkoff, C.&lt;/author&gt;&lt;author&gt;Hammill, M.O.&lt;/author&gt;&lt;author&gt;Bourdages, H.&lt;/author&gt;&lt;author&gt;Chabot, D.&lt;/author&gt;&lt;/authors&gt;&lt;/contributors&gt;&lt;titles&gt;&lt;title&gt;Data gathering and input parameters to construct ecosystem models for the northern Gulf of St. Lawrence (mid-1980s).&lt;/title&gt;&lt;/titles&gt;&lt;pages&gt;102&lt;/pages&gt;&lt;keywords&gt;&lt;keyword&gt;Ecopath&lt;/keyword&gt;&lt;/keywords&gt;&lt;dates&gt;&lt;year&gt;2003&lt;/year&gt;&lt;/dates&gt;&lt;pub-location&gt;Mont-Joli, Québec&lt;/pub-location&gt;&lt;publisher&gt;DFO&lt;/publisher&gt;&lt;isbn&gt;2497&lt;/isbn&gt;&lt;label&gt;GEN261e&lt;/label&gt;&lt;work-type&gt;Canadian Technical Report of Fisheries and Aquatic Sciences&lt;/work-type&gt;&lt;urls&gt;&lt;/urls&gt;&lt;/record&gt;&lt;/Cite&gt;&lt;/EndNote&gt;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3" w:tooltip="Morissette, 2003 #276" w:history="1">
              <w:r>
                <w:rPr>
                  <w:rFonts w:ascii="Calibri" w:hAnsi="Calibri" w:cs="Calibri"/>
                  <w:noProof/>
                  <w:sz w:val="16"/>
                  <w:szCs w:val="16"/>
                  <w:lang w:val="it-IT"/>
                </w:rPr>
                <w:t>63</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avenkoff&lt;/Author&gt;&lt;Year&gt;2007&lt;/Year&gt;&lt;RecNum&gt;4349&lt;/RecNum&gt;&lt;IDText&gt;GEN793e&lt;/IDText&gt;&lt;DisplayText&gt;[64]&lt;/DisplayText&gt;&lt;record&gt;&lt;rec-number&gt;4349&lt;/rec-number&gt;&lt;foreign-keys&gt;&lt;key app="EN" db-id="fwxd0eexndtwtlerzr35ssezasz2xzv52efa"&gt;4349&lt;/key&gt;&lt;/foreign-keys&gt;&lt;ref-type name="Journal Article"&gt;17&lt;/ref-type&gt;&lt;contributors&gt;&lt;authors&gt;&lt;author&gt;Savenkoff, Claude&lt;/author&gt;&lt;author&gt;Castonguay, Martin&lt;/author&gt;&lt;author&gt;Chabot, Denis&lt;/author&gt;&lt;author&gt;Hammill, Mike O.&lt;/author&gt;&lt;author&gt;Bourdages, Hugo&lt;/author&gt;&lt;author&gt;Morissette, Lyne&lt;/author&gt;&lt;/authors&gt;&lt;/contributors&gt;&lt;titles&gt;&lt;title&gt;Changes in the northern Gulf of St. Lawrence ecosystem estimated by inverse modelling: Evidence of a fishery-induced regime shift?&lt;/title&gt;&lt;secondary-title&gt;Estuarine, Coastal and Shelf Science&lt;/secondary-title&gt;&lt;/titles&gt;&lt;periodical&gt;&lt;abbr-1&gt;Estuarine, Coastal and Shelf Science&lt;/abbr-1&gt;&lt;/periodical&gt;&lt;pages&gt;711-724&lt;/pages&gt;&lt;volume&gt;73&lt;/volume&gt;&lt;number&gt;3-4&lt;/number&gt;&lt;keywords&gt;&lt;keyword&gt;food webs&lt;/keyword&gt;&lt;keyword&gt;inverse methods&lt;/keyword&gt;&lt;keyword&gt;mass-balance models&lt;/keyword&gt;&lt;keyword&gt;cod collapse&lt;/keyword&gt;&lt;keyword&gt;regime shift&lt;/keyword&gt;&lt;keyword&gt;Gulf of St. Lawrence (Canada)&lt;/keyword&gt;&lt;/keywords&gt;&lt;dates&gt;&lt;year&gt;2007&lt;/year&gt;&lt;/dates&gt;&lt;isbn&gt;0272-7714&lt;/isbn&gt;&lt;label&gt;GEN793e&lt;/label&gt;&lt;urls&gt;&lt;related-urls&gt;&lt;url&gt;http://www.sciencedirect.com/science/article/B6WDV-4NMKVPJ-2/2/d50ebcbe9e0de28902caa2632eaeaa58&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4" w:tooltip="Savenkoff, 2007 #4349" w:history="1">
              <w:r>
                <w:rPr>
                  <w:rFonts w:ascii="Calibri" w:hAnsi="Calibri" w:cs="Calibri"/>
                  <w:noProof/>
                  <w:sz w:val="16"/>
                  <w:szCs w:val="16"/>
                  <w:lang w:val="it-IT"/>
                </w:rPr>
                <w:t>64</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6CD03B23"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69F62C3"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B9CBC0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73</w:t>
            </w:r>
          </w:p>
        </w:tc>
        <w:tc>
          <w:tcPr>
            <w:tcW w:w="1166" w:type="dxa"/>
            <w:tcBorders>
              <w:top w:val="single" w:sz="4" w:space="0" w:color="000000"/>
              <w:left w:val="single" w:sz="4" w:space="0" w:color="000000"/>
              <w:bottom w:val="single" w:sz="4" w:space="0" w:color="000000"/>
            </w:tcBorders>
            <w:shd w:val="clear" w:color="auto" w:fill="FFFFFF"/>
            <w:vAlign w:val="center"/>
          </w:tcPr>
          <w:p w14:paraId="06E6B4C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5BB14A3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Southern Gulf of St. Lawrence 1980s</w:t>
            </w:r>
          </w:p>
        </w:tc>
        <w:tc>
          <w:tcPr>
            <w:tcW w:w="850" w:type="dxa"/>
            <w:tcBorders>
              <w:top w:val="single" w:sz="4" w:space="0" w:color="000000"/>
              <w:left w:val="single" w:sz="4" w:space="0" w:color="000000"/>
              <w:bottom w:val="single" w:sz="4" w:space="0" w:color="000000"/>
            </w:tcBorders>
            <w:shd w:val="clear" w:color="auto" w:fill="FFFFFF"/>
            <w:vAlign w:val="center"/>
          </w:tcPr>
          <w:p w14:paraId="3B7A2F9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103,812</w:t>
            </w:r>
          </w:p>
        </w:tc>
        <w:tc>
          <w:tcPr>
            <w:tcW w:w="851" w:type="dxa"/>
            <w:tcBorders>
              <w:top w:val="single" w:sz="4" w:space="0" w:color="000000"/>
              <w:left w:val="single" w:sz="4" w:space="0" w:color="000000"/>
              <w:bottom w:val="single" w:sz="4" w:space="0" w:color="000000"/>
            </w:tcBorders>
            <w:shd w:val="clear" w:color="auto" w:fill="FFFFFF"/>
            <w:vAlign w:val="center"/>
          </w:tcPr>
          <w:p w14:paraId="597FE85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1B00B4C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52352F1"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3731A09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30</w:t>
            </w:r>
          </w:p>
        </w:tc>
        <w:tc>
          <w:tcPr>
            <w:tcW w:w="675" w:type="dxa"/>
            <w:tcBorders>
              <w:top w:val="single" w:sz="4" w:space="0" w:color="000000"/>
              <w:left w:val="single" w:sz="4" w:space="0" w:color="000000"/>
              <w:bottom w:val="single" w:sz="4" w:space="0" w:color="000000"/>
            </w:tcBorders>
            <w:shd w:val="clear" w:color="auto" w:fill="FFFFFF"/>
            <w:vAlign w:val="center"/>
          </w:tcPr>
          <w:p w14:paraId="05E9E3A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480</w:t>
            </w:r>
          </w:p>
        </w:tc>
        <w:tc>
          <w:tcPr>
            <w:tcW w:w="1167" w:type="dxa"/>
            <w:tcBorders>
              <w:top w:val="single" w:sz="4" w:space="0" w:color="000000"/>
              <w:left w:val="single" w:sz="4" w:space="0" w:color="000000"/>
              <w:bottom w:val="single" w:sz="4" w:space="0" w:color="000000"/>
            </w:tcBorders>
            <w:shd w:val="clear" w:color="auto" w:fill="FFFFFF"/>
            <w:vAlign w:val="center"/>
          </w:tcPr>
          <w:p w14:paraId="78CF0C4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mid-1980s</w:t>
            </w:r>
          </w:p>
        </w:tc>
        <w:tc>
          <w:tcPr>
            <w:tcW w:w="1134" w:type="dxa"/>
            <w:tcBorders>
              <w:top w:val="single" w:sz="4" w:space="0" w:color="000000"/>
              <w:left w:val="single" w:sz="4" w:space="0" w:color="000000"/>
              <w:bottom w:val="single" w:sz="4" w:space="0" w:color="000000"/>
            </w:tcBorders>
            <w:shd w:val="clear" w:color="auto" w:fill="FFFFFF"/>
            <w:vAlign w:val="center"/>
          </w:tcPr>
          <w:p w14:paraId="3A16E9B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45-48 N</w:t>
            </w:r>
          </w:p>
        </w:tc>
        <w:tc>
          <w:tcPr>
            <w:tcW w:w="1276" w:type="dxa"/>
            <w:tcBorders>
              <w:top w:val="single" w:sz="4" w:space="0" w:color="000000"/>
              <w:left w:val="single" w:sz="4" w:space="0" w:color="000000"/>
              <w:bottom w:val="single" w:sz="4" w:space="0" w:color="000000"/>
            </w:tcBorders>
            <w:shd w:val="clear" w:color="auto" w:fill="FFFFFF"/>
            <w:vAlign w:val="center"/>
          </w:tcPr>
          <w:p w14:paraId="1C11F1D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59-65</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78B54D"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issette&lt;/Author&gt;&lt;Year&gt;2003&lt;/Year&gt;&lt;RecNum&gt;276&lt;/RecNum&gt;&lt;IDText&gt;GEN261e&lt;/IDText&gt;&lt;DisplayText&gt;[63]&lt;/DisplayText&gt;&lt;record&gt;&lt;rec-number&gt;276&lt;/rec-number&gt;&lt;foreign-keys&gt;&lt;key app="EN" db-id="fwxd0eexndtwtlerzr35ssezasz2xzv52efa"&gt;276&lt;/key&gt;&lt;/foreign-keys&gt;&lt;ref-type name="Report"&gt;27&lt;/ref-type&gt;&lt;contributors&gt;&lt;authors&gt;&lt;author&gt;Morissette, L.&lt;/author&gt;&lt;author&gt;Despatie, S-P.&lt;/author&gt;&lt;author&gt;Savenkoff, C.&lt;/author&gt;&lt;author&gt;Hammill, M.O.&lt;/author&gt;&lt;author&gt;Bourdages, H.&lt;/author&gt;&lt;author&gt;Chabot, D.&lt;/author&gt;&lt;/authors&gt;&lt;/contributors&gt;&lt;titles&gt;&lt;title&gt;Data gathering and input parameters to construct ecosystem models for the northern Gulf of St. Lawrence (mid-1980s).&lt;/title&gt;&lt;/titles&gt;&lt;pages&gt;102&lt;/pages&gt;&lt;keywords&gt;&lt;keyword&gt;Ecopath&lt;/keyword&gt;&lt;/keywords&gt;&lt;dates&gt;&lt;year&gt;2003&lt;/year&gt;&lt;/dates&gt;&lt;pub-location&gt;Mont-Joli, Québec&lt;/pub-location&gt;&lt;publisher&gt;DFO&lt;/publisher&gt;&lt;isbn&gt;2497&lt;/isbn&gt;&lt;label&gt;GEN261e&lt;/label&gt;&lt;work-type&gt;Canadian Technical Report of Fisheries and Aquatic Sciences&lt;/work-type&gt;&lt;urls&gt;&lt;/urls&gt;&lt;/record&gt;&lt;/Cite&gt;&lt;/EndNote&gt;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3" w:tooltip="Morissette, 2003 #276" w:history="1">
              <w:r>
                <w:rPr>
                  <w:rFonts w:ascii="Calibri" w:hAnsi="Calibri" w:cs="Calibri"/>
                  <w:noProof/>
                  <w:sz w:val="16"/>
                  <w:szCs w:val="16"/>
                  <w:lang w:val="it-IT"/>
                </w:rPr>
                <w:t>63</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avenkoff&lt;/Author&gt;&lt;Year&gt;2007&lt;/Year&gt;&lt;RecNum&gt;4349&lt;/RecNum&gt;&lt;IDText&gt;GEN793e&lt;/IDText&gt;&lt;DisplayText&gt;[64]&lt;/DisplayText&gt;&lt;record&gt;&lt;rec-number&gt;4349&lt;/rec-number&gt;&lt;foreign-keys&gt;&lt;key app="EN" db-id="fwxd0eexndtwtlerzr35ssezasz2xzv52efa"&gt;4349&lt;/key&gt;&lt;/foreign-keys&gt;&lt;ref-type name="Journal Article"&gt;17&lt;/ref-type&gt;&lt;contributors&gt;&lt;authors&gt;&lt;author&gt;Savenkoff, Claude&lt;/author&gt;&lt;author&gt;Castonguay, Martin&lt;/author&gt;&lt;author&gt;Chabot, Denis&lt;/author&gt;&lt;author&gt;Hammill, Mike O.&lt;/author&gt;&lt;author&gt;Bourdages, Hugo&lt;/author&gt;&lt;author&gt;Morissette, Lyne&lt;/author&gt;&lt;/authors&gt;&lt;/contributors&gt;&lt;titles&gt;&lt;title&gt;Changes in the northern Gulf of St. Lawrence ecosystem estimated by inverse modelling: Evidence of a fishery-induced regime shift?&lt;/title&gt;&lt;secondary-title&gt;Estuarine, Coastal and Shelf Science&lt;/secondary-title&gt;&lt;/titles&gt;&lt;periodical&gt;&lt;abbr-1&gt;Estuarine, Coastal and Shelf Science&lt;/abbr-1&gt;&lt;/periodical&gt;&lt;pages&gt;711-724&lt;/pages&gt;&lt;volume&gt;73&lt;/volume&gt;&lt;number&gt;3-4&lt;/number&gt;&lt;keywords&gt;&lt;keyword&gt;food webs&lt;/keyword&gt;&lt;keyword&gt;inverse methods&lt;/keyword&gt;&lt;keyword&gt;mass-balance models&lt;/keyword&gt;&lt;keyword&gt;cod collapse&lt;/keyword&gt;&lt;keyword&gt;regime shift&lt;/keyword&gt;&lt;keyword&gt;Gulf of St. Lawrence (Canada)&lt;/keyword&gt;&lt;/keywords&gt;&lt;dates&gt;&lt;year&gt;2007&lt;/year&gt;&lt;/dates&gt;&lt;isbn&gt;0272-7714&lt;/isbn&gt;&lt;label&gt;GEN793e&lt;/label&gt;&lt;urls&gt;&lt;related-urls&gt;&lt;url&gt;http://www.sciencedirect.com/science/article/B6WDV-4NMKVPJ-2/2/d50ebcbe9e0de28902caa2632eaeaa58&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4" w:tooltip="Savenkoff, 2007 #4349" w:history="1">
              <w:r>
                <w:rPr>
                  <w:rFonts w:ascii="Calibri" w:hAnsi="Calibri" w:cs="Calibri"/>
                  <w:noProof/>
                  <w:sz w:val="16"/>
                  <w:szCs w:val="16"/>
                  <w:lang w:val="it-IT"/>
                </w:rPr>
                <w:t>64</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78FF99B3"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B79AAC6"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599278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74</w:t>
            </w:r>
          </w:p>
        </w:tc>
        <w:tc>
          <w:tcPr>
            <w:tcW w:w="1166" w:type="dxa"/>
            <w:tcBorders>
              <w:top w:val="single" w:sz="4" w:space="0" w:color="000000"/>
              <w:left w:val="single" w:sz="4" w:space="0" w:color="000000"/>
              <w:bottom w:val="single" w:sz="4" w:space="0" w:color="000000"/>
            </w:tcBorders>
            <w:shd w:val="clear" w:color="auto" w:fill="FFFFFF"/>
            <w:vAlign w:val="center"/>
          </w:tcPr>
          <w:p w14:paraId="6F8F19D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5FDF7A9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Southern Gulf of St. Lawrence 1990s</w:t>
            </w:r>
          </w:p>
        </w:tc>
        <w:tc>
          <w:tcPr>
            <w:tcW w:w="850" w:type="dxa"/>
            <w:tcBorders>
              <w:top w:val="single" w:sz="4" w:space="0" w:color="000000"/>
              <w:left w:val="single" w:sz="4" w:space="0" w:color="000000"/>
              <w:bottom w:val="single" w:sz="4" w:space="0" w:color="000000"/>
            </w:tcBorders>
            <w:shd w:val="clear" w:color="auto" w:fill="FFFFFF"/>
            <w:vAlign w:val="center"/>
          </w:tcPr>
          <w:p w14:paraId="1B6DD35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103,812</w:t>
            </w:r>
          </w:p>
        </w:tc>
        <w:tc>
          <w:tcPr>
            <w:tcW w:w="851" w:type="dxa"/>
            <w:tcBorders>
              <w:top w:val="single" w:sz="4" w:space="0" w:color="000000"/>
              <w:left w:val="single" w:sz="4" w:space="0" w:color="000000"/>
              <w:bottom w:val="single" w:sz="4" w:space="0" w:color="000000"/>
            </w:tcBorders>
            <w:shd w:val="clear" w:color="auto" w:fill="FFFFFF"/>
            <w:vAlign w:val="center"/>
          </w:tcPr>
          <w:p w14:paraId="5F5148B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C601A8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DE5A846"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0E753E0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30</w:t>
            </w:r>
          </w:p>
        </w:tc>
        <w:tc>
          <w:tcPr>
            <w:tcW w:w="675" w:type="dxa"/>
            <w:tcBorders>
              <w:top w:val="single" w:sz="4" w:space="0" w:color="000000"/>
              <w:left w:val="single" w:sz="4" w:space="0" w:color="000000"/>
              <w:bottom w:val="single" w:sz="4" w:space="0" w:color="000000"/>
            </w:tcBorders>
            <w:shd w:val="clear" w:color="auto" w:fill="FFFFFF"/>
            <w:vAlign w:val="center"/>
          </w:tcPr>
          <w:p w14:paraId="42D8652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480</w:t>
            </w:r>
          </w:p>
        </w:tc>
        <w:tc>
          <w:tcPr>
            <w:tcW w:w="1167" w:type="dxa"/>
            <w:tcBorders>
              <w:top w:val="single" w:sz="4" w:space="0" w:color="000000"/>
              <w:left w:val="single" w:sz="4" w:space="0" w:color="000000"/>
              <w:bottom w:val="single" w:sz="4" w:space="0" w:color="000000"/>
            </w:tcBorders>
            <w:shd w:val="clear" w:color="auto" w:fill="FFFFFF"/>
            <w:vAlign w:val="center"/>
          </w:tcPr>
          <w:p w14:paraId="02ADA39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mid-1990s</w:t>
            </w:r>
          </w:p>
        </w:tc>
        <w:tc>
          <w:tcPr>
            <w:tcW w:w="1134" w:type="dxa"/>
            <w:tcBorders>
              <w:top w:val="single" w:sz="4" w:space="0" w:color="000000"/>
              <w:left w:val="single" w:sz="4" w:space="0" w:color="000000"/>
              <w:bottom w:val="single" w:sz="4" w:space="0" w:color="000000"/>
            </w:tcBorders>
            <w:shd w:val="clear" w:color="auto" w:fill="FFFFFF"/>
            <w:vAlign w:val="center"/>
          </w:tcPr>
          <w:p w14:paraId="5A69E5E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45-48 N</w:t>
            </w:r>
          </w:p>
        </w:tc>
        <w:tc>
          <w:tcPr>
            <w:tcW w:w="1276" w:type="dxa"/>
            <w:tcBorders>
              <w:top w:val="single" w:sz="4" w:space="0" w:color="000000"/>
              <w:left w:val="single" w:sz="4" w:space="0" w:color="000000"/>
              <w:bottom w:val="single" w:sz="4" w:space="0" w:color="000000"/>
            </w:tcBorders>
            <w:shd w:val="clear" w:color="auto" w:fill="FFFFFF"/>
            <w:vAlign w:val="center"/>
          </w:tcPr>
          <w:p w14:paraId="2BA6513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59-65</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85E06E"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issette&lt;/Author&gt;&lt;Year&gt;2003&lt;/Year&gt;&lt;RecNum&gt;276&lt;/RecNum&gt;&lt;IDText&gt;GEN261e&lt;/IDText&gt;&lt;DisplayText&gt;[63]&lt;/DisplayText&gt;&lt;record&gt;&lt;rec-number&gt;276&lt;/rec-number&gt;&lt;foreign-keys&gt;&lt;key app="EN" db-id="fwxd0eexndtwtlerzr35ssezasz2xzv52efa"&gt;276&lt;/key&gt;&lt;/foreign-keys&gt;&lt;ref-type name="Report"&gt;27&lt;/ref-type&gt;&lt;contributors&gt;&lt;authors&gt;&lt;author&gt;Morissette, L.&lt;/author&gt;&lt;author&gt;Despatie, S-P.&lt;/author&gt;&lt;author&gt;Savenkoff, C.&lt;/author&gt;&lt;author&gt;Hammill, M.O.&lt;/author&gt;&lt;author&gt;Bourdages, H.&lt;/author&gt;&lt;author&gt;Chabot, D.&lt;/author&gt;&lt;/authors&gt;&lt;/contributors&gt;&lt;titles&gt;&lt;title&gt;Data gathering and input parameters to construct ecosystem models for the northern Gulf of St. Lawrence (mid-1980s).&lt;/title&gt;&lt;/titles&gt;&lt;pages&gt;102&lt;/pages&gt;&lt;keywords&gt;&lt;keyword&gt;Ecopath&lt;/keyword&gt;&lt;/keywords&gt;&lt;dates&gt;&lt;year&gt;2003&lt;/year&gt;&lt;/dates&gt;&lt;pub-location&gt;Mont-Joli, Québec&lt;/pub-location&gt;&lt;publisher&gt;DFO&lt;/publisher&gt;&lt;isbn&gt;2497&lt;/isbn&gt;&lt;label&gt;GEN261e&lt;/label&gt;&lt;work-type&gt;Canadian Technical Report of Fisheries and Aquatic Sciences&lt;/work-type&gt;&lt;urls&gt;&lt;/urls&gt;&lt;/record&gt;&lt;/Cite&gt;&lt;/EndNote&gt;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3" w:tooltip="Morissette, 2003 #276" w:history="1">
              <w:r>
                <w:rPr>
                  <w:rFonts w:ascii="Calibri" w:hAnsi="Calibri" w:cs="Calibri"/>
                  <w:noProof/>
                  <w:sz w:val="16"/>
                  <w:szCs w:val="16"/>
                  <w:lang w:val="it-IT"/>
                </w:rPr>
                <w:t>63</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it-IT"/>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avenkoff&lt;/Author&gt;&lt;Year&gt;2007&lt;/Year&gt;&lt;RecNum&gt;4349&lt;/RecNum&gt;&lt;IDText&gt;GEN793e&lt;/IDText&gt;&lt;DisplayText&gt;[64]&lt;/DisplayText&gt;&lt;record&gt;&lt;rec-number&gt;4349&lt;/rec-number&gt;&lt;foreign-keys&gt;&lt;key app="EN" db-id="fwxd0eexndtwtlerzr35ssezasz2xzv52efa"&gt;4349&lt;/key&gt;&lt;/foreign-keys&gt;&lt;ref-type name="Journal Article"&gt;17&lt;/ref-type&gt;&lt;contributors&gt;&lt;authors&gt;&lt;author&gt;Savenkoff, Claude&lt;/author&gt;&lt;author&gt;Castonguay, Martin&lt;/author&gt;&lt;author&gt;Chabot, Denis&lt;/author&gt;&lt;author&gt;Hammill, Mike O.&lt;/author&gt;&lt;author&gt;Bourdages, Hugo&lt;/author&gt;&lt;author&gt;Morissette, Lyne&lt;/author&gt;&lt;/authors&gt;&lt;/contributors&gt;&lt;titles&gt;&lt;title&gt;Changes in the northern Gulf of St. Lawrence ecosystem estimated by inverse modelling: Evidence of a fishery-induced regime shift?&lt;/title&gt;&lt;secondary-title&gt;Estuarine, Coastal and Shelf Science&lt;/secondary-title&gt;&lt;/titles&gt;&lt;periodical&gt;&lt;abbr-1&gt;Estuarine, Coastal and Shelf Science&lt;/abbr-1&gt;&lt;/periodical&gt;&lt;pages&gt;711-724&lt;/pages&gt;&lt;volume&gt;73&lt;/volume&gt;&lt;number&gt;3-4&lt;/number&gt;&lt;keywords&gt;&lt;keyword&gt;food webs&lt;/keyword&gt;&lt;keyword&gt;inverse methods&lt;/keyword&gt;&lt;keyword&gt;mass-balance models&lt;/keyword&gt;&lt;keyword&gt;cod collapse&lt;/keyword&gt;&lt;keyword&gt;regime shift&lt;/keyword&gt;&lt;keyword&gt;Gulf of St. Lawrence (Canada)&lt;/keyword&gt;&lt;/keywords&gt;&lt;dates&gt;&lt;year&gt;2007&lt;/year&gt;&lt;/dates&gt;&lt;isbn&gt;0272-7714&lt;/isbn&gt;&lt;label&gt;GEN793e&lt;/label&gt;&lt;urls&gt;&lt;related-urls&gt;&lt;url&gt;http://www.sciencedirect.com/science/article/B6WDV-4NMKVPJ-2/2/d50ebcbe9e0de28902caa2632eaeaa58&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4" w:tooltip="Savenkoff, 2007 #4349" w:history="1">
              <w:r>
                <w:rPr>
                  <w:rFonts w:ascii="Calibri" w:hAnsi="Calibri" w:cs="Calibri"/>
                  <w:noProof/>
                  <w:sz w:val="16"/>
                  <w:szCs w:val="16"/>
                  <w:lang w:val="it-IT"/>
                </w:rPr>
                <w:t>64</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0E31615D"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0B85BA5"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3BA086E8"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75</w:t>
            </w:r>
          </w:p>
        </w:tc>
        <w:tc>
          <w:tcPr>
            <w:tcW w:w="1166" w:type="dxa"/>
            <w:tcBorders>
              <w:top w:val="single" w:sz="4" w:space="0" w:color="000000"/>
              <w:left w:val="single" w:sz="4" w:space="0" w:color="000000"/>
              <w:bottom w:val="single" w:sz="4" w:space="0" w:color="000000"/>
            </w:tcBorders>
            <w:shd w:val="clear" w:color="auto" w:fill="FFFFFF"/>
            <w:vAlign w:val="center"/>
          </w:tcPr>
          <w:p w14:paraId="18645471"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5C08300B"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Tampamachoco Lagoon</w:t>
            </w:r>
          </w:p>
        </w:tc>
        <w:tc>
          <w:tcPr>
            <w:tcW w:w="850" w:type="dxa"/>
            <w:tcBorders>
              <w:top w:val="single" w:sz="4" w:space="0" w:color="000000"/>
              <w:left w:val="single" w:sz="4" w:space="0" w:color="000000"/>
              <w:bottom w:val="single" w:sz="4" w:space="0" w:color="000000"/>
            </w:tcBorders>
            <w:shd w:val="clear" w:color="auto" w:fill="FFFFFF"/>
            <w:vAlign w:val="center"/>
          </w:tcPr>
          <w:p w14:paraId="4127EA4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15</w:t>
            </w:r>
          </w:p>
        </w:tc>
        <w:tc>
          <w:tcPr>
            <w:tcW w:w="851" w:type="dxa"/>
            <w:tcBorders>
              <w:top w:val="single" w:sz="4" w:space="0" w:color="000000"/>
              <w:left w:val="single" w:sz="4" w:space="0" w:color="000000"/>
              <w:bottom w:val="single" w:sz="4" w:space="0" w:color="000000"/>
            </w:tcBorders>
            <w:shd w:val="clear" w:color="auto" w:fill="FFFFFF"/>
            <w:vAlign w:val="center"/>
          </w:tcPr>
          <w:p w14:paraId="3353FFF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38903DF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0A6EBC7"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6EAFF51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23</w:t>
            </w:r>
          </w:p>
        </w:tc>
        <w:tc>
          <w:tcPr>
            <w:tcW w:w="675" w:type="dxa"/>
            <w:tcBorders>
              <w:top w:val="single" w:sz="4" w:space="0" w:color="000000"/>
              <w:left w:val="single" w:sz="4" w:space="0" w:color="000000"/>
              <w:bottom w:val="single" w:sz="4" w:space="0" w:color="000000"/>
            </w:tcBorders>
            <w:shd w:val="clear" w:color="auto" w:fill="FFFFFF"/>
            <w:vAlign w:val="center"/>
          </w:tcPr>
          <w:p w14:paraId="6F5ACF0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&lt;10</w:t>
            </w:r>
          </w:p>
        </w:tc>
        <w:tc>
          <w:tcPr>
            <w:tcW w:w="1167" w:type="dxa"/>
            <w:tcBorders>
              <w:top w:val="single" w:sz="4" w:space="0" w:color="000000"/>
              <w:left w:val="single" w:sz="4" w:space="0" w:color="000000"/>
              <w:bottom w:val="single" w:sz="4" w:space="0" w:color="000000"/>
            </w:tcBorders>
            <w:shd w:val="clear" w:color="auto" w:fill="FFFFFF"/>
            <w:vAlign w:val="center"/>
          </w:tcPr>
          <w:p w14:paraId="09C5C8B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1986</w:t>
            </w:r>
          </w:p>
        </w:tc>
        <w:tc>
          <w:tcPr>
            <w:tcW w:w="1134" w:type="dxa"/>
            <w:tcBorders>
              <w:top w:val="single" w:sz="4" w:space="0" w:color="000000"/>
              <w:left w:val="single" w:sz="4" w:space="0" w:color="000000"/>
              <w:bottom w:val="single" w:sz="4" w:space="0" w:color="000000"/>
            </w:tcBorders>
            <w:shd w:val="clear" w:color="auto" w:fill="FFFFFF"/>
            <w:vAlign w:val="center"/>
          </w:tcPr>
          <w:p w14:paraId="03B1E7B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21 N</w:t>
            </w:r>
          </w:p>
        </w:tc>
        <w:tc>
          <w:tcPr>
            <w:tcW w:w="1276" w:type="dxa"/>
            <w:tcBorders>
              <w:top w:val="single" w:sz="4" w:space="0" w:color="000000"/>
              <w:left w:val="single" w:sz="4" w:space="0" w:color="000000"/>
              <w:bottom w:val="single" w:sz="4" w:space="0" w:color="000000"/>
            </w:tcBorders>
            <w:shd w:val="clear" w:color="auto" w:fill="FFFFFF"/>
            <w:vAlign w:val="center"/>
          </w:tcPr>
          <w:p w14:paraId="5B139CD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97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74CEE2"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Rosado-Solórzano&lt;/Author&gt;&lt;Year&gt;1998&lt;/Year&gt;&lt;RecNum&gt;4385&lt;/RecNum&gt;&lt;IDText&gt;GEN828e&lt;/IDText&gt;&lt;DisplayText&gt;[65]&lt;/DisplayText&gt;&lt;record&gt;&lt;rec-number&gt;4385&lt;/rec-number&gt;&lt;foreign-keys&gt;&lt;key app="EN" db-id="fwxd0eexndtwtlerzr35ssezasz2xzv52efa"&gt;4385&lt;/key&gt;&lt;/foreign-keys&gt;&lt;ref-type name="Journal Article"&gt;17&lt;/ref-type&gt;&lt;contributors&gt;&lt;authors&gt;&lt;author&gt;Rosado-Solórzano, R.&lt;/author&gt;&lt;author&gt;Guzmán del Próo, Sergio A.&lt;/author&gt;&lt;/authors&gt;&lt;/contributors&gt;&lt;titles&gt;&lt;title&gt;Preliminary trophic structure model for Tampamachoco lagoon, Veracruz, Mexico&lt;/title&gt;&lt;secondary-title&gt;Ecological Modelling&lt;/secondary-title&gt;&lt;/titles&gt;&lt;periodical&gt;&lt;abbr-1&gt;Ecological Modelling&lt;/abbr-1&gt;&lt;/periodical&gt;&lt;pages&gt;141-154&lt;/pages&gt;&lt;volume&gt;109&lt;/volume&gt;&lt;number&gt;2&lt;/number&gt;&lt;keywords&gt;&lt;keyword&gt;Ecopath&lt;/keyword&gt;&lt;keyword&gt;Modelling&lt;/keyword&gt;&lt;keyword&gt;Trophic structure&lt;/keyword&gt;&lt;keyword&gt;Community&lt;/keyword&gt;&lt;keyword&gt;ecological network analysis&lt;/keyword&gt;&lt;/keywords&gt;&lt;dates&gt;&lt;year&gt;1998&lt;/year&gt;&lt;/dates&gt;&lt;isbn&gt;0304-3800&lt;/isbn&gt;&lt;label&gt;GEN828e&lt;/label&gt;&lt;urls&gt;&lt;related-urls&gt;&lt;url&gt;http://www.sciencedirect.com/science/article/B6VBS-3VF4NSX-2R/2/b01c2d71586982b12f4154094412c861&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5" w:tooltip="Rosado-Solórzano, 1998 #4385" w:history="1">
              <w:r>
                <w:rPr>
                  <w:rFonts w:ascii="Calibri" w:hAnsi="Calibri" w:cs="Calibri"/>
                  <w:noProof/>
                  <w:sz w:val="16"/>
                  <w:szCs w:val="16"/>
                  <w:lang w:val="it-IT"/>
                </w:rPr>
                <w:t>65</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7677A33F"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770D52D"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EAECF2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76</w:t>
            </w:r>
          </w:p>
        </w:tc>
        <w:tc>
          <w:tcPr>
            <w:tcW w:w="1166" w:type="dxa"/>
            <w:tcBorders>
              <w:top w:val="single" w:sz="4" w:space="0" w:color="000000"/>
              <w:left w:val="single" w:sz="4" w:space="0" w:color="000000"/>
              <w:bottom w:val="single" w:sz="4" w:space="0" w:color="000000"/>
            </w:tcBorders>
            <w:shd w:val="clear" w:color="auto" w:fill="FFFFFF"/>
            <w:vAlign w:val="center"/>
          </w:tcPr>
          <w:p w14:paraId="734DE0A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0DB096E7"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Celestun</w:t>
            </w:r>
            <w:proofErr w:type="spellEnd"/>
            <w:r>
              <w:rPr>
                <w:rFonts w:ascii="Calibri" w:hAnsi="Calibri" w:cs="Calibri"/>
                <w:sz w:val="16"/>
                <w:szCs w:val="16"/>
                <w:lang w:val="en-CA"/>
              </w:rPr>
              <w:t xml:space="preserve"> Lagoon</w:t>
            </w:r>
          </w:p>
        </w:tc>
        <w:tc>
          <w:tcPr>
            <w:tcW w:w="850" w:type="dxa"/>
            <w:tcBorders>
              <w:top w:val="single" w:sz="4" w:space="0" w:color="000000"/>
              <w:left w:val="single" w:sz="4" w:space="0" w:color="000000"/>
              <w:bottom w:val="single" w:sz="4" w:space="0" w:color="000000"/>
            </w:tcBorders>
            <w:shd w:val="clear" w:color="auto" w:fill="FFFFFF"/>
            <w:vAlign w:val="center"/>
          </w:tcPr>
          <w:p w14:paraId="4A99D7C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28</w:t>
            </w:r>
          </w:p>
        </w:tc>
        <w:tc>
          <w:tcPr>
            <w:tcW w:w="851" w:type="dxa"/>
            <w:tcBorders>
              <w:top w:val="single" w:sz="4" w:space="0" w:color="000000"/>
              <w:left w:val="single" w:sz="4" w:space="0" w:color="000000"/>
              <w:bottom w:val="single" w:sz="4" w:space="0" w:color="000000"/>
            </w:tcBorders>
            <w:shd w:val="clear" w:color="auto" w:fill="FFFFFF"/>
            <w:vAlign w:val="center"/>
          </w:tcPr>
          <w:p w14:paraId="0AF818E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6ADF47E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2D74749"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67D67C7B" w14:textId="77777777" w:rsidR="00811B1C" w:rsidRDefault="00811B1C" w:rsidP="0076389A">
            <w:pPr>
              <w:autoSpaceDE w:val="0"/>
              <w:snapToGrid w:val="0"/>
              <w:jc w:val="right"/>
              <w:rPr>
                <w:rFonts w:ascii="Calibri" w:hAnsi="Calibri" w:cs="Calibri"/>
                <w:sz w:val="16"/>
                <w:szCs w:val="16"/>
                <w:lang w:val="en-US"/>
              </w:rPr>
            </w:pPr>
            <w:r>
              <w:rPr>
                <w:rFonts w:ascii="Calibri" w:hAnsi="Calibri" w:cs="Calibri"/>
                <w:sz w:val="16"/>
                <w:szCs w:val="16"/>
                <w:lang w:val="en-US"/>
              </w:rPr>
              <w:t>19</w:t>
            </w:r>
          </w:p>
        </w:tc>
        <w:tc>
          <w:tcPr>
            <w:tcW w:w="675" w:type="dxa"/>
            <w:tcBorders>
              <w:top w:val="single" w:sz="4" w:space="0" w:color="000000"/>
              <w:left w:val="single" w:sz="4" w:space="0" w:color="000000"/>
              <w:bottom w:val="single" w:sz="4" w:space="0" w:color="000000"/>
            </w:tcBorders>
            <w:shd w:val="clear" w:color="auto" w:fill="FFFFFF"/>
            <w:vAlign w:val="center"/>
          </w:tcPr>
          <w:p w14:paraId="2A726708" w14:textId="77777777" w:rsidR="00811B1C" w:rsidRDefault="00811B1C" w:rsidP="0076389A">
            <w:pPr>
              <w:autoSpaceDE w:val="0"/>
              <w:snapToGrid w:val="0"/>
              <w:jc w:val="right"/>
              <w:rPr>
                <w:rFonts w:ascii="Calibri" w:hAnsi="Calibri" w:cs="Calibri"/>
                <w:sz w:val="16"/>
                <w:szCs w:val="16"/>
                <w:lang w:val="en-US"/>
              </w:rPr>
            </w:pPr>
            <w:r>
              <w:rPr>
                <w:rFonts w:ascii="Calibri" w:hAnsi="Calibri" w:cs="Calibri"/>
                <w:sz w:val="16"/>
                <w:szCs w:val="16"/>
                <w:lang w:val="en-US"/>
              </w:rPr>
              <w:t>3</w:t>
            </w:r>
          </w:p>
        </w:tc>
        <w:tc>
          <w:tcPr>
            <w:tcW w:w="1167" w:type="dxa"/>
            <w:tcBorders>
              <w:top w:val="single" w:sz="4" w:space="0" w:color="000000"/>
              <w:left w:val="single" w:sz="4" w:space="0" w:color="000000"/>
              <w:bottom w:val="single" w:sz="4" w:space="0" w:color="000000"/>
            </w:tcBorders>
            <w:shd w:val="clear" w:color="auto" w:fill="FFFFFF"/>
            <w:vAlign w:val="center"/>
          </w:tcPr>
          <w:p w14:paraId="01E76A6A" w14:textId="77777777" w:rsidR="00811B1C" w:rsidRDefault="00811B1C" w:rsidP="0076389A">
            <w:pPr>
              <w:autoSpaceDE w:val="0"/>
              <w:snapToGrid w:val="0"/>
              <w:rPr>
                <w:rFonts w:ascii="Calibri" w:hAnsi="Calibri" w:cs="Calibri"/>
                <w:sz w:val="16"/>
                <w:szCs w:val="16"/>
                <w:lang w:val="en-US"/>
              </w:rPr>
            </w:pPr>
            <w:r>
              <w:rPr>
                <w:rFonts w:ascii="Calibri" w:hAnsi="Calibri" w:cs="Calibri"/>
                <w:sz w:val="16"/>
                <w:szCs w:val="16"/>
                <w:lang w:val="en-US"/>
              </w:rPr>
              <w:t>1992-1994</w:t>
            </w:r>
          </w:p>
        </w:tc>
        <w:tc>
          <w:tcPr>
            <w:tcW w:w="1134" w:type="dxa"/>
            <w:tcBorders>
              <w:top w:val="single" w:sz="4" w:space="0" w:color="000000"/>
              <w:left w:val="single" w:sz="4" w:space="0" w:color="000000"/>
              <w:bottom w:val="single" w:sz="4" w:space="0" w:color="000000"/>
            </w:tcBorders>
            <w:shd w:val="clear" w:color="auto" w:fill="FFFFFF"/>
            <w:vAlign w:val="center"/>
          </w:tcPr>
          <w:p w14:paraId="25EA0315" w14:textId="77777777" w:rsidR="00811B1C" w:rsidRDefault="00811B1C" w:rsidP="0076389A">
            <w:pPr>
              <w:autoSpaceDE w:val="0"/>
              <w:snapToGrid w:val="0"/>
              <w:rPr>
                <w:rFonts w:ascii="Calibri" w:hAnsi="Calibri" w:cs="Calibri"/>
                <w:sz w:val="16"/>
                <w:szCs w:val="16"/>
                <w:lang w:val="en-US"/>
              </w:rPr>
            </w:pPr>
            <w:r>
              <w:rPr>
                <w:rFonts w:ascii="Calibri" w:hAnsi="Calibri" w:cs="Calibri"/>
                <w:sz w:val="16"/>
                <w:szCs w:val="16"/>
                <w:lang w:val="en-US"/>
              </w:rPr>
              <w:t>20 N</w:t>
            </w:r>
          </w:p>
        </w:tc>
        <w:tc>
          <w:tcPr>
            <w:tcW w:w="1276" w:type="dxa"/>
            <w:tcBorders>
              <w:top w:val="single" w:sz="4" w:space="0" w:color="000000"/>
              <w:left w:val="single" w:sz="4" w:space="0" w:color="000000"/>
              <w:bottom w:val="single" w:sz="4" w:space="0" w:color="000000"/>
            </w:tcBorders>
            <w:shd w:val="clear" w:color="auto" w:fill="FFFFFF"/>
            <w:vAlign w:val="center"/>
          </w:tcPr>
          <w:p w14:paraId="1D84F44E" w14:textId="77777777" w:rsidR="00811B1C" w:rsidRDefault="00811B1C" w:rsidP="0076389A">
            <w:pPr>
              <w:autoSpaceDE w:val="0"/>
              <w:snapToGrid w:val="0"/>
              <w:rPr>
                <w:rFonts w:ascii="Calibri" w:hAnsi="Calibri" w:cs="Calibri"/>
                <w:sz w:val="16"/>
                <w:szCs w:val="16"/>
                <w:lang w:val="en-US"/>
              </w:rPr>
            </w:pPr>
            <w:r>
              <w:rPr>
                <w:rFonts w:ascii="Calibri" w:hAnsi="Calibri" w:cs="Calibri"/>
                <w:sz w:val="16"/>
                <w:szCs w:val="16"/>
                <w:lang w:val="en-US"/>
              </w:rPr>
              <w:t>90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9D1D3F" w14:textId="77777777" w:rsidR="00811B1C" w:rsidRDefault="00811B1C" w:rsidP="00811B1C">
            <w:pPr>
              <w:autoSpaceDE w:val="0"/>
              <w:snapToGrid w:val="0"/>
              <w:rPr>
                <w:rFonts w:ascii="Calibri" w:hAnsi="Calibri" w:cs="Calibri"/>
                <w:sz w:val="16"/>
                <w:szCs w:val="16"/>
                <w:lang w:val="es-ES"/>
              </w:rPr>
            </w:pPr>
            <w:r>
              <w:rPr>
                <w:rFonts w:ascii="Calibri" w:hAnsi="Calibri" w:cs="Calibri"/>
                <w:sz w:val="16"/>
                <w:szCs w:val="16"/>
                <w:lang w:val="es-ES"/>
              </w:rPr>
              <w:fldChar w:fldCharType="begin"/>
            </w:r>
            <w:r>
              <w:rPr>
                <w:rFonts w:ascii="Calibri" w:hAnsi="Calibri" w:cs="Calibri"/>
                <w:sz w:val="16"/>
                <w:szCs w:val="16"/>
                <w:lang w:val="es-ES"/>
              </w:rPr>
              <w:instrText xml:space="preserve"> ADDIN EN.CITE &lt;EndNote&gt;&lt;Cite&gt;&lt;Author&gt;Vega-Cendejas&lt;/Author&gt;&lt;Year&gt;2003&lt;/Year&gt;&lt;RecNum&gt;4316&lt;/RecNum&gt;&lt;IDText&gt;GEN762e&lt;/IDText&gt;&lt;DisplayText&gt;[66]&lt;/DisplayText&gt;&lt;record&gt;&lt;rec-number&gt;4316&lt;/rec-number&gt;&lt;foreign-keys&gt;&lt;key app="EN" db-id="fwxd0eexndtwtlerzr35ssezasz2xzv52efa"&gt;4316&lt;/key&gt;&lt;/foreign-keys&gt;&lt;ref-type name="Journal Article"&gt;17&lt;/ref-type&gt;&lt;contributors&gt;&lt;authors&gt;&lt;author&gt;Vega-Cendejas, M.E.&lt;/author&gt;&lt;/authors&gt;&lt;/contributors&gt;&lt;titles&gt;&lt;title&gt;Trophic dynamics of a mangrove ecosystem in Celestun Lagoon, Yucatan Peninsula, Mexico&lt;/title&gt;&lt;secondary-title&gt;Fisheries Center Research Reports&lt;/secondary-title&gt;&lt;/titles&gt;&lt;pages&gt;237-243&lt;/pages&gt;&lt;volume&gt;11(6)&lt;/volume&gt;&lt;keywords&gt;&lt;keyword&gt;ecological network analysis&lt;/keyword&gt;&lt;keyword&gt;Ecopath&lt;/keyword&gt;&lt;/keywords&gt;&lt;dates&gt;&lt;year&gt;2003&lt;/year&gt;&lt;/dates&gt;&lt;label&gt;GEN762e&lt;/label&gt;&lt;urls&gt;&lt;/urls&gt;&lt;/record&gt;&lt;/Cite&gt;&lt;/EndNote&gt;</w:instrText>
            </w:r>
            <w:r>
              <w:rPr>
                <w:rFonts w:ascii="Calibri" w:hAnsi="Calibri" w:cs="Calibri"/>
                <w:sz w:val="16"/>
                <w:szCs w:val="16"/>
                <w:lang w:val="es-ES"/>
              </w:rPr>
              <w:fldChar w:fldCharType="separate"/>
            </w:r>
            <w:r>
              <w:rPr>
                <w:rFonts w:ascii="Calibri" w:hAnsi="Calibri" w:cs="Calibri"/>
                <w:noProof/>
                <w:sz w:val="16"/>
                <w:szCs w:val="16"/>
                <w:lang w:val="es-ES"/>
              </w:rPr>
              <w:t>[</w:t>
            </w:r>
            <w:hyperlink w:anchor="_ENREF_66" w:tooltip="Vega-Cendejas, 2003 #4316" w:history="1">
              <w:r>
                <w:rPr>
                  <w:rFonts w:ascii="Calibri" w:hAnsi="Calibri" w:cs="Calibri"/>
                  <w:noProof/>
                  <w:sz w:val="16"/>
                  <w:szCs w:val="16"/>
                  <w:lang w:val="es-ES"/>
                </w:rPr>
                <w:t>66</w:t>
              </w:r>
            </w:hyperlink>
            <w:r>
              <w:rPr>
                <w:rFonts w:ascii="Calibri" w:hAnsi="Calibri" w:cs="Calibri"/>
                <w:noProof/>
                <w:sz w:val="16"/>
                <w:szCs w:val="16"/>
                <w:lang w:val="es-ES"/>
              </w:rPr>
              <w:t>]</w:t>
            </w:r>
            <w:r>
              <w:rPr>
                <w:rFonts w:ascii="Calibri" w:hAnsi="Calibri" w:cs="Calibri"/>
                <w:sz w:val="16"/>
                <w:szCs w:val="16"/>
                <w:lang w:val="es-ES"/>
              </w:rPr>
              <w:fldChar w:fldCharType="end"/>
            </w:r>
            <w:r>
              <w:rPr>
                <w:rFonts w:ascii="Calibri" w:hAnsi="Calibri" w:cs="Calibri"/>
                <w:sz w:val="16"/>
                <w:szCs w:val="16"/>
                <w:lang w:val="es-ES"/>
              </w:rPr>
              <w:t xml:space="preserve">, </w:t>
            </w:r>
            <w:r>
              <w:rPr>
                <w:rFonts w:ascii="Calibri" w:hAnsi="Calibri" w:cs="Calibri"/>
                <w:sz w:val="16"/>
                <w:szCs w:val="16"/>
                <w:lang w:val="es-ES"/>
              </w:rPr>
              <w:fldChar w:fldCharType="begin"/>
            </w:r>
            <w:r>
              <w:rPr>
                <w:rFonts w:ascii="Calibri" w:hAnsi="Calibri" w:cs="Calibri"/>
                <w:sz w:val="16"/>
                <w:szCs w:val="16"/>
                <w:lang w:val="es-ES"/>
              </w:rPr>
              <w:instrText xml:space="preserve"> ADDIN EN.CITE &lt;EndNote&gt;&lt;Cite&gt;&lt;Author&gt;Vega-Cendejas&lt;/Author&gt;&lt;Year&gt;2001&lt;/Year&gt;&lt;RecNum&gt;4326&lt;/RecNum&gt;&lt;IDText&gt;GEN771e&lt;/IDText&gt;&lt;DisplayText&gt;[67]&lt;/DisplayText&gt;&lt;record&gt;&lt;rec-number&gt;4326&lt;/rec-number&gt;&lt;foreign-keys&gt;&lt;key app="EN" db-id="fwxd0eexndtwtlerzr35ssezasz2xzv52efa"&gt;4326&lt;/key&gt;&lt;/foreign-keys&gt;&lt;ref-type name="Journal Article"&gt;17&lt;/ref-type&gt;&lt;contributors&gt;&lt;authors&gt;&lt;author&gt;Vega-Cendejas, M.E.&lt;/author&gt;&lt;author&gt;Arreguín-Sánchez, F.&lt;/author&gt;&lt;/authors&gt;&lt;/contributors&gt;&lt;titles&gt;&lt;title&gt;Energy fluxes in a mangrove ecosystem from a coastal lagoon in Yucatan Peninsula, Mexico&lt;/title&gt;&lt;secondary-title&gt;Ecological Modelling&lt;/secondary-title&gt;&lt;/titles&gt;&lt;periodical&gt;&lt;abbr-1&gt;Ecological Modelling&lt;/abbr-1&gt;&lt;/periodical&gt;&lt;pages&gt;119-133&lt;/pages&gt;&lt;volume&gt;137&lt;/volume&gt;&lt;keywords&gt;&lt;keyword&gt;ecological network analysis&lt;/keyword&gt;&lt;keyword&gt;Ecopath&lt;/keyword&gt;&lt;/keywords&gt;&lt;dates&gt;&lt;year&gt;2001&lt;/year&gt;&lt;/dates&gt;&lt;label&gt;GEN771e&lt;/label&gt;&lt;urls&gt;&lt;/urls&gt;&lt;/record&gt;&lt;/Cite&gt;&lt;/EndNote&gt;</w:instrText>
            </w:r>
            <w:r>
              <w:rPr>
                <w:rFonts w:ascii="Calibri" w:hAnsi="Calibri" w:cs="Calibri"/>
                <w:sz w:val="16"/>
                <w:szCs w:val="16"/>
                <w:lang w:val="es-ES"/>
              </w:rPr>
              <w:fldChar w:fldCharType="separate"/>
            </w:r>
            <w:r>
              <w:rPr>
                <w:rFonts w:ascii="Calibri" w:hAnsi="Calibri" w:cs="Calibri"/>
                <w:noProof/>
                <w:sz w:val="16"/>
                <w:szCs w:val="16"/>
                <w:lang w:val="es-ES"/>
              </w:rPr>
              <w:t>[</w:t>
            </w:r>
            <w:hyperlink w:anchor="_ENREF_67" w:tooltip="Vega-Cendejas, 2001 #4326" w:history="1">
              <w:r>
                <w:rPr>
                  <w:rFonts w:ascii="Calibri" w:hAnsi="Calibri" w:cs="Calibri"/>
                  <w:noProof/>
                  <w:sz w:val="16"/>
                  <w:szCs w:val="16"/>
                  <w:lang w:val="es-ES"/>
                </w:rPr>
                <w:t>67</w:t>
              </w:r>
            </w:hyperlink>
            <w:r>
              <w:rPr>
                <w:rFonts w:ascii="Calibri" w:hAnsi="Calibri" w:cs="Calibri"/>
                <w:noProof/>
                <w:sz w:val="16"/>
                <w:szCs w:val="16"/>
                <w:lang w:val="es-ES"/>
              </w:rPr>
              <w:t>]</w:t>
            </w:r>
            <w:r>
              <w:rPr>
                <w:rFonts w:ascii="Calibri" w:hAnsi="Calibri" w:cs="Calibri"/>
                <w:sz w:val="16"/>
                <w:szCs w:val="16"/>
                <w:lang w:val="es-ES"/>
              </w:rPr>
              <w:fldChar w:fldCharType="end"/>
            </w:r>
          </w:p>
        </w:tc>
      </w:tr>
      <w:tr w:rsidR="00811B1C" w14:paraId="57E8C890"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6BE8BEA" w14:textId="77777777" w:rsidR="00811B1C" w:rsidRDefault="00811B1C" w:rsidP="0076389A">
            <w:pPr>
              <w:autoSpaceDE w:val="0"/>
              <w:snapToGrid w:val="0"/>
              <w:ind w:left="113" w:right="113"/>
              <w:rPr>
                <w:rFonts w:ascii="Calibri" w:hAnsi="Calibri" w:cs="Calibri"/>
                <w:sz w:val="16"/>
                <w:szCs w:val="16"/>
                <w:lang w:val="es-ES"/>
              </w:rPr>
            </w:pPr>
          </w:p>
        </w:tc>
        <w:tc>
          <w:tcPr>
            <w:tcW w:w="540" w:type="dxa"/>
            <w:tcBorders>
              <w:top w:val="single" w:sz="4" w:space="0" w:color="000000"/>
              <w:left w:val="single" w:sz="4" w:space="0" w:color="000000"/>
              <w:bottom w:val="single" w:sz="4" w:space="0" w:color="000000"/>
            </w:tcBorders>
            <w:shd w:val="clear" w:color="auto" w:fill="FFFFFF"/>
            <w:vAlign w:val="center"/>
          </w:tcPr>
          <w:p w14:paraId="370A7CBB"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77</w:t>
            </w:r>
          </w:p>
        </w:tc>
        <w:tc>
          <w:tcPr>
            <w:tcW w:w="1166" w:type="dxa"/>
            <w:tcBorders>
              <w:top w:val="single" w:sz="4" w:space="0" w:color="000000"/>
              <w:left w:val="single" w:sz="4" w:space="0" w:color="000000"/>
              <w:bottom w:val="single" w:sz="4" w:space="0" w:color="000000"/>
            </w:tcBorders>
            <w:shd w:val="clear" w:color="auto" w:fill="FFFFFF"/>
            <w:vAlign w:val="center"/>
          </w:tcPr>
          <w:p w14:paraId="285FDAEA"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005E19B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Huizache-Caimanero</w:t>
            </w:r>
          </w:p>
        </w:tc>
        <w:tc>
          <w:tcPr>
            <w:tcW w:w="850" w:type="dxa"/>
            <w:tcBorders>
              <w:top w:val="single" w:sz="4" w:space="0" w:color="000000"/>
              <w:left w:val="single" w:sz="4" w:space="0" w:color="000000"/>
              <w:bottom w:val="single" w:sz="4" w:space="0" w:color="000000"/>
            </w:tcBorders>
            <w:shd w:val="clear" w:color="auto" w:fill="FFFFFF"/>
            <w:vAlign w:val="center"/>
          </w:tcPr>
          <w:p w14:paraId="350CC7F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175</w:t>
            </w:r>
          </w:p>
        </w:tc>
        <w:tc>
          <w:tcPr>
            <w:tcW w:w="851" w:type="dxa"/>
            <w:tcBorders>
              <w:top w:val="single" w:sz="4" w:space="0" w:color="000000"/>
              <w:left w:val="single" w:sz="4" w:space="0" w:color="000000"/>
              <w:bottom w:val="single" w:sz="4" w:space="0" w:color="000000"/>
            </w:tcBorders>
            <w:shd w:val="clear" w:color="auto" w:fill="FFFFFF"/>
            <w:vAlign w:val="center"/>
          </w:tcPr>
          <w:p w14:paraId="465F08D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46E339B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629BC88"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fitting, policy</w:t>
            </w:r>
          </w:p>
        </w:tc>
        <w:tc>
          <w:tcPr>
            <w:tcW w:w="459" w:type="dxa"/>
            <w:tcBorders>
              <w:top w:val="single" w:sz="4" w:space="0" w:color="000000"/>
              <w:left w:val="single" w:sz="4" w:space="0" w:color="000000"/>
              <w:bottom w:val="single" w:sz="4" w:space="0" w:color="000000"/>
            </w:tcBorders>
            <w:shd w:val="clear" w:color="auto" w:fill="FFFFFF"/>
            <w:vAlign w:val="center"/>
          </w:tcPr>
          <w:p w14:paraId="5A3276D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26</w:t>
            </w:r>
          </w:p>
        </w:tc>
        <w:tc>
          <w:tcPr>
            <w:tcW w:w="675" w:type="dxa"/>
            <w:tcBorders>
              <w:top w:val="single" w:sz="4" w:space="0" w:color="000000"/>
              <w:left w:val="single" w:sz="4" w:space="0" w:color="000000"/>
              <w:bottom w:val="single" w:sz="4" w:space="0" w:color="000000"/>
            </w:tcBorders>
            <w:shd w:val="clear" w:color="auto" w:fill="FFFFFF"/>
            <w:vAlign w:val="center"/>
          </w:tcPr>
          <w:p w14:paraId="5D05C9E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0.85</w:t>
            </w:r>
          </w:p>
        </w:tc>
        <w:tc>
          <w:tcPr>
            <w:tcW w:w="1167" w:type="dxa"/>
            <w:tcBorders>
              <w:top w:val="single" w:sz="4" w:space="0" w:color="000000"/>
              <w:left w:val="single" w:sz="4" w:space="0" w:color="000000"/>
              <w:bottom w:val="single" w:sz="4" w:space="0" w:color="000000"/>
            </w:tcBorders>
            <w:shd w:val="clear" w:color="auto" w:fill="FFFFFF"/>
            <w:vAlign w:val="center"/>
          </w:tcPr>
          <w:p w14:paraId="421EAA4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1984-1986</w:t>
            </w:r>
          </w:p>
        </w:tc>
        <w:tc>
          <w:tcPr>
            <w:tcW w:w="1134" w:type="dxa"/>
            <w:tcBorders>
              <w:top w:val="single" w:sz="4" w:space="0" w:color="000000"/>
              <w:left w:val="single" w:sz="4" w:space="0" w:color="000000"/>
              <w:bottom w:val="single" w:sz="4" w:space="0" w:color="000000"/>
            </w:tcBorders>
            <w:shd w:val="clear" w:color="auto" w:fill="FFFFFF"/>
            <w:vAlign w:val="center"/>
          </w:tcPr>
          <w:p w14:paraId="2D777B6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23 N</w:t>
            </w:r>
          </w:p>
        </w:tc>
        <w:tc>
          <w:tcPr>
            <w:tcW w:w="1276" w:type="dxa"/>
            <w:tcBorders>
              <w:top w:val="single" w:sz="4" w:space="0" w:color="000000"/>
              <w:left w:val="single" w:sz="4" w:space="0" w:color="000000"/>
              <w:bottom w:val="single" w:sz="4" w:space="0" w:color="000000"/>
            </w:tcBorders>
            <w:shd w:val="clear" w:color="auto" w:fill="FFFFFF"/>
            <w:vAlign w:val="center"/>
          </w:tcPr>
          <w:p w14:paraId="5BC6D45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106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CC31D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Zetina-Rejón&lt;/Author&gt;&lt;Year&gt;2001&lt;/Year&gt;&lt;RecNum&gt;4264&lt;/RecNum&gt;&lt;IDText&gt;GEN716e&lt;/IDText&gt;&lt;DisplayText&gt;[68]&lt;/DisplayText&gt;&lt;record&gt;&lt;rec-number&gt;4264&lt;/rec-number&gt;&lt;foreign-keys&gt;&lt;key app="EN" db-id="fwxd0eexndtwtlerzr35ssezasz2xzv52efa"&gt;4264&lt;/key&gt;&lt;/foreign-keys&gt;&lt;ref-type name="Journal Article"&gt;17&lt;/ref-type&gt;&lt;contributors&gt;&lt;authors&gt;&lt;author&gt;Zetina-Rejón, M.&lt;/author&gt;&lt;author&gt;Arreguín-Sánchez, F.&lt;/author&gt;&lt;author&gt;Chávez, E.A.&lt;/author&gt;&lt;/authors&gt;&lt;/contributors&gt;&lt;titles&gt;&lt;title&gt;Using an ecosystem modelling approach to assess the management of a Mexican coastal lagoon system&lt;/title&gt;&lt;secondary-title&gt;CalCOFI Rep.&lt;/secondary-title&gt;&lt;/titles&gt;&lt;pages&gt;88-96&lt;/pages&gt;&lt;volume&gt;42&lt;/volume&gt;&lt;keywords&gt;&lt;keyword&gt;Ecopath with Ecosim&lt;/keyword&gt;&lt;/keywords&gt;&lt;dates&gt;&lt;year&gt;2001&lt;/year&gt;&lt;/dates&gt;&lt;label&gt;GEN716e&lt;/label&gt;&lt;urls&gt;&lt;/urls&gt;&lt;/record&gt;&lt;/Cite&gt;&lt;/EndNote&gt;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8" w:tooltip="Zetina-Rejón, 2001 #4264" w:history="1">
              <w:r>
                <w:rPr>
                  <w:rFonts w:ascii="Calibri" w:hAnsi="Calibri" w:cs="Calibri"/>
                  <w:noProof/>
                  <w:sz w:val="16"/>
                  <w:szCs w:val="16"/>
                  <w:lang w:val="it-IT"/>
                </w:rPr>
                <w:t>68</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Zetina-Rejón&lt;/Author&gt;&lt;Year&gt;2003&lt;/Year&gt;&lt;RecNum&gt;4263&lt;/RecNum&gt;&lt;IDText&gt;GEN715e&lt;/IDText&gt;&lt;DisplayText&gt;[69]&lt;/DisplayText&gt;&lt;record&gt;&lt;rec-number&gt;4263&lt;/rec-number&gt;&lt;foreign-keys&gt;&lt;key app="EN" db-id="fwxd0eexndtwtlerzr35ssezasz2xzv52efa"&gt;4263&lt;/key&gt;&lt;/foreign-keys&gt;&lt;ref-type name="Journal Article"&gt;17&lt;/ref-type&gt;&lt;contributors&gt;&lt;authors&gt;&lt;author&gt;Zetina-Rejón, M.&lt;/author&gt;&lt;author&gt;Arreguín-Sánchez, F.&lt;/author&gt;&lt;author&gt;Chávez, E.A.&lt;/author&gt;&lt;/authors&gt;&lt;/contributors&gt;&lt;titles&gt;&lt;title&gt;Trophic structure and flows of energy in the Huizache-Caimanero lagoon complex on the Pacific coast of Mexico&lt;/title&gt;&lt;secondary-title&gt;Estuarine, Coastal and Shelf Science&lt;/secondary-title&gt;&lt;/titles&gt;&lt;periodical&gt;&lt;abbr-1&gt;Estuarine, Coastal and Shelf Science&lt;/abbr-1&gt;&lt;/periodical&gt;&lt;pages&gt;803-815&lt;/pages&gt;&lt;volume&gt;57&lt;/volume&gt;&lt;keywords&gt;&lt;keyword&gt;ecological network analysis&lt;/keyword&gt;&lt;keyword&gt;Ecopath&lt;/keyword&gt;&lt;/keywords&gt;&lt;dates&gt;&lt;year&gt;2003&lt;/year&gt;&lt;/dates&gt;&lt;label&gt;GEN715e&lt;/label&gt;&lt;urls&gt;&lt;/urls&gt;&lt;/record&gt;&lt;/Cite&gt;&lt;/EndNote&gt;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9" w:tooltip="Zetina-Rejón, 2003 #4263" w:history="1">
              <w:r>
                <w:rPr>
                  <w:rFonts w:ascii="Calibri" w:hAnsi="Calibri" w:cs="Calibri"/>
                  <w:noProof/>
                  <w:sz w:val="16"/>
                  <w:szCs w:val="16"/>
                  <w:lang w:val="it-IT"/>
                </w:rPr>
                <w:t>69</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Zetina-Rejón&lt;/Author&gt;&lt;Year&gt;2004&lt;/Year&gt;&lt;RecNum&gt;4262&lt;/RecNum&gt;&lt;IDText&gt;GEN714e&lt;/IDText&gt;&lt;DisplayText&gt;[70]&lt;/DisplayText&gt;&lt;record&gt;&lt;rec-number&gt;4262&lt;/rec-number&gt;&lt;foreign-keys&gt;&lt;key app="EN" db-id="fwxd0eexndtwtlerzr35ssezasz2xzv52efa"&gt;4262&lt;/key&gt;&lt;/foreign-keys&gt;&lt;ref-type name="Journal Article"&gt;17&lt;/ref-type&gt;&lt;contributors&gt;&lt;authors&gt;&lt;author&gt;Zetina-Rejón, M.&lt;/author&gt;&lt;author&gt;Arreguín-Sánchez, F.&lt;/author&gt;&lt;author&gt;Chávez, E.A.&lt;/author&gt;&lt;/authors&gt;&lt;/contributors&gt;&lt;titles&gt;&lt;title&gt;Exploration of harvesting strategies for the management of a Mexican coastal lagoon fishery&lt;/title&gt;&lt;secondary-title&gt;Ecological Modelling&lt;/secondary-title&gt;&lt;/titles&gt;&lt;periodical&gt;&lt;abbr-1&gt;Ecological Modelling&lt;/abbr-1&gt;&lt;/periodical&gt;&lt;pages&gt;361-372&lt;/pages&gt;&lt;volume&gt;172&lt;/volume&gt;&lt;keywords&gt;&lt;keyword&gt;Ecopath with Ecosim&lt;/keyword&gt;&lt;/keywords&gt;&lt;dates&gt;&lt;year&gt;2004&lt;/year&gt;&lt;/dates&gt;&lt;label&gt;GEN714e&lt;/label&gt;&lt;urls&gt;&lt;/urls&gt;&lt;/record&gt;&lt;/Cite&gt;&lt;/EndNote&gt;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0" w:tooltip="Zetina-Rejón, 2004 #4262" w:history="1">
              <w:r>
                <w:rPr>
                  <w:rFonts w:ascii="Calibri" w:hAnsi="Calibri" w:cs="Calibri"/>
                  <w:noProof/>
                  <w:sz w:val="16"/>
                  <w:szCs w:val="16"/>
                  <w:lang w:val="it-IT"/>
                </w:rPr>
                <w:t>70</w:t>
              </w:r>
            </w:hyperlink>
            <w:r>
              <w:rPr>
                <w:rFonts w:ascii="Calibri" w:hAnsi="Calibri" w:cs="Calibri"/>
                <w:noProof/>
                <w:sz w:val="16"/>
                <w:szCs w:val="16"/>
                <w:lang w:val="it-IT"/>
              </w:rPr>
              <w:t>]</w:t>
            </w:r>
            <w:r>
              <w:rPr>
                <w:rFonts w:ascii="Calibri" w:hAnsi="Calibri" w:cs="Calibri"/>
                <w:sz w:val="16"/>
                <w:szCs w:val="16"/>
                <w:lang w:val="it-IT"/>
              </w:rPr>
              <w:fldChar w:fldCharType="end"/>
            </w:r>
          </w:p>
          <w:p w14:paraId="35A00B93" w14:textId="77777777" w:rsidR="00811B1C" w:rsidRDefault="00811B1C" w:rsidP="0076389A">
            <w:pPr>
              <w:autoSpaceDE w:val="0"/>
              <w:rPr>
                <w:rFonts w:ascii="Calibri" w:hAnsi="Calibri" w:cs="Calibri"/>
                <w:sz w:val="16"/>
                <w:szCs w:val="16"/>
                <w:lang w:val="en-CA"/>
              </w:rPr>
            </w:pPr>
          </w:p>
        </w:tc>
      </w:tr>
      <w:tr w:rsidR="00811B1C" w14:paraId="1AD80584"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8632511"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2E91AE1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78</w:t>
            </w:r>
          </w:p>
        </w:tc>
        <w:tc>
          <w:tcPr>
            <w:tcW w:w="1166" w:type="dxa"/>
            <w:tcBorders>
              <w:top w:val="single" w:sz="4" w:space="0" w:color="000000"/>
              <w:left w:val="single" w:sz="4" w:space="0" w:color="000000"/>
              <w:bottom w:val="single" w:sz="4" w:space="0" w:color="000000"/>
            </w:tcBorders>
            <w:shd w:val="clear" w:color="auto" w:fill="FFFFFF"/>
            <w:vAlign w:val="center"/>
          </w:tcPr>
          <w:p w14:paraId="25D10CB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5FE27AB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Campeche Bank</w:t>
            </w:r>
          </w:p>
        </w:tc>
        <w:tc>
          <w:tcPr>
            <w:tcW w:w="850" w:type="dxa"/>
            <w:tcBorders>
              <w:top w:val="single" w:sz="4" w:space="0" w:color="000000"/>
              <w:left w:val="single" w:sz="4" w:space="0" w:color="000000"/>
              <w:bottom w:val="single" w:sz="4" w:space="0" w:color="000000"/>
            </w:tcBorders>
            <w:shd w:val="clear" w:color="auto" w:fill="FFFFFF"/>
            <w:vAlign w:val="center"/>
          </w:tcPr>
          <w:p w14:paraId="0E8A7FF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250</w:t>
            </w:r>
          </w:p>
        </w:tc>
        <w:tc>
          <w:tcPr>
            <w:tcW w:w="851" w:type="dxa"/>
            <w:tcBorders>
              <w:top w:val="single" w:sz="4" w:space="0" w:color="000000"/>
              <w:left w:val="single" w:sz="4" w:space="0" w:color="000000"/>
              <w:bottom w:val="single" w:sz="4" w:space="0" w:color="000000"/>
            </w:tcBorders>
            <w:shd w:val="clear" w:color="auto" w:fill="FFFFFF"/>
            <w:vAlign w:val="center"/>
          </w:tcPr>
          <w:p w14:paraId="725C1D7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52E440C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996734E"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3BD23CB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19</w:t>
            </w:r>
          </w:p>
        </w:tc>
        <w:tc>
          <w:tcPr>
            <w:tcW w:w="675" w:type="dxa"/>
            <w:tcBorders>
              <w:top w:val="single" w:sz="4" w:space="0" w:color="000000"/>
              <w:left w:val="single" w:sz="4" w:space="0" w:color="000000"/>
              <w:bottom w:val="single" w:sz="4" w:space="0" w:color="000000"/>
            </w:tcBorders>
            <w:shd w:val="clear" w:color="auto" w:fill="FFFFFF"/>
            <w:vAlign w:val="center"/>
          </w:tcPr>
          <w:p w14:paraId="0B70405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&lt;200</w:t>
            </w:r>
          </w:p>
        </w:tc>
        <w:tc>
          <w:tcPr>
            <w:tcW w:w="1167" w:type="dxa"/>
            <w:tcBorders>
              <w:top w:val="single" w:sz="4" w:space="0" w:color="000000"/>
              <w:left w:val="single" w:sz="4" w:space="0" w:color="000000"/>
              <w:bottom w:val="single" w:sz="4" w:space="0" w:color="000000"/>
            </w:tcBorders>
            <w:shd w:val="clear" w:color="auto" w:fill="FFFFFF"/>
            <w:vAlign w:val="center"/>
          </w:tcPr>
          <w:p w14:paraId="6C60960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1985-1990</w:t>
            </w:r>
          </w:p>
        </w:tc>
        <w:tc>
          <w:tcPr>
            <w:tcW w:w="1134" w:type="dxa"/>
            <w:tcBorders>
              <w:top w:val="single" w:sz="4" w:space="0" w:color="000000"/>
              <w:left w:val="single" w:sz="4" w:space="0" w:color="000000"/>
              <w:bottom w:val="single" w:sz="4" w:space="0" w:color="000000"/>
            </w:tcBorders>
            <w:shd w:val="clear" w:color="auto" w:fill="FFFFFF"/>
            <w:vAlign w:val="center"/>
          </w:tcPr>
          <w:p w14:paraId="5069722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20 N</w:t>
            </w:r>
          </w:p>
        </w:tc>
        <w:tc>
          <w:tcPr>
            <w:tcW w:w="1276" w:type="dxa"/>
            <w:tcBorders>
              <w:top w:val="single" w:sz="4" w:space="0" w:color="000000"/>
              <w:left w:val="single" w:sz="4" w:space="0" w:color="000000"/>
              <w:bottom w:val="single" w:sz="4" w:space="0" w:color="000000"/>
            </w:tcBorders>
            <w:shd w:val="clear" w:color="auto" w:fill="FFFFFF"/>
            <w:vAlign w:val="center"/>
          </w:tcPr>
          <w:p w14:paraId="784C03C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90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39AE14"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Vega-Cendejas&lt;/Author&gt;&lt;Year&gt;1993&lt;/Year&gt;&lt;RecNum&gt;4401&lt;/RecNum&gt;&lt;IDText&gt;GEN843e&lt;/IDText&gt;&lt;DisplayText&gt;[71]&lt;/DisplayText&gt;&lt;record&gt;&lt;rec-number&gt;4401&lt;/rec-number&gt;&lt;foreign-keys&gt;&lt;key app="EN" db-id="fwxd0eexndtwtlerzr35ssezasz2xzv52efa"&gt;4401&lt;/key&gt;&lt;/foreign-keys&gt;&lt;ref-type name="Book Section"&gt;5&lt;/ref-type&gt;&lt;contributors&gt;&lt;authors&gt;&lt;author&gt;Vega-Cendejas, M.E.&lt;/author&gt;&lt;author&gt;Arreguín-Sánchez, F.&lt;/author&gt;&lt;author&gt;Hernández, M.&lt;/author&gt;&lt;/authors&gt;&lt;secondary-authors&gt;&lt;author&gt;Christensen,V.&lt;/author&gt;&lt;author&gt;Pauly,D.&lt;/author&gt;&lt;/secondary-authors&gt;&lt;/contributors&gt;&lt;titles&gt;&lt;title&gt;Trophic fluxes on the Campeche Bank, Mexico&lt;/title&gt;&lt;secondary-title&gt;Trophic models of aquatic ecosystems. ICLARM Conference Proceedings 26.&lt;/secondary-title&gt;&lt;/titles&gt;&lt;pages&gt;206-212&lt;/pages&gt;&lt;edition&gt;1&lt;/edition&gt;&lt;keywords&gt;&lt;keyword&gt;ecological network analysis&lt;/keyword&gt;&lt;keyword&gt;Ecopath&lt;/keyword&gt;&lt;/keywords&gt;&lt;dates&gt;&lt;year&gt;1993&lt;/year&gt;&lt;/dates&gt;&lt;pub-location&gt;Manila, Philippines&lt;/pub-location&gt;&lt;publisher&gt;International Center for Living Aquatic Resources Management&lt;/publisher&gt;&lt;label&gt;GEN843e&lt;/label&gt;&lt;urls&gt;&lt;/urls&gt;&lt;/record&gt;&lt;/Cite&gt;&lt;/EndNote&gt;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1" w:tooltip="Vega-Cendejas, 1993 #4401" w:history="1">
              <w:r>
                <w:rPr>
                  <w:rFonts w:ascii="Calibri" w:hAnsi="Calibri" w:cs="Calibri"/>
                  <w:noProof/>
                  <w:sz w:val="16"/>
                  <w:szCs w:val="16"/>
                  <w:lang w:val="it-IT"/>
                </w:rPr>
                <w:t>71</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55D4E033"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C586108"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58F661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79</w:t>
            </w:r>
          </w:p>
        </w:tc>
        <w:tc>
          <w:tcPr>
            <w:tcW w:w="1166" w:type="dxa"/>
            <w:tcBorders>
              <w:top w:val="single" w:sz="4" w:space="0" w:color="000000"/>
              <w:left w:val="single" w:sz="4" w:space="0" w:color="000000"/>
              <w:bottom w:val="single" w:sz="4" w:space="0" w:color="000000"/>
            </w:tcBorders>
            <w:shd w:val="clear" w:color="auto" w:fill="FFFFFF"/>
            <w:vAlign w:val="center"/>
          </w:tcPr>
          <w:p w14:paraId="394B854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2143B162"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Tamaihua</w:t>
            </w:r>
            <w:proofErr w:type="spellEnd"/>
            <w:r>
              <w:rPr>
                <w:rFonts w:ascii="Calibri" w:hAnsi="Calibri" w:cs="Calibri"/>
                <w:sz w:val="16"/>
                <w:szCs w:val="16"/>
                <w:lang w:val="en-CA"/>
              </w:rPr>
              <w:t xml:space="preserve"> Lagoon</w:t>
            </w:r>
          </w:p>
        </w:tc>
        <w:tc>
          <w:tcPr>
            <w:tcW w:w="850" w:type="dxa"/>
            <w:tcBorders>
              <w:top w:val="single" w:sz="4" w:space="0" w:color="000000"/>
              <w:left w:val="single" w:sz="4" w:space="0" w:color="000000"/>
              <w:bottom w:val="single" w:sz="4" w:space="0" w:color="000000"/>
            </w:tcBorders>
            <w:shd w:val="clear" w:color="auto" w:fill="FFFFFF"/>
            <w:vAlign w:val="center"/>
          </w:tcPr>
          <w:p w14:paraId="3CF8BADE"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800</w:t>
            </w:r>
          </w:p>
        </w:tc>
        <w:tc>
          <w:tcPr>
            <w:tcW w:w="851" w:type="dxa"/>
            <w:tcBorders>
              <w:top w:val="single" w:sz="4" w:space="0" w:color="000000"/>
              <w:left w:val="single" w:sz="4" w:space="0" w:color="000000"/>
              <w:bottom w:val="single" w:sz="4" w:space="0" w:color="000000"/>
            </w:tcBorders>
            <w:shd w:val="clear" w:color="auto" w:fill="FFFFFF"/>
            <w:vAlign w:val="center"/>
          </w:tcPr>
          <w:p w14:paraId="2D25AE5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199D20D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C016931"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1D2D402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13</w:t>
            </w:r>
          </w:p>
        </w:tc>
        <w:tc>
          <w:tcPr>
            <w:tcW w:w="675" w:type="dxa"/>
            <w:tcBorders>
              <w:top w:val="single" w:sz="4" w:space="0" w:color="000000"/>
              <w:left w:val="single" w:sz="4" w:space="0" w:color="000000"/>
              <w:bottom w:val="single" w:sz="4" w:space="0" w:color="000000"/>
            </w:tcBorders>
            <w:shd w:val="clear" w:color="auto" w:fill="FFFFFF"/>
            <w:vAlign w:val="center"/>
          </w:tcPr>
          <w:p w14:paraId="6C034A0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&lt;10</w:t>
            </w:r>
          </w:p>
        </w:tc>
        <w:tc>
          <w:tcPr>
            <w:tcW w:w="1167" w:type="dxa"/>
            <w:tcBorders>
              <w:top w:val="single" w:sz="4" w:space="0" w:color="000000"/>
              <w:left w:val="single" w:sz="4" w:space="0" w:color="000000"/>
              <w:bottom w:val="single" w:sz="4" w:space="0" w:color="000000"/>
            </w:tcBorders>
            <w:shd w:val="clear" w:color="auto" w:fill="FFFFFF"/>
            <w:vAlign w:val="center"/>
          </w:tcPr>
          <w:p w14:paraId="553C907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0F7E100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21.5 N</w:t>
            </w:r>
          </w:p>
        </w:tc>
        <w:tc>
          <w:tcPr>
            <w:tcW w:w="1276" w:type="dxa"/>
            <w:tcBorders>
              <w:top w:val="single" w:sz="4" w:space="0" w:color="000000"/>
              <w:left w:val="single" w:sz="4" w:space="0" w:color="000000"/>
              <w:bottom w:val="single" w:sz="4" w:space="0" w:color="000000"/>
            </w:tcBorders>
            <w:shd w:val="clear" w:color="auto" w:fill="FFFFFF"/>
            <w:vAlign w:val="center"/>
          </w:tcPr>
          <w:p w14:paraId="723A83C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97.5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DD9CCA"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barca-Arenas&lt;/Author&gt;&lt;Year&gt;1993&lt;/Year&gt;&lt;RecNum&gt;4382&lt;/RecNum&gt;&lt;IDText&gt;GEN825e&lt;/IDText&gt;&lt;DisplayText&gt;[72]&lt;/DisplayText&gt;&lt;record&gt;&lt;rec-number&gt;4382&lt;/rec-number&gt;&lt;foreign-keys&gt;&lt;key app="EN" db-id="fwxd0eexndtwtlerzr35ssezasz2xzv52efa"&gt;4382&lt;/key&gt;&lt;/foreign-keys&gt;&lt;ref-type name="Book Section"&gt;5&lt;/ref-type&gt;&lt;contributors&gt;&lt;authors&gt;&lt;author&gt;Abarca-Arenas, L.G.&lt;/author&gt;&lt;author&gt;Valero-Pacheco, E.&lt;/author&gt;&lt;/authors&gt;&lt;secondary-authors&gt;&lt;author&gt;Christensen,V.&lt;/author&gt;&lt;author&gt;Pauly,D.&lt;/author&gt;&lt;/secondary-authors&gt;&lt;/contributors&gt;&lt;titles&gt;&lt;title&gt;Towards a trophic model of Tamiahua, a coastal lagoon in Mexico&lt;/title&gt;&lt;secondary-title&gt;Trophic models of aquatic ecosystems. ICLARM Conference Proceedings 26.&lt;/secondary-title&gt;&lt;/titles&gt;&lt;pages&gt;181-185&lt;/pages&gt;&lt;edition&gt;1&lt;/edition&gt;&lt;keywords&gt;&lt;keyword&gt;Ecopath&lt;/keyword&gt;&lt;/keywords&gt;&lt;dates&gt;&lt;year&gt;1993&lt;/year&gt;&lt;/dates&gt;&lt;pub-location&gt;Manila, Philippines&lt;/pub-location&gt;&lt;publisher&gt;International Center for Living Aquatic Resources Management&lt;/publisher&gt;&lt;label&gt;GEN825e&lt;/label&gt;&lt;urls&gt;&lt;/urls&gt;&lt;/record&gt;&lt;/Cite&gt;&lt;/EndNote&gt;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2" w:tooltip="Abarca-Arenas, 1993 #4382" w:history="1">
              <w:r>
                <w:rPr>
                  <w:rFonts w:ascii="Calibri" w:hAnsi="Calibri" w:cs="Calibri"/>
                  <w:noProof/>
                  <w:sz w:val="16"/>
                  <w:szCs w:val="16"/>
                  <w:lang w:val="it-IT"/>
                </w:rPr>
                <w:t>72</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49418334"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2A9F72A"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2D7C030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80</w:t>
            </w:r>
          </w:p>
        </w:tc>
        <w:tc>
          <w:tcPr>
            <w:tcW w:w="1166" w:type="dxa"/>
            <w:tcBorders>
              <w:top w:val="single" w:sz="4" w:space="0" w:color="000000"/>
              <w:left w:val="single" w:sz="4" w:space="0" w:color="000000"/>
              <w:bottom w:val="single" w:sz="4" w:space="0" w:color="000000"/>
            </w:tcBorders>
            <w:shd w:val="clear" w:color="auto" w:fill="FFFFFF"/>
            <w:vAlign w:val="center"/>
          </w:tcPr>
          <w:p w14:paraId="098C747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6C5DB68D"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Terminos</w:t>
            </w:r>
            <w:proofErr w:type="spellEnd"/>
            <w:r>
              <w:rPr>
                <w:rFonts w:ascii="Calibri" w:hAnsi="Calibri" w:cs="Calibri"/>
                <w:sz w:val="16"/>
                <w:szCs w:val="16"/>
                <w:lang w:val="en-CA"/>
              </w:rPr>
              <w:t xml:space="preserve"> Lagoon</w:t>
            </w:r>
          </w:p>
        </w:tc>
        <w:tc>
          <w:tcPr>
            <w:tcW w:w="850" w:type="dxa"/>
            <w:tcBorders>
              <w:top w:val="single" w:sz="4" w:space="0" w:color="000000"/>
              <w:left w:val="single" w:sz="4" w:space="0" w:color="000000"/>
              <w:bottom w:val="single" w:sz="4" w:space="0" w:color="000000"/>
            </w:tcBorders>
            <w:shd w:val="clear" w:color="auto" w:fill="FFFFFF"/>
            <w:vAlign w:val="center"/>
          </w:tcPr>
          <w:p w14:paraId="6231229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2,500</w:t>
            </w:r>
          </w:p>
        </w:tc>
        <w:tc>
          <w:tcPr>
            <w:tcW w:w="851" w:type="dxa"/>
            <w:tcBorders>
              <w:top w:val="single" w:sz="4" w:space="0" w:color="000000"/>
              <w:left w:val="single" w:sz="4" w:space="0" w:color="000000"/>
              <w:bottom w:val="single" w:sz="4" w:space="0" w:color="000000"/>
            </w:tcBorders>
            <w:shd w:val="clear" w:color="auto" w:fill="FFFFFF"/>
            <w:vAlign w:val="center"/>
          </w:tcPr>
          <w:p w14:paraId="12085C3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65C6524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44FD673"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05E2AD0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675" w:type="dxa"/>
            <w:tcBorders>
              <w:top w:val="single" w:sz="4" w:space="0" w:color="000000"/>
              <w:left w:val="single" w:sz="4" w:space="0" w:color="000000"/>
              <w:bottom w:val="single" w:sz="4" w:space="0" w:color="000000"/>
            </w:tcBorders>
            <w:shd w:val="clear" w:color="auto" w:fill="FFFFFF"/>
            <w:vAlign w:val="center"/>
          </w:tcPr>
          <w:p w14:paraId="6414C8A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3.5</w:t>
            </w:r>
          </w:p>
        </w:tc>
        <w:tc>
          <w:tcPr>
            <w:tcW w:w="1167" w:type="dxa"/>
            <w:tcBorders>
              <w:top w:val="single" w:sz="4" w:space="0" w:color="000000"/>
              <w:left w:val="single" w:sz="4" w:space="0" w:color="000000"/>
              <w:bottom w:val="single" w:sz="4" w:space="0" w:color="000000"/>
            </w:tcBorders>
            <w:shd w:val="clear" w:color="auto" w:fill="FFFFFF"/>
            <w:vAlign w:val="center"/>
          </w:tcPr>
          <w:p w14:paraId="0C63543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59A3754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18 N</w:t>
            </w:r>
          </w:p>
        </w:tc>
        <w:tc>
          <w:tcPr>
            <w:tcW w:w="1276" w:type="dxa"/>
            <w:tcBorders>
              <w:top w:val="single" w:sz="4" w:space="0" w:color="000000"/>
              <w:left w:val="single" w:sz="4" w:space="0" w:color="000000"/>
              <w:bottom w:val="single" w:sz="4" w:space="0" w:color="000000"/>
            </w:tcBorders>
            <w:shd w:val="clear" w:color="auto" w:fill="FFFFFF"/>
            <w:vAlign w:val="center"/>
          </w:tcPr>
          <w:p w14:paraId="6ED661A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91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6D4D76"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anickchand-Heileman&lt;/Author&gt;&lt;Year&gt;1998&lt;/Year&gt;&lt;RecNum&gt;4354&lt;/RecNum&gt;&lt;IDText&gt;GEN798e&lt;/IDText&gt;&lt;DisplayText&gt;[73]&lt;/DisplayText&gt;&lt;record&gt;&lt;rec-number&gt;4354&lt;/rec-number&gt;&lt;foreign-keys&gt;&lt;key app="EN" db-id="fwxd0eexndtwtlerzr35ssezasz2xzv52efa"&gt;4354&lt;/key&gt;&lt;/foreign-keys&gt;&lt;ref-type name="Journal Article"&gt;17&lt;/ref-type&gt;&lt;contributors&gt;&lt;authors&gt;&lt;author&gt;Manickchand-Heileman, S.&lt;/author&gt;&lt;author&gt;Arreguín-Sánchez, F.&lt;/author&gt;&lt;author&gt;Lara-Domínguez, A.&lt;/author&gt;&lt;author&gt;Soto, L.A.&lt;/author&gt;&lt;/authors&gt;&lt;/contributors&gt;&lt;auth-address&gt;Institute of Marine Science and Limnology, National Autonomous University of Mexico, Apartado Postal 70-305, Mexico 04510, D.F.; Instituto Politecnico Nacional, CICIMAR, Playa El Conchalito SN, Apartado Postal 592, La Paz, Baja California Sur, Mexico 23000; Programa EPOMEX, Av. Agustn Melgar y Juan de la Barrera, Apartado Postal 520, Campeche, Mexico 24030&lt;/auth-address&gt;&lt;titles&gt;&lt;title&gt;Energy flow and network analysis of Terminos Lagoon, SW Gulf of Mexico&lt;/title&gt;&lt;secondary-title&gt;Journal of Fish Biology&lt;/secondary-title&gt;&lt;/titles&gt;&lt;periodical&gt;&lt;full-title&gt;Journal of Fish Biology&lt;/full-title&gt;&lt;/periodical&gt;&lt;pages&gt;179-197&lt;/pages&gt;&lt;volume&gt;53&lt;/volume&gt;&lt;number&gt;sA&lt;/number&gt;&lt;keywords&gt;&lt;keyword&gt;ecological network analysis&lt;/keyword&gt;&lt;keyword&gt;Ecopath&lt;/keyword&gt;&lt;/keywords&gt;&lt;dates&gt;&lt;year&gt;1998&lt;/year&gt;&lt;/dates&gt;&lt;isbn&gt;1095-8649&lt;/isbn&gt;&lt;label&gt;GEN798e&lt;/label&gt;&lt;urls&gt;&lt;related-urls&gt;&lt;url&gt;http://dx.doi.org/10.1111/j.1095-8649.1998.tb01026.x&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73" w:tooltip="Manickchand-Heileman, 1998 #4354" w:history="1">
              <w:r>
                <w:rPr>
                  <w:rFonts w:ascii="Calibri" w:hAnsi="Calibri" w:cs="Calibri"/>
                  <w:noProof/>
                  <w:sz w:val="16"/>
                  <w:szCs w:val="16"/>
                  <w:lang w:val="en-CA"/>
                </w:rPr>
                <w:t>73</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56C03A87"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1534BD6"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23914AC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81</w:t>
            </w:r>
          </w:p>
        </w:tc>
        <w:tc>
          <w:tcPr>
            <w:tcW w:w="1166" w:type="dxa"/>
            <w:tcBorders>
              <w:top w:val="single" w:sz="4" w:space="0" w:color="000000"/>
              <w:left w:val="single" w:sz="4" w:space="0" w:color="000000"/>
              <w:bottom w:val="single" w:sz="4" w:space="0" w:color="000000"/>
            </w:tcBorders>
            <w:shd w:val="clear" w:color="auto" w:fill="FFFFFF"/>
            <w:vAlign w:val="center"/>
          </w:tcPr>
          <w:p w14:paraId="17EF704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57B2B9B8"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Seagrass&amp;Mangrove</w:t>
            </w:r>
            <w:proofErr w:type="spellEnd"/>
            <w:r>
              <w:rPr>
                <w:rFonts w:ascii="Calibri" w:hAnsi="Calibri" w:cs="Calibri"/>
                <w:sz w:val="16"/>
                <w:szCs w:val="16"/>
                <w:lang w:val="en-CA"/>
              </w:rPr>
              <w:t xml:space="preserve"> </w:t>
            </w:r>
            <w:proofErr w:type="spellStart"/>
            <w:r>
              <w:rPr>
                <w:rFonts w:ascii="Calibri" w:hAnsi="Calibri" w:cs="Calibri"/>
                <w:sz w:val="16"/>
                <w:szCs w:val="16"/>
                <w:lang w:val="en-CA"/>
              </w:rPr>
              <w:t>Terminos</w:t>
            </w:r>
            <w:proofErr w:type="spellEnd"/>
            <w:r>
              <w:rPr>
                <w:rFonts w:ascii="Calibri" w:hAnsi="Calibri" w:cs="Calibri"/>
                <w:sz w:val="16"/>
                <w:szCs w:val="16"/>
                <w:lang w:val="en-CA"/>
              </w:rPr>
              <w:t xml:space="preserve"> Lagoon</w:t>
            </w:r>
          </w:p>
        </w:tc>
        <w:tc>
          <w:tcPr>
            <w:tcW w:w="850" w:type="dxa"/>
            <w:tcBorders>
              <w:top w:val="single" w:sz="4" w:space="0" w:color="000000"/>
              <w:left w:val="single" w:sz="4" w:space="0" w:color="000000"/>
              <w:bottom w:val="single" w:sz="4" w:space="0" w:color="000000"/>
            </w:tcBorders>
            <w:shd w:val="clear" w:color="auto" w:fill="FFFFFF"/>
            <w:vAlign w:val="center"/>
          </w:tcPr>
          <w:p w14:paraId="7E8B999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3,670</w:t>
            </w:r>
          </w:p>
        </w:tc>
        <w:tc>
          <w:tcPr>
            <w:tcW w:w="851" w:type="dxa"/>
            <w:tcBorders>
              <w:top w:val="single" w:sz="4" w:space="0" w:color="000000"/>
              <w:left w:val="single" w:sz="4" w:space="0" w:color="000000"/>
              <w:bottom w:val="single" w:sz="4" w:space="0" w:color="000000"/>
            </w:tcBorders>
            <w:shd w:val="clear" w:color="auto" w:fill="FFFFFF"/>
            <w:vAlign w:val="center"/>
          </w:tcPr>
          <w:p w14:paraId="4C90163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4EB1063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84905DC"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2472AF8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5EC38E9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3.5</w:t>
            </w:r>
          </w:p>
        </w:tc>
        <w:tc>
          <w:tcPr>
            <w:tcW w:w="1167" w:type="dxa"/>
            <w:tcBorders>
              <w:top w:val="single" w:sz="4" w:space="0" w:color="000000"/>
              <w:left w:val="single" w:sz="4" w:space="0" w:color="000000"/>
              <w:bottom w:val="single" w:sz="4" w:space="0" w:color="000000"/>
            </w:tcBorders>
            <w:shd w:val="clear" w:color="auto" w:fill="FFFFFF"/>
            <w:vAlign w:val="center"/>
          </w:tcPr>
          <w:p w14:paraId="0F42804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early 1990s</w:t>
            </w:r>
          </w:p>
        </w:tc>
        <w:tc>
          <w:tcPr>
            <w:tcW w:w="1134" w:type="dxa"/>
            <w:tcBorders>
              <w:top w:val="single" w:sz="4" w:space="0" w:color="000000"/>
              <w:left w:val="single" w:sz="4" w:space="0" w:color="000000"/>
              <w:bottom w:val="single" w:sz="4" w:space="0" w:color="000000"/>
            </w:tcBorders>
            <w:shd w:val="clear" w:color="auto" w:fill="FFFFFF"/>
            <w:vAlign w:val="center"/>
          </w:tcPr>
          <w:p w14:paraId="053F6DC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18-20 N</w:t>
            </w:r>
          </w:p>
        </w:tc>
        <w:tc>
          <w:tcPr>
            <w:tcW w:w="1276" w:type="dxa"/>
            <w:tcBorders>
              <w:top w:val="single" w:sz="4" w:space="0" w:color="000000"/>
              <w:left w:val="single" w:sz="4" w:space="0" w:color="000000"/>
              <w:bottom w:val="single" w:sz="4" w:space="0" w:color="000000"/>
            </w:tcBorders>
            <w:shd w:val="clear" w:color="auto" w:fill="FFFFFF"/>
            <w:vAlign w:val="center"/>
          </w:tcPr>
          <w:p w14:paraId="6D62F9D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91-92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171D00"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Rivera-Arriaga&lt;/Author&gt;&lt;Year&gt;2003&lt;/Year&gt;&lt;RecNum&gt;4315&lt;/RecNum&gt;&lt;IDText&gt;GEN761e&lt;/IDText&gt;&lt;DisplayText&gt;[74]&lt;/DisplayText&gt;&lt;record&gt;&lt;rec-number&gt;4315&lt;/rec-number&gt;&lt;foreign-keys&gt;&lt;key app="EN" db-id="fwxd0eexndtwtlerzr35ssezasz2xzv52efa"&gt;4315&lt;/key&gt;&lt;/foreign-keys&gt;&lt;ref-type name="Journal Article"&gt;17&lt;/ref-type&gt;&lt;contributors&gt;&lt;authors&gt;&lt;author&gt;Rivera-Arriaga, E.&lt;/author&gt;&lt;author&gt;Lara-Domínguez, A.L.&lt;/author&gt;&lt;author&gt;Villalobos-Zapata, G.&lt;/author&gt;&lt;author&gt;Yáñez-Arancibia, A.&lt;/author&gt;&lt;/authors&gt;&lt;/contributors&gt;&lt;titles&gt;&lt;title&gt;Trophodynamic ecology of two critical habitats (seagrasses and mangroves) in Términos Lagoon, southern Gulf of Mexico&lt;/title&gt;&lt;secondary-title&gt;Fisheries Center Research Reports&lt;/secondary-title&gt;&lt;/titles&gt;&lt;pages&gt;245-254&lt;/pages&gt;&lt;volume&gt;11(6)&lt;/volume&gt;&lt;keywords&gt;&lt;keyword&gt;ecological network analysis&lt;/keyword&gt;&lt;keyword&gt;Ecopath&lt;/keyword&gt;&lt;/keywords&gt;&lt;dates&gt;&lt;year&gt;2003&lt;/year&gt;&lt;/dates&gt;&lt;label&gt;GEN761e&lt;/label&gt;&lt;urls&gt;&lt;/urls&gt;&lt;/record&gt;&lt;/Cite&gt;&lt;/EndNote&gt;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4" w:tooltip="Rivera-Arriaga, 2003 #4315" w:history="1">
              <w:r>
                <w:rPr>
                  <w:rFonts w:ascii="Calibri" w:hAnsi="Calibri" w:cs="Calibri"/>
                  <w:noProof/>
                  <w:sz w:val="16"/>
                  <w:szCs w:val="16"/>
                  <w:lang w:val="it-IT"/>
                </w:rPr>
                <w:t>74</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7D12D028"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792295B"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D495982"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82</w:t>
            </w:r>
          </w:p>
        </w:tc>
        <w:tc>
          <w:tcPr>
            <w:tcW w:w="1166" w:type="dxa"/>
            <w:tcBorders>
              <w:top w:val="single" w:sz="4" w:space="0" w:color="000000"/>
              <w:left w:val="single" w:sz="4" w:space="0" w:color="000000"/>
              <w:bottom w:val="single" w:sz="4" w:space="0" w:color="000000"/>
            </w:tcBorders>
            <w:shd w:val="clear" w:color="auto" w:fill="FFFFFF"/>
            <w:vAlign w:val="center"/>
          </w:tcPr>
          <w:p w14:paraId="71FB94B5"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5B84E4B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Alto Golfo de California</w:t>
            </w:r>
          </w:p>
        </w:tc>
        <w:tc>
          <w:tcPr>
            <w:tcW w:w="850" w:type="dxa"/>
            <w:tcBorders>
              <w:top w:val="single" w:sz="4" w:space="0" w:color="000000"/>
              <w:left w:val="single" w:sz="4" w:space="0" w:color="000000"/>
              <w:bottom w:val="single" w:sz="4" w:space="0" w:color="000000"/>
            </w:tcBorders>
            <w:shd w:val="clear" w:color="auto" w:fill="FFFFFF"/>
            <w:vAlign w:val="center"/>
          </w:tcPr>
          <w:p w14:paraId="1446BE7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7,200</w:t>
            </w:r>
          </w:p>
        </w:tc>
        <w:tc>
          <w:tcPr>
            <w:tcW w:w="851" w:type="dxa"/>
            <w:tcBorders>
              <w:top w:val="single" w:sz="4" w:space="0" w:color="000000"/>
              <w:left w:val="single" w:sz="4" w:space="0" w:color="000000"/>
              <w:bottom w:val="single" w:sz="4" w:space="0" w:color="000000"/>
            </w:tcBorders>
            <w:shd w:val="clear" w:color="auto" w:fill="FFFFFF"/>
            <w:vAlign w:val="center"/>
          </w:tcPr>
          <w:p w14:paraId="79056C0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600DA34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63EB6B0"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2EF33F2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29</w:t>
            </w:r>
          </w:p>
        </w:tc>
        <w:tc>
          <w:tcPr>
            <w:tcW w:w="675" w:type="dxa"/>
            <w:tcBorders>
              <w:top w:val="single" w:sz="4" w:space="0" w:color="000000"/>
              <w:left w:val="single" w:sz="4" w:space="0" w:color="000000"/>
              <w:bottom w:val="single" w:sz="4" w:space="0" w:color="000000"/>
            </w:tcBorders>
            <w:shd w:val="clear" w:color="auto" w:fill="FFFFFF"/>
            <w:vAlign w:val="center"/>
          </w:tcPr>
          <w:p w14:paraId="44C9898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02AD4D1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1980-2000</w:t>
            </w:r>
          </w:p>
        </w:tc>
        <w:tc>
          <w:tcPr>
            <w:tcW w:w="1134" w:type="dxa"/>
            <w:tcBorders>
              <w:top w:val="single" w:sz="4" w:space="0" w:color="000000"/>
              <w:left w:val="single" w:sz="4" w:space="0" w:color="000000"/>
              <w:bottom w:val="single" w:sz="4" w:space="0" w:color="000000"/>
            </w:tcBorders>
            <w:shd w:val="clear" w:color="auto" w:fill="FFFFFF"/>
            <w:vAlign w:val="center"/>
          </w:tcPr>
          <w:p w14:paraId="4D7357C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29-32 N</w:t>
            </w:r>
          </w:p>
        </w:tc>
        <w:tc>
          <w:tcPr>
            <w:tcW w:w="1276" w:type="dxa"/>
            <w:tcBorders>
              <w:top w:val="single" w:sz="4" w:space="0" w:color="000000"/>
              <w:left w:val="single" w:sz="4" w:space="0" w:color="000000"/>
              <w:bottom w:val="single" w:sz="4" w:space="0" w:color="000000"/>
            </w:tcBorders>
            <w:shd w:val="clear" w:color="auto" w:fill="FFFFFF"/>
            <w:vAlign w:val="center"/>
          </w:tcPr>
          <w:p w14:paraId="5CFB40C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112-115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F07705"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ales-Zárate&lt;/Author&gt;&lt;Year&gt;2004&lt;/Year&gt;&lt;RecNum&gt;4352&lt;/RecNum&gt;&lt;IDText&gt;GEN796e&lt;/IDText&gt;&lt;DisplayText&gt;[75]&lt;/DisplayText&gt;&lt;record&gt;&lt;rec-number&gt;4352&lt;/rec-number&gt;&lt;foreign-keys&gt;&lt;key app="EN" db-id="fwxd0eexndtwtlerzr35ssezasz2xzv52efa"&gt;4352&lt;/key&gt;&lt;/foreign-keys&gt;&lt;ref-type name="Journal Article"&gt;17&lt;/ref-type&gt;&lt;contributors&gt;&lt;authors&gt;&lt;author&gt;Morales-Zárate, M. V.&lt;/author&gt;&lt;author&gt;Arreguín-Sánchez, F.&lt;/author&gt;&lt;author&gt;López-Martínez, J.&lt;/author&gt;&lt;author&gt;Lluch-Cota, S. E.&lt;/author&gt;&lt;/authors&gt;&lt;/contributors&gt;&lt;titles&gt;&lt;title&gt;Ecosystem trophic structure and energy flux in the Northern Gulf of California, México&lt;/title&gt;&lt;secondary-title&gt;Ecological Modelling&lt;/secondary-title&gt;&lt;/titles&gt;&lt;periodical&gt;&lt;abbr-1&gt;Ecological Modelling&lt;/abbr-1&gt;&lt;/periodical&gt;&lt;pages&gt;331-345&lt;/pages&gt;&lt;volume&gt;174&lt;/volume&gt;&lt;number&gt;4&lt;/number&gt;&lt;keywords&gt;&lt;keyword&gt;Ecopath&lt;/keyword&gt;&lt;keyword&gt;Trophic structure&lt;/keyword&gt;&lt;keyword&gt;Ecological model&lt;/keyword&gt;&lt;keyword&gt;Gulf of California&lt;/keyword&gt;&lt;keyword&gt;Fishery&lt;/keyword&gt;&lt;keyword&gt;Biosphere reserve&lt;/keyword&gt;&lt;keyword&gt;ecological network analysis&lt;/keyword&gt;&lt;/keywords&gt;&lt;dates&gt;&lt;year&gt;2004&lt;/year&gt;&lt;/dates&gt;&lt;isbn&gt;0304-3800&lt;/isbn&gt;&lt;label&gt;GEN796e&lt;/label&gt;&lt;urls&gt;&lt;related-urls&gt;&lt;url&gt;http://www.sciencedirect.com/science/article/B6VBS-4BGW2X2-3/2/36d710443706bcb98da0c85ce922c939&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5" w:tooltip="Morales-Zárate, 2004 #4352" w:history="1">
              <w:r>
                <w:rPr>
                  <w:rFonts w:ascii="Calibri" w:hAnsi="Calibri" w:cs="Calibri"/>
                  <w:noProof/>
                  <w:sz w:val="16"/>
                  <w:szCs w:val="16"/>
                  <w:lang w:val="it-IT"/>
                </w:rPr>
                <w:t>75</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4184B134"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5C88A76"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0974BB7E"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83</w:t>
            </w:r>
          </w:p>
        </w:tc>
        <w:tc>
          <w:tcPr>
            <w:tcW w:w="1166" w:type="dxa"/>
            <w:tcBorders>
              <w:top w:val="single" w:sz="4" w:space="0" w:color="000000"/>
              <w:left w:val="single" w:sz="4" w:space="0" w:color="000000"/>
              <w:bottom w:val="single" w:sz="4" w:space="0" w:color="000000"/>
            </w:tcBorders>
            <w:shd w:val="clear" w:color="auto" w:fill="FFFFFF"/>
            <w:vAlign w:val="center"/>
          </w:tcPr>
          <w:p w14:paraId="5E49967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481DDD7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Central Gulf of California</w:t>
            </w:r>
          </w:p>
        </w:tc>
        <w:tc>
          <w:tcPr>
            <w:tcW w:w="850" w:type="dxa"/>
            <w:tcBorders>
              <w:top w:val="single" w:sz="4" w:space="0" w:color="000000"/>
              <w:left w:val="single" w:sz="4" w:space="0" w:color="000000"/>
              <w:bottom w:val="single" w:sz="4" w:space="0" w:color="000000"/>
            </w:tcBorders>
            <w:shd w:val="clear" w:color="auto" w:fill="FFFFFF"/>
            <w:vAlign w:val="center"/>
          </w:tcPr>
          <w:p w14:paraId="3CC7268E"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27,900</w:t>
            </w:r>
          </w:p>
        </w:tc>
        <w:tc>
          <w:tcPr>
            <w:tcW w:w="851" w:type="dxa"/>
            <w:tcBorders>
              <w:top w:val="single" w:sz="4" w:space="0" w:color="000000"/>
              <w:left w:val="single" w:sz="4" w:space="0" w:color="000000"/>
              <w:bottom w:val="single" w:sz="4" w:space="0" w:color="000000"/>
            </w:tcBorders>
            <w:shd w:val="clear" w:color="auto" w:fill="FFFFFF"/>
            <w:vAlign w:val="center"/>
          </w:tcPr>
          <w:p w14:paraId="3F1EF21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213B759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11BE686"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fitting, policy</w:t>
            </w:r>
          </w:p>
        </w:tc>
        <w:tc>
          <w:tcPr>
            <w:tcW w:w="459" w:type="dxa"/>
            <w:tcBorders>
              <w:top w:val="single" w:sz="4" w:space="0" w:color="000000"/>
              <w:left w:val="single" w:sz="4" w:space="0" w:color="000000"/>
              <w:bottom w:val="single" w:sz="4" w:space="0" w:color="000000"/>
            </w:tcBorders>
            <w:shd w:val="clear" w:color="auto" w:fill="FFFFFF"/>
            <w:vAlign w:val="center"/>
          </w:tcPr>
          <w:p w14:paraId="26675808"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27</w:t>
            </w:r>
          </w:p>
        </w:tc>
        <w:tc>
          <w:tcPr>
            <w:tcW w:w="675" w:type="dxa"/>
            <w:tcBorders>
              <w:top w:val="single" w:sz="4" w:space="0" w:color="000000"/>
              <w:left w:val="single" w:sz="4" w:space="0" w:color="000000"/>
              <w:bottom w:val="single" w:sz="4" w:space="0" w:color="000000"/>
            </w:tcBorders>
            <w:shd w:val="clear" w:color="auto" w:fill="FFFFFF"/>
            <w:vAlign w:val="center"/>
          </w:tcPr>
          <w:p w14:paraId="65A8EAF8"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&gt;2000</w:t>
            </w:r>
          </w:p>
        </w:tc>
        <w:tc>
          <w:tcPr>
            <w:tcW w:w="1167" w:type="dxa"/>
            <w:tcBorders>
              <w:top w:val="single" w:sz="4" w:space="0" w:color="000000"/>
              <w:left w:val="single" w:sz="4" w:space="0" w:color="000000"/>
              <w:bottom w:val="single" w:sz="4" w:space="0" w:color="000000"/>
            </w:tcBorders>
            <w:shd w:val="clear" w:color="auto" w:fill="FFFFFF"/>
            <w:vAlign w:val="center"/>
          </w:tcPr>
          <w:p w14:paraId="1C4B1D0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1978-1979</w:t>
            </w:r>
          </w:p>
        </w:tc>
        <w:tc>
          <w:tcPr>
            <w:tcW w:w="1134" w:type="dxa"/>
            <w:tcBorders>
              <w:top w:val="single" w:sz="4" w:space="0" w:color="000000"/>
              <w:left w:val="single" w:sz="4" w:space="0" w:color="000000"/>
              <w:bottom w:val="single" w:sz="4" w:space="0" w:color="000000"/>
            </w:tcBorders>
            <w:shd w:val="clear" w:color="auto" w:fill="FFFFFF"/>
            <w:vAlign w:val="center"/>
          </w:tcPr>
          <w:p w14:paraId="08A63B91"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25-29 N</w:t>
            </w:r>
          </w:p>
        </w:tc>
        <w:tc>
          <w:tcPr>
            <w:tcW w:w="1276" w:type="dxa"/>
            <w:tcBorders>
              <w:top w:val="single" w:sz="4" w:space="0" w:color="000000"/>
              <w:left w:val="single" w:sz="4" w:space="0" w:color="000000"/>
              <w:bottom w:val="single" w:sz="4" w:space="0" w:color="000000"/>
            </w:tcBorders>
            <w:shd w:val="clear" w:color="auto" w:fill="FFFFFF"/>
            <w:vAlign w:val="center"/>
          </w:tcPr>
          <w:p w14:paraId="6C47D3DC"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109-112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9782E1"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rreguín-Sánchez&lt;/Author&gt;&lt;Year&gt;2002&lt;/Year&gt;&lt;RecNum&gt;4350&lt;/RecNum&gt;&lt;IDText&gt;GEN794e&lt;/IDText&gt;&lt;DisplayText&gt;[76]&lt;/DisplayText&gt;&lt;record&gt;&lt;rec-number&gt;4350&lt;/rec-number&gt;&lt;foreign-keys&gt;&lt;key app="EN" db-id="fwxd0eexndtwtlerzr35ssezasz2xzv52efa"&gt;4350&lt;/key&gt;&lt;/foreign-keys&gt;&lt;ref-type name="Book Section"&gt;5&lt;/ref-type&gt;&lt;contributors&gt;&lt;authors&gt;&lt;author&gt;Arreguín-Sánchez, F.&lt;/author&gt;&lt;author&gt;Calderón-Aguilera, L.E.&lt;/author&gt;&lt;/authors&gt;&lt;secondary-authors&gt;&lt;author&gt;Pitcher, T.&lt;/author&gt;&lt;author&gt;Cochrane, K.&lt;/author&gt;&lt;/secondary-authors&gt;&lt;/contributors&gt;&lt;titles&gt;&lt;title&gt;Evaluating harvesting strategies for fisheries in the Central Gulf of California ecosystem&lt;/title&gt;&lt;secondary-title&gt;The Use of Ecosystem Models to Investigate Multispecies Management strategies for Capture Fisheries. Fisheries Centre Research Reports 10(2)&lt;/secondary-title&gt;&lt;/titles&gt;&lt;pages&gt;135-141&lt;/pages&gt;&lt;volume&gt;10(2)&lt;/volume&gt;&lt;keywords&gt;&lt;keyword&gt;Ecopath with Ecosim&lt;/keyword&gt;&lt;/keywords&gt;&lt;dates&gt;&lt;year&gt;2002&lt;/year&gt;&lt;/dates&gt;&lt;pub-location&gt;Vancouver&lt;/pub-location&gt;&lt;publisher&gt;UBC Fisheries Centre&lt;/publisher&gt;&lt;label&gt;GEN794e&lt;/label&gt;&lt;urls&gt;&lt;/urls&gt;&lt;/record&gt;&lt;/Cite&gt;&lt;/EndNote&gt;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6" w:tooltip="Arreguín-Sánchez, 2002 #4350" w:history="1">
              <w:r>
                <w:rPr>
                  <w:rFonts w:ascii="Calibri" w:hAnsi="Calibri" w:cs="Calibri"/>
                  <w:noProof/>
                  <w:sz w:val="16"/>
                  <w:szCs w:val="16"/>
                  <w:lang w:val="it-IT"/>
                </w:rPr>
                <w:t>76</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4BA14489"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A8EEBF6"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77FF0E8F"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84</w:t>
            </w:r>
          </w:p>
        </w:tc>
        <w:tc>
          <w:tcPr>
            <w:tcW w:w="1166" w:type="dxa"/>
            <w:tcBorders>
              <w:top w:val="single" w:sz="4" w:space="0" w:color="000000"/>
              <w:left w:val="single" w:sz="4" w:space="0" w:color="000000"/>
              <w:bottom w:val="single" w:sz="4" w:space="0" w:color="000000"/>
            </w:tcBorders>
            <w:shd w:val="clear" w:color="auto" w:fill="FFFFFF"/>
            <w:vAlign w:val="center"/>
          </w:tcPr>
          <w:p w14:paraId="0EDE8E1F"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0AFEECA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Northern Gulf of California</w:t>
            </w:r>
          </w:p>
        </w:tc>
        <w:tc>
          <w:tcPr>
            <w:tcW w:w="850" w:type="dxa"/>
            <w:tcBorders>
              <w:top w:val="single" w:sz="4" w:space="0" w:color="000000"/>
              <w:left w:val="single" w:sz="4" w:space="0" w:color="000000"/>
              <w:bottom w:val="single" w:sz="4" w:space="0" w:color="000000"/>
            </w:tcBorders>
            <w:shd w:val="clear" w:color="auto" w:fill="FFFFFF"/>
            <w:vAlign w:val="center"/>
          </w:tcPr>
          <w:p w14:paraId="70C91DF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36,000</w:t>
            </w:r>
          </w:p>
        </w:tc>
        <w:tc>
          <w:tcPr>
            <w:tcW w:w="851" w:type="dxa"/>
            <w:tcBorders>
              <w:top w:val="single" w:sz="4" w:space="0" w:color="000000"/>
              <w:left w:val="single" w:sz="4" w:space="0" w:color="000000"/>
              <w:bottom w:val="single" w:sz="4" w:space="0" w:color="000000"/>
            </w:tcBorders>
            <w:shd w:val="clear" w:color="auto" w:fill="FFFFFF"/>
            <w:vAlign w:val="center"/>
          </w:tcPr>
          <w:p w14:paraId="6E8EF35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D19C7B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610E939C"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fitting</w:t>
            </w:r>
          </w:p>
        </w:tc>
        <w:tc>
          <w:tcPr>
            <w:tcW w:w="459" w:type="dxa"/>
            <w:tcBorders>
              <w:top w:val="single" w:sz="4" w:space="0" w:color="000000"/>
              <w:left w:val="single" w:sz="4" w:space="0" w:color="000000"/>
              <w:bottom w:val="single" w:sz="4" w:space="0" w:color="000000"/>
            </w:tcBorders>
            <w:shd w:val="clear" w:color="auto" w:fill="FFFFFF"/>
            <w:vAlign w:val="center"/>
          </w:tcPr>
          <w:p w14:paraId="0741BE7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34</w:t>
            </w:r>
          </w:p>
        </w:tc>
        <w:tc>
          <w:tcPr>
            <w:tcW w:w="675" w:type="dxa"/>
            <w:tcBorders>
              <w:top w:val="single" w:sz="4" w:space="0" w:color="000000"/>
              <w:left w:val="single" w:sz="4" w:space="0" w:color="000000"/>
              <w:bottom w:val="single" w:sz="4" w:space="0" w:color="000000"/>
            </w:tcBorders>
            <w:shd w:val="clear" w:color="auto" w:fill="FFFFFF"/>
            <w:vAlign w:val="center"/>
          </w:tcPr>
          <w:p w14:paraId="00337E5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400</w:t>
            </w:r>
          </w:p>
        </w:tc>
        <w:tc>
          <w:tcPr>
            <w:tcW w:w="1167" w:type="dxa"/>
            <w:tcBorders>
              <w:top w:val="single" w:sz="4" w:space="0" w:color="000000"/>
              <w:left w:val="single" w:sz="4" w:space="0" w:color="000000"/>
              <w:bottom w:val="single" w:sz="4" w:space="0" w:color="000000"/>
            </w:tcBorders>
            <w:shd w:val="clear" w:color="auto" w:fill="FFFFFF"/>
            <w:vAlign w:val="center"/>
          </w:tcPr>
          <w:p w14:paraId="5282BD8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1960</w:t>
            </w:r>
          </w:p>
        </w:tc>
        <w:tc>
          <w:tcPr>
            <w:tcW w:w="1134" w:type="dxa"/>
            <w:tcBorders>
              <w:top w:val="single" w:sz="4" w:space="0" w:color="000000"/>
              <w:left w:val="single" w:sz="4" w:space="0" w:color="000000"/>
              <w:bottom w:val="single" w:sz="4" w:space="0" w:color="000000"/>
            </w:tcBorders>
            <w:shd w:val="clear" w:color="auto" w:fill="FFFFFF"/>
            <w:vAlign w:val="center"/>
          </w:tcPr>
          <w:p w14:paraId="7CADA96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29-32 N</w:t>
            </w:r>
          </w:p>
        </w:tc>
        <w:tc>
          <w:tcPr>
            <w:tcW w:w="1276" w:type="dxa"/>
            <w:tcBorders>
              <w:top w:val="single" w:sz="4" w:space="0" w:color="000000"/>
              <w:left w:val="single" w:sz="4" w:space="0" w:color="000000"/>
              <w:bottom w:val="single" w:sz="4" w:space="0" w:color="000000"/>
            </w:tcBorders>
            <w:shd w:val="clear" w:color="auto" w:fill="FFFFFF"/>
            <w:vAlign w:val="center"/>
          </w:tcPr>
          <w:p w14:paraId="2D49AA7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112-114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1D7869"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Lercari&lt;/Author&gt;&lt;Year&gt;2009&lt;/Year&gt;&lt;RecNum&gt;6112&lt;/RecNum&gt;&lt;IDText&gt;GEN1717e&lt;/IDText&gt;&lt;DisplayText&gt;[77]&lt;/DisplayText&gt;&lt;record&gt;&lt;rec-number&gt;6112&lt;/rec-number&gt;&lt;foreign-keys&gt;&lt;key app="EN" db-id="fwxd0eexndtwtlerzr35ssezasz2xzv52efa"&gt;6112&lt;/key&gt;&lt;/foreign-keys&gt;&lt;ref-type name="Journal Article"&gt;17&lt;/ref-type&gt;&lt;contributors&gt;&lt;authors&gt;&lt;author&gt;Lercari, D.&lt;/author&gt;&lt;author&gt;Arreguín-Sánchez, F.&lt;/author&gt;&lt;/authors&gt;&lt;/contributors&gt;&lt;titles&gt;&lt;title&gt;An ecosystem modelling approach to deriving viable harvest strategies for multispecies management of the Northern Gulf of California&lt;/title&gt;&lt;secondary-title&gt;Aquatic Conservation: Marine and Freshwater Ecosystems&lt;/secondary-title&gt;&lt;/titles&gt;&lt;periodical&gt;&lt;full-title&gt;Aquatic Conservation: Marine and Freshwater Ecosystems&lt;/full-title&gt;&lt;/periodical&gt;&lt;pages&gt;384-397&lt;/pages&gt;&lt;volume&gt;19&lt;/volume&gt;&lt;keywords&gt;&lt;keyword&gt;Gulf of California&lt;/keyword&gt;&lt;keyword&gt;ecosystem&lt;/keyword&gt;&lt;keyword&gt;Phocoena sinus&lt;/keyword&gt;&lt;keyword&gt;Totoaba macdonaldi&lt;/keyword&gt;&lt;keyword&gt;Ecopath with Ecosim&lt;/keyword&gt;&lt;keyword&gt;fishery optimization&lt;/keyword&gt;&lt;keyword&gt;Conflict resolution&lt;/keyword&gt;&lt;/keywords&gt;&lt;dates&gt;&lt;year&gt;2009&lt;/year&gt;&lt;/dates&gt;&lt;label&gt;GEN1717e&lt;/label&gt;&lt;urls&gt;&lt;/urls&gt;&lt;electronic-resource-num&gt;DOI: 10.1002/aqc.978&lt;/electronic-resource-num&gt;&lt;/record&gt;&lt;/Cite&gt;&lt;/EndNote&gt;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7" w:tooltip="Lercari, 2009 #6112" w:history="1">
              <w:r>
                <w:rPr>
                  <w:rFonts w:ascii="Calibri" w:hAnsi="Calibri" w:cs="Calibri"/>
                  <w:noProof/>
                  <w:sz w:val="16"/>
                  <w:szCs w:val="16"/>
                  <w:lang w:val="it-IT"/>
                </w:rPr>
                <w:t>77</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3ED19B6C"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4CF274C"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A2334D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85</w:t>
            </w:r>
          </w:p>
        </w:tc>
        <w:tc>
          <w:tcPr>
            <w:tcW w:w="1166" w:type="dxa"/>
            <w:tcBorders>
              <w:top w:val="single" w:sz="4" w:space="0" w:color="000000"/>
              <w:left w:val="single" w:sz="4" w:space="0" w:color="000000"/>
              <w:bottom w:val="single" w:sz="4" w:space="0" w:color="000000"/>
            </w:tcBorders>
            <w:shd w:val="clear" w:color="auto" w:fill="FFFFFF"/>
            <w:vAlign w:val="center"/>
          </w:tcPr>
          <w:p w14:paraId="53AE4E8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61087780"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Sonda de Campeche</w:t>
            </w:r>
          </w:p>
        </w:tc>
        <w:tc>
          <w:tcPr>
            <w:tcW w:w="850" w:type="dxa"/>
            <w:tcBorders>
              <w:top w:val="single" w:sz="4" w:space="0" w:color="000000"/>
              <w:left w:val="single" w:sz="4" w:space="0" w:color="000000"/>
              <w:bottom w:val="single" w:sz="4" w:space="0" w:color="000000"/>
            </w:tcBorders>
            <w:shd w:val="clear" w:color="auto" w:fill="FFFFFF"/>
            <w:vAlign w:val="center"/>
          </w:tcPr>
          <w:p w14:paraId="1CDD422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65,000</w:t>
            </w:r>
          </w:p>
        </w:tc>
        <w:tc>
          <w:tcPr>
            <w:tcW w:w="851" w:type="dxa"/>
            <w:tcBorders>
              <w:top w:val="single" w:sz="4" w:space="0" w:color="000000"/>
              <w:left w:val="single" w:sz="4" w:space="0" w:color="000000"/>
              <w:bottom w:val="single" w:sz="4" w:space="0" w:color="000000"/>
            </w:tcBorders>
            <w:shd w:val="clear" w:color="auto" w:fill="FFFFFF"/>
            <w:vAlign w:val="center"/>
          </w:tcPr>
          <w:p w14:paraId="6F3F345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66C808E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30B8122"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0B65B3B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19</w:t>
            </w:r>
          </w:p>
        </w:tc>
        <w:tc>
          <w:tcPr>
            <w:tcW w:w="675" w:type="dxa"/>
            <w:tcBorders>
              <w:top w:val="single" w:sz="4" w:space="0" w:color="000000"/>
              <w:left w:val="single" w:sz="4" w:space="0" w:color="000000"/>
              <w:bottom w:val="single" w:sz="4" w:space="0" w:color="000000"/>
            </w:tcBorders>
            <w:shd w:val="clear" w:color="auto" w:fill="FFFFFF"/>
            <w:vAlign w:val="center"/>
          </w:tcPr>
          <w:p w14:paraId="57AB6BE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&lt;200</w:t>
            </w:r>
          </w:p>
        </w:tc>
        <w:tc>
          <w:tcPr>
            <w:tcW w:w="1167" w:type="dxa"/>
            <w:tcBorders>
              <w:top w:val="single" w:sz="4" w:space="0" w:color="000000"/>
              <w:left w:val="single" w:sz="4" w:space="0" w:color="000000"/>
              <w:bottom w:val="single" w:sz="4" w:space="0" w:color="000000"/>
            </w:tcBorders>
            <w:shd w:val="clear" w:color="auto" w:fill="FFFFFF"/>
            <w:vAlign w:val="center"/>
          </w:tcPr>
          <w:p w14:paraId="6658997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7004952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20 N</w:t>
            </w:r>
          </w:p>
        </w:tc>
        <w:tc>
          <w:tcPr>
            <w:tcW w:w="1276" w:type="dxa"/>
            <w:tcBorders>
              <w:top w:val="single" w:sz="4" w:space="0" w:color="000000"/>
              <w:left w:val="single" w:sz="4" w:space="0" w:color="000000"/>
              <w:bottom w:val="single" w:sz="4" w:space="0" w:color="000000"/>
            </w:tcBorders>
            <w:shd w:val="clear" w:color="auto" w:fill="FFFFFF"/>
            <w:vAlign w:val="center"/>
          </w:tcPr>
          <w:p w14:paraId="7ADA6C4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91-94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78D6B5"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anickchand-Heileman&lt;/Author&gt;&lt;Year&gt;1998&lt;/Year&gt;&lt;RecNum&gt;4353&lt;/RecNum&gt;&lt;IDText&gt;GEN797e&lt;/IDText&gt;&lt;DisplayText&gt;[78]&lt;/DisplayText&gt;&lt;record&gt;&lt;rec-number&gt;4353&lt;/rec-number&gt;&lt;foreign-keys&gt;&lt;key app="EN" db-id="fwxd0eexndtwtlerzr35ssezasz2xzv52efa"&gt;4353&lt;/key&gt;&lt;/foreign-keys&gt;&lt;ref-type name="Journal Article"&gt;17&lt;/ref-type&gt;&lt;contributors&gt;&lt;authors&gt;&lt;author&gt;Manickchand-Heileman, S.&lt;/author&gt;&lt;author&gt;Soto, L. A.&lt;/author&gt;&lt;author&gt;Escobar, E.&lt;/author&gt;&lt;/authors&gt;&lt;/contributors&gt;&lt;titles&gt;&lt;title&gt;A Preliminary Trophic Model of the Continental Shelf, South-western Gulf of Mexico&lt;/title&gt;&lt;secondary-title&gt;Estuarine, Coastal and Shelf Science&lt;/secondary-title&gt;&lt;/titles&gt;&lt;periodical&gt;&lt;abbr-1&gt;Estuarine, Coastal and Shelf Science&lt;/abbr-1&gt;&lt;/periodical&gt;&lt;pages&gt;885-899&lt;/pages&gt;&lt;volume&gt;46&lt;/volume&gt;&lt;number&gt;6&lt;/number&gt;&lt;keywords&gt;&lt;keyword&gt;trophic model&lt;/keyword&gt;&lt;keyword&gt;trophic interactions&lt;/keyword&gt;&lt;keyword&gt;energy flow&lt;/keyword&gt;&lt;keyword&gt;continental shelf&lt;/keyword&gt;&lt;keyword&gt;Gulf of Mexico&lt;/keyword&gt;&lt;keyword&gt;ecological network analysis&lt;/keyword&gt;&lt;keyword&gt;Ecopath&lt;/keyword&gt;&lt;/keywords&gt;&lt;dates&gt;&lt;year&gt;1998&lt;/year&gt;&lt;/dates&gt;&lt;isbn&gt;0272-7714&lt;/isbn&gt;&lt;label&gt;GEN797e&lt;/label&gt;&lt;urls&gt;&lt;related-urls&gt;&lt;url&gt;http://www.sciencedirect.com/science/article/B6WDV-45JB7KC-2J/2/7c24c6f54412e60c1afab12f8852b67d&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78" w:tooltip="Manickchand-Heileman, 1998 #4353" w:history="1">
              <w:r>
                <w:rPr>
                  <w:rFonts w:ascii="Calibri" w:hAnsi="Calibri" w:cs="Calibri"/>
                  <w:noProof/>
                  <w:sz w:val="16"/>
                  <w:szCs w:val="16"/>
                  <w:lang w:val="en-CA"/>
                </w:rPr>
                <w:t>78</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47BB6A31"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A444485"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7805645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86</w:t>
            </w:r>
          </w:p>
        </w:tc>
        <w:tc>
          <w:tcPr>
            <w:tcW w:w="1166" w:type="dxa"/>
            <w:tcBorders>
              <w:top w:val="single" w:sz="4" w:space="0" w:color="000000"/>
              <w:left w:val="single" w:sz="4" w:space="0" w:color="000000"/>
              <w:bottom w:val="single" w:sz="4" w:space="0" w:color="000000"/>
            </w:tcBorders>
            <w:shd w:val="clear" w:color="auto" w:fill="FFFFFF"/>
            <w:vAlign w:val="center"/>
          </w:tcPr>
          <w:p w14:paraId="01E6C55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0D2D070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Yucatan Continental Shelf</w:t>
            </w:r>
          </w:p>
        </w:tc>
        <w:tc>
          <w:tcPr>
            <w:tcW w:w="850" w:type="dxa"/>
            <w:tcBorders>
              <w:top w:val="single" w:sz="4" w:space="0" w:color="000000"/>
              <w:left w:val="single" w:sz="4" w:space="0" w:color="000000"/>
              <w:bottom w:val="single" w:sz="4" w:space="0" w:color="000000"/>
            </w:tcBorders>
            <w:shd w:val="clear" w:color="auto" w:fill="FFFFFF"/>
            <w:vAlign w:val="center"/>
          </w:tcPr>
          <w:p w14:paraId="137447E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100,000</w:t>
            </w:r>
          </w:p>
        </w:tc>
        <w:tc>
          <w:tcPr>
            <w:tcW w:w="851" w:type="dxa"/>
            <w:tcBorders>
              <w:top w:val="single" w:sz="4" w:space="0" w:color="000000"/>
              <w:left w:val="single" w:sz="4" w:space="0" w:color="000000"/>
              <w:bottom w:val="single" w:sz="4" w:space="0" w:color="000000"/>
            </w:tcBorders>
            <w:shd w:val="clear" w:color="auto" w:fill="FFFFFF"/>
            <w:vAlign w:val="center"/>
          </w:tcPr>
          <w:p w14:paraId="6EF7530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2138461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6E68242"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541FC88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21</w:t>
            </w:r>
          </w:p>
        </w:tc>
        <w:tc>
          <w:tcPr>
            <w:tcW w:w="675" w:type="dxa"/>
            <w:tcBorders>
              <w:top w:val="single" w:sz="4" w:space="0" w:color="000000"/>
              <w:left w:val="single" w:sz="4" w:space="0" w:color="000000"/>
              <w:bottom w:val="single" w:sz="4" w:space="0" w:color="000000"/>
            </w:tcBorders>
            <w:shd w:val="clear" w:color="auto" w:fill="FFFFFF"/>
            <w:vAlign w:val="center"/>
          </w:tcPr>
          <w:p w14:paraId="625D103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27436BF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6091AAB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19-24 N</w:t>
            </w:r>
          </w:p>
        </w:tc>
        <w:tc>
          <w:tcPr>
            <w:tcW w:w="1276" w:type="dxa"/>
            <w:tcBorders>
              <w:top w:val="single" w:sz="4" w:space="0" w:color="000000"/>
              <w:left w:val="single" w:sz="4" w:space="0" w:color="000000"/>
              <w:bottom w:val="single" w:sz="4" w:space="0" w:color="000000"/>
            </w:tcBorders>
            <w:shd w:val="clear" w:color="auto" w:fill="FFFFFF"/>
            <w:vAlign w:val="center"/>
          </w:tcPr>
          <w:p w14:paraId="4F4FDD7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85-92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F0F387"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rreguín-Sánchez&lt;/Author&gt;&lt;Year&gt;1993&lt;/Year&gt;&lt;RecNum&gt;4398&lt;/RecNum&gt;&lt;IDText&gt;GEN840e&lt;/IDText&gt;&lt;DisplayText&gt;[79]&lt;/DisplayText&gt;&lt;record&gt;&lt;rec-number&gt;4398&lt;/rec-number&gt;&lt;foreign-keys&gt;&lt;key app="EN" db-id="fwxd0eexndtwtlerzr35ssezasz2xzv52efa"&gt;4398&lt;/key&gt;&lt;/foreign-keys&gt;&lt;ref-type name="Book Section"&gt;5&lt;/ref-type&gt;&lt;contributors&gt;&lt;authors&gt;&lt;author&gt;Arreguín-Sánchez, F.&lt;/author&gt;&lt;author&gt;Seijo, J.C.&lt;/author&gt;&lt;author&gt;Valero-Pacheco, E.&lt;/author&gt;&lt;/authors&gt;&lt;secondary-authors&gt;&lt;author&gt;Christensen,V.&lt;/author&gt;&lt;author&gt;Pauly,D.&lt;/author&gt;&lt;/secondary-authors&gt;&lt;/contributors&gt;&lt;titles&gt;&lt;title&gt;An application of Ecopath II to the North Continental Shelf Ecosystem of Yucatan, Mexico&lt;/title&gt;&lt;secondary-title&gt;Trophic models of aquatic ecosystems. ICLARM Conference Proceedings 26.&lt;/secondary-title&gt;&lt;/titles&gt;&lt;pages&gt;269-278&lt;/pages&gt;&lt;edition&gt;1&lt;/edition&gt;&lt;keywords&gt;&lt;keyword&gt;ecological network analysis&lt;/keyword&gt;&lt;keyword&gt;Ecopath&lt;/keyword&gt;&lt;/keywords&gt;&lt;dates&gt;&lt;year&gt;1993&lt;/year&gt;&lt;/dates&gt;&lt;pub-location&gt;Manila, Philippines&lt;/pub-location&gt;&lt;publisher&gt;International Center for Living Aquatic Resources Management&lt;/publisher&gt;&lt;label&gt;GEN840e&lt;/label&gt;&lt;urls&gt;&lt;/urls&gt;&lt;/record&gt;&lt;/Cite&gt;&lt;/EndNote&gt;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9" w:tooltip="Arreguín-Sánchez, 1993 #4398" w:history="1">
              <w:r>
                <w:rPr>
                  <w:rFonts w:ascii="Calibri" w:hAnsi="Calibri" w:cs="Calibri"/>
                  <w:noProof/>
                  <w:sz w:val="16"/>
                  <w:szCs w:val="16"/>
                  <w:lang w:val="it-IT"/>
                </w:rPr>
                <w:t>79</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7144C4AC"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BE5C612"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8EC8C7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87</w:t>
            </w:r>
          </w:p>
        </w:tc>
        <w:tc>
          <w:tcPr>
            <w:tcW w:w="1166" w:type="dxa"/>
            <w:tcBorders>
              <w:top w:val="single" w:sz="4" w:space="0" w:color="000000"/>
              <w:left w:val="single" w:sz="4" w:space="0" w:color="000000"/>
              <w:bottom w:val="single" w:sz="4" w:space="0" w:color="000000"/>
            </w:tcBorders>
            <w:shd w:val="clear" w:color="auto" w:fill="FFFFFF"/>
            <w:vAlign w:val="center"/>
          </w:tcPr>
          <w:p w14:paraId="65D46DB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2182EFB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Gulf of Mexico</w:t>
            </w:r>
          </w:p>
        </w:tc>
        <w:tc>
          <w:tcPr>
            <w:tcW w:w="850" w:type="dxa"/>
            <w:tcBorders>
              <w:top w:val="single" w:sz="4" w:space="0" w:color="000000"/>
              <w:left w:val="single" w:sz="4" w:space="0" w:color="000000"/>
              <w:bottom w:val="single" w:sz="4" w:space="0" w:color="000000"/>
            </w:tcBorders>
            <w:shd w:val="clear" w:color="auto" w:fill="FFFFFF"/>
            <w:vAlign w:val="center"/>
          </w:tcPr>
          <w:p w14:paraId="3731E85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500,000</w:t>
            </w:r>
          </w:p>
        </w:tc>
        <w:tc>
          <w:tcPr>
            <w:tcW w:w="851" w:type="dxa"/>
            <w:tcBorders>
              <w:top w:val="single" w:sz="4" w:space="0" w:color="000000"/>
              <w:left w:val="single" w:sz="4" w:space="0" w:color="000000"/>
              <w:bottom w:val="single" w:sz="4" w:space="0" w:color="000000"/>
            </w:tcBorders>
            <w:shd w:val="clear" w:color="auto" w:fill="FFFFFF"/>
            <w:vAlign w:val="center"/>
          </w:tcPr>
          <w:p w14:paraId="10ABFED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315B794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D47B0F2"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625BF0D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15</w:t>
            </w:r>
          </w:p>
        </w:tc>
        <w:tc>
          <w:tcPr>
            <w:tcW w:w="675" w:type="dxa"/>
            <w:tcBorders>
              <w:top w:val="single" w:sz="4" w:space="0" w:color="000000"/>
              <w:left w:val="single" w:sz="4" w:space="0" w:color="000000"/>
              <w:bottom w:val="single" w:sz="4" w:space="0" w:color="000000"/>
            </w:tcBorders>
            <w:shd w:val="clear" w:color="auto" w:fill="FFFFFF"/>
            <w:vAlign w:val="center"/>
          </w:tcPr>
          <w:p w14:paraId="7C32E8B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&lt;200</w:t>
            </w:r>
          </w:p>
        </w:tc>
        <w:tc>
          <w:tcPr>
            <w:tcW w:w="1167" w:type="dxa"/>
            <w:tcBorders>
              <w:top w:val="single" w:sz="4" w:space="0" w:color="000000"/>
              <w:left w:val="single" w:sz="4" w:space="0" w:color="000000"/>
              <w:bottom w:val="single" w:sz="4" w:space="0" w:color="000000"/>
            </w:tcBorders>
            <w:shd w:val="clear" w:color="auto" w:fill="FFFFFF"/>
            <w:vAlign w:val="center"/>
          </w:tcPr>
          <w:p w14:paraId="48162C9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15BA5A2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18-30 N</w:t>
            </w:r>
          </w:p>
        </w:tc>
        <w:tc>
          <w:tcPr>
            <w:tcW w:w="1276" w:type="dxa"/>
            <w:tcBorders>
              <w:top w:val="single" w:sz="4" w:space="0" w:color="000000"/>
              <w:left w:val="single" w:sz="4" w:space="0" w:color="000000"/>
              <w:bottom w:val="single" w:sz="4" w:space="0" w:color="000000"/>
            </w:tcBorders>
            <w:shd w:val="clear" w:color="auto" w:fill="FFFFFF"/>
            <w:vAlign w:val="center"/>
          </w:tcPr>
          <w:p w14:paraId="292253B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82-97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F1F4B0"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Browder&lt;/Author&gt;&lt;Year&gt;1993&lt;/Year&gt;&lt;RecNum&gt;4400&lt;/RecNum&gt;&lt;IDText&gt;GEN842e&lt;/IDText&gt;&lt;DisplayText&gt;[80]&lt;/DisplayText&gt;&lt;record&gt;&lt;rec-number&gt;4400&lt;/rec-number&gt;&lt;foreign-keys&gt;&lt;key app="EN" db-id="fwxd0eexndtwtlerzr35ssezasz2xzv52efa"&gt;4400&lt;/key&gt;&lt;/foreign-keys&gt;&lt;ref-type name="Book Section"&gt;5&lt;/ref-type&gt;&lt;contributors&gt;&lt;authors&gt;&lt;author&gt;Browder, J.A.&lt;/author&gt;&lt;/authors&gt;&lt;secondary-authors&gt;&lt;author&gt;Christensen,V.&lt;/author&gt;&lt;author&gt;Pauly,D.&lt;/author&gt;&lt;/secondary-authors&gt;&lt;/contributors&gt;&lt;titles&gt;&lt;title&gt;A pilot model of the Gulf of Mexico Continental Shelf&lt;/title&gt;&lt;secondary-title&gt;Trophic models of aquatic ecosystems. ICLARM Conference Proceedings 26.&lt;/secondary-title&gt;&lt;/titles&gt;&lt;pages&gt;279-284&lt;/pages&gt;&lt;edition&gt;1&lt;/edition&gt;&lt;keywords&gt;&lt;keyword&gt;Ecopath&lt;/keyword&gt;&lt;/keywords&gt;&lt;dates&gt;&lt;year&gt;1993&lt;/year&gt;&lt;/dates&gt;&lt;pub-location&gt;Manila, Philippines&lt;/pub-location&gt;&lt;publisher&gt;International Center for Living Aquatic Resources Management&lt;/publisher&gt;&lt;label&gt;GEN842e&lt;/label&gt;&lt;urls&gt;&lt;/urls&gt;&lt;/record&gt;&lt;/Cite&gt;&lt;/EndNote&gt;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80" w:tooltip="Browder, 1993 #4400" w:history="1">
              <w:r>
                <w:rPr>
                  <w:rFonts w:ascii="Calibri" w:hAnsi="Calibri" w:cs="Calibri"/>
                  <w:noProof/>
                  <w:sz w:val="16"/>
                  <w:szCs w:val="16"/>
                  <w:lang w:val="it-IT"/>
                </w:rPr>
                <w:t>80</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726075D8"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639F849"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8F707D3"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88</w:t>
            </w:r>
          </w:p>
        </w:tc>
        <w:tc>
          <w:tcPr>
            <w:tcW w:w="1166" w:type="dxa"/>
            <w:tcBorders>
              <w:top w:val="single" w:sz="4" w:space="0" w:color="000000"/>
              <w:left w:val="single" w:sz="4" w:space="0" w:color="000000"/>
              <w:bottom w:val="single" w:sz="4" w:space="0" w:color="000000"/>
            </w:tcBorders>
            <w:shd w:val="clear" w:color="auto" w:fill="FFFFFF"/>
            <w:vAlign w:val="center"/>
          </w:tcPr>
          <w:p w14:paraId="27F3F482"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54F7E44F"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La Paz Bay</w:t>
            </w:r>
          </w:p>
        </w:tc>
        <w:tc>
          <w:tcPr>
            <w:tcW w:w="850" w:type="dxa"/>
            <w:tcBorders>
              <w:top w:val="single" w:sz="4" w:space="0" w:color="000000"/>
              <w:left w:val="single" w:sz="4" w:space="0" w:color="000000"/>
              <w:bottom w:val="single" w:sz="4" w:space="0" w:color="000000"/>
            </w:tcBorders>
            <w:shd w:val="clear" w:color="auto" w:fill="FFFFFF"/>
            <w:vAlign w:val="center"/>
          </w:tcPr>
          <w:p w14:paraId="44FE96A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1,500</w:t>
            </w:r>
          </w:p>
        </w:tc>
        <w:tc>
          <w:tcPr>
            <w:tcW w:w="851" w:type="dxa"/>
            <w:tcBorders>
              <w:top w:val="single" w:sz="4" w:space="0" w:color="000000"/>
              <w:left w:val="single" w:sz="4" w:space="0" w:color="000000"/>
              <w:bottom w:val="single" w:sz="4" w:space="0" w:color="000000"/>
            </w:tcBorders>
            <w:shd w:val="clear" w:color="auto" w:fill="FFFFFF"/>
            <w:vAlign w:val="center"/>
          </w:tcPr>
          <w:p w14:paraId="75E7148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3D0A98C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A937370"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fitting, policy</w:t>
            </w:r>
          </w:p>
        </w:tc>
        <w:tc>
          <w:tcPr>
            <w:tcW w:w="459" w:type="dxa"/>
            <w:tcBorders>
              <w:top w:val="single" w:sz="4" w:space="0" w:color="000000"/>
              <w:left w:val="single" w:sz="4" w:space="0" w:color="000000"/>
              <w:bottom w:val="single" w:sz="4" w:space="0" w:color="000000"/>
            </w:tcBorders>
            <w:shd w:val="clear" w:color="auto" w:fill="FFFFFF"/>
            <w:vAlign w:val="center"/>
          </w:tcPr>
          <w:p w14:paraId="65C0808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22</w:t>
            </w:r>
          </w:p>
        </w:tc>
        <w:tc>
          <w:tcPr>
            <w:tcW w:w="675" w:type="dxa"/>
            <w:tcBorders>
              <w:top w:val="single" w:sz="4" w:space="0" w:color="000000"/>
              <w:left w:val="single" w:sz="4" w:space="0" w:color="000000"/>
              <w:bottom w:val="single" w:sz="4" w:space="0" w:color="000000"/>
            </w:tcBorders>
            <w:shd w:val="clear" w:color="auto" w:fill="FFFFFF"/>
            <w:vAlign w:val="center"/>
          </w:tcPr>
          <w:p w14:paraId="250FAA0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&lt;200</w:t>
            </w:r>
          </w:p>
        </w:tc>
        <w:tc>
          <w:tcPr>
            <w:tcW w:w="1167" w:type="dxa"/>
            <w:tcBorders>
              <w:top w:val="single" w:sz="4" w:space="0" w:color="000000"/>
              <w:left w:val="single" w:sz="4" w:space="0" w:color="000000"/>
              <w:bottom w:val="single" w:sz="4" w:space="0" w:color="000000"/>
            </w:tcBorders>
            <w:shd w:val="clear" w:color="auto" w:fill="FFFFFF"/>
            <w:vAlign w:val="center"/>
          </w:tcPr>
          <w:p w14:paraId="64FA0F4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6829F17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24-25 N</w:t>
            </w:r>
          </w:p>
        </w:tc>
        <w:tc>
          <w:tcPr>
            <w:tcW w:w="1276" w:type="dxa"/>
            <w:tcBorders>
              <w:top w:val="single" w:sz="4" w:space="0" w:color="000000"/>
              <w:left w:val="single" w:sz="4" w:space="0" w:color="000000"/>
              <w:bottom w:val="single" w:sz="4" w:space="0" w:color="000000"/>
            </w:tcBorders>
            <w:shd w:val="clear" w:color="auto" w:fill="FFFFFF"/>
            <w:vAlign w:val="center"/>
          </w:tcPr>
          <w:p w14:paraId="2C220D3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110-111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610743" w14:textId="77777777" w:rsidR="00811B1C" w:rsidRDefault="00811B1C" w:rsidP="00811B1C">
            <w:pPr>
              <w:autoSpaceDE w:val="0"/>
              <w:snapToGrid w:val="0"/>
              <w:rPr>
                <w:rFonts w:ascii="Calibri" w:hAnsi="Calibri" w:cs="Calibri"/>
                <w:sz w:val="16"/>
                <w:szCs w:val="16"/>
                <w:lang w:val="es-ES"/>
              </w:rPr>
            </w:pPr>
            <w:r>
              <w:rPr>
                <w:rFonts w:ascii="Calibri" w:hAnsi="Calibri" w:cs="Calibri"/>
                <w:sz w:val="16"/>
                <w:szCs w:val="16"/>
                <w:lang w:val="es-ES"/>
              </w:rPr>
              <w:fldChar w:fldCharType="begin"/>
            </w:r>
            <w:r>
              <w:rPr>
                <w:rFonts w:ascii="Calibri" w:hAnsi="Calibri" w:cs="Calibri"/>
                <w:sz w:val="16"/>
                <w:szCs w:val="16"/>
                <w:lang w:val="es-ES"/>
              </w:rPr>
              <w:instrText xml:space="preserve"> ADDIN EN.CITE &lt;EndNote&gt;&lt;Cite&gt;&lt;Author&gt;Arreguín-Sánchez&lt;/Author&gt;&lt;Year&gt;2006&lt;/Year&gt;&lt;RecNum&gt;4310&lt;/RecNum&gt;&lt;IDText&gt;GEN756e&lt;/IDText&gt;&lt;DisplayText&gt;[81]&lt;/DisplayText&gt;&lt;record&gt;&lt;rec-number&gt;4310&lt;/rec-number&gt;&lt;foreign-keys&gt;&lt;key app="EN" db-id="fwxd0eexndtwtlerzr35ssezasz2xzv52efa"&gt;4310&lt;/key&gt;&lt;/foreign-keys&gt;&lt;ref-type name="Unpublished Work"&gt;34&lt;/ref-type&gt;&lt;contributors&gt;&lt;authors&gt;&lt;author&gt;Arreguín-Sánchez, F.&lt;/author&gt;&lt;author&gt;del Monte-Luna, P.&lt;/author&gt;&lt;author&gt;Díaz-Uribe, J.G.&lt;/author&gt;&lt;/authors&gt;&lt;/contributors&gt;&lt;titles&gt;&lt;title&gt;Trophic model for the ecosystem of La Paz Bay, on the Southern Baja California Peninsula, Mexico&lt;/title&gt;&lt;secondary-title&gt;INCOFISH models&lt;/secondary-title&gt;&lt;/titles&gt;&lt;keywords&gt;&lt;keyword&gt;Ecopath&lt;/keyword&gt;&lt;/keywords&gt;&lt;dates&gt;&lt;year&gt;2006&lt;/year&gt;&lt;/dates&gt;&lt;pub-location&gt;Baja Californis Sur&lt;/pub-location&gt;&lt;publisher&gt;Centro Interdisciplinario de Ciencias Marinas del IPN&lt;/publisher&gt;&lt;label&gt;GEN756e&lt;/label&gt;&lt;urls&gt;&lt;/urls&gt;&lt;/record&gt;&lt;/Cite&gt;&lt;/EndNote&gt;</w:instrText>
            </w:r>
            <w:r>
              <w:rPr>
                <w:rFonts w:ascii="Calibri" w:hAnsi="Calibri" w:cs="Calibri"/>
                <w:sz w:val="16"/>
                <w:szCs w:val="16"/>
                <w:lang w:val="es-ES"/>
              </w:rPr>
              <w:fldChar w:fldCharType="separate"/>
            </w:r>
            <w:r>
              <w:rPr>
                <w:rFonts w:ascii="Calibri" w:hAnsi="Calibri" w:cs="Calibri"/>
                <w:noProof/>
                <w:sz w:val="16"/>
                <w:szCs w:val="16"/>
                <w:lang w:val="es-ES"/>
              </w:rPr>
              <w:t>[</w:t>
            </w:r>
            <w:hyperlink w:anchor="_ENREF_81" w:tooltip="Arreguín-Sánchez, 2006 #4310" w:history="1">
              <w:r>
                <w:rPr>
                  <w:rFonts w:ascii="Calibri" w:hAnsi="Calibri" w:cs="Calibri"/>
                  <w:noProof/>
                  <w:sz w:val="16"/>
                  <w:szCs w:val="16"/>
                  <w:lang w:val="es-ES"/>
                </w:rPr>
                <w:t>81</w:t>
              </w:r>
            </w:hyperlink>
            <w:r>
              <w:rPr>
                <w:rFonts w:ascii="Calibri" w:hAnsi="Calibri" w:cs="Calibri"/>
                <w:noProof/>
                <w:sz w:val="16"/>
                <w:szCs w:val="16"/>
                <w:lang w:val="es-ES"/>
              </w:rPr>
              <w:t>]</w:t>
            </w:r>
            <w:r>
              <w:rPr>
                <w:rFonts w:ascii="Calibri" w:hAnsi="Calibri" w:cs="Calibri"/>
                <w:sz w:val="16"/>
                <w:szCs w:val="16"/>
                <w:lang w:val="es-ES"/>
              </w:rPr>
              <w:fldChar w:fldCharType="end"/>
            </w:r>
            <w:r>
              <w:rPr>
                <w:rFonts w:ascii="Calibri" w:hAnsi="Calibri" w:cs="Calibri"/>
                <w:sz w:val="16"/>
                <w:szCs w:val="16"/>
                <w:lang w:val="es-ES"/>
              </w:rPr>
              <w:t xml:space="preserve">, </w:t>
            </w:r>
            <w:r>
              <w:rPr>
                <w:rFonts w:ascii="Calibri" w:hAnsi="Calibri" w:cs="Calibri"/>
                <w:sz w:val="16"/>
                <w:szCs w:val="16"/>
                <w:lang w:val="es-ES"/>
              </w:rPr>
              <w:fldChar w:fldCharType="begin"/>
            </w:r>
            <w:r>
              <w:rPr>
                <w:rFonts w:ascii="Calibri" w:hAnsi="Calibri" w:cs="Calibri"/>
                <w:sz w:val="16"/>
                <w:szCs w:val="16"/>
                <w:lang w:val="es-ES"/>
              </w:rPr>
              <w:instrText xml:space="preserve"> ADDIN EN.CITE &lt;EndNote&gt;&lt;Cite&gt;&lt;Author&gt;Arreguín-Sánchez&lt;/Author&gt;&lt;Year&gt;2004&lt;/Year&gt;&lt;RecNum&gt;4399&lt;/RecNum&gt;&lt;IDText&gt;GEN841e&lt;/IDText&gt;&lt;DisplayText&gt;[82]&lt;/DisplayText&gt;&lt;record&gt;&lt;rec-number&gt;4399&lt;/rec-number&gt;&lt;foreign-keys&gt;&lt;key app="EN" db-id="fwxd0eexndtwtlerzr35ssezasz2xzv52efa"&gt;4399&lt;/key&gt;&lt;/foreign-keys&gt;&lt;ref-type name="Journal Article"&gt;17&lt;/ref-type&gt;&lt;contributors&gt;&lt;authors&gt;&lt;author&gt;Arreguín-Sánchez, Francisco&lt;/author&gt;&lt;author&gt;Hernández-Herrera, Agustín&lt;/author&gt;&lt;author&gt;Ramírez-Rodríguez, Mauricio&lt;/author&gt;&lt;author&gt;Pérez-España, Horacio&lt;/author&gt;&lt;/authors&gt;&lt;/contributors&gt;&lt;titles&gt;&lt;title&gt;Optimal management scenarios for the artisanal fisheries in the ecosystem of La Paz Bay, Baja California Sur, Mexico&lt;/title&gt;&lt;secondary-title&gt;Ecological Modelling&lt;/secondary-title&gt;&lt;/titles&gt;&lt;periodical&gt;&lt;abbr-1&gt;Ecological Modelling&lt;/abbr-1&gt;&lt;/periodical&gt;&lt;pages&gt;373-382&lt;/pages&gt;&lt;volume&gt;172&lt;/volume&gt;&lt;number&gt;2-4&lt;/number&gt;&lt;keywords&gt;&lt;keyword&gt;Ecopath with Ecosim&lt;/keyword&gt;&lt;keyword&gt;Optimization&lt;/keyword&gt;&lt;keyword&gt;Harvesting&lt;/keyword&gt;&lt;keyword&gt;Artisanal fisheries&lt;/keyword&gt;&lt;keyword&gt;La Paz Bay&lt;/keyword&gt;&lt;keyword&gt;Mexico&lt;/keyword&gt;&lt;/keywords&gt;&lt;dates&gt;&lt;year&gt;2004&lt;/year&gt;&lt;/dates&gt;&lt;isbn&gt;0304-3800&lt;/isbn&gt;&lt;label&gt;GEN841e&lt;/label&gt;&lt;urls&gt;&lt;related-urls&gt;&lt;url&gt;http://www.sciencedirect.com/science/article/B6VBS-4BJ21K3-1/2/25ef53bfde8e3657953ccf8ded10923e&lt;/url&gt;&lt;/related-urls&gt;&lt;/urls&gt;&lt;/record&gt;&lt;/Cite&gt;&lt;/EndNote&gt;</w:instrText>
            </w:r>
            <w:r>
              <w:rPr>
                <w:rFonts w:ascii="Calibri" w:hAnsi="Calibri" w:cs="Calibri"/>
                <w:sz w:val="16"/>
                <w:szCs w:val="16"/>
                <w:lang w:val="es-ES"/>
              </w:rPr>
              <w:fldChar w:fldCharType="separate"/>
            </w:r>
            <w:r>
              <w:rPr>
                <w:rFonts w:ascii="Calibri" w:hAnsi="Calibri" w:cs="Calibri"/>
                <w:noProof/>
                <w:sz w:val="16"/>
                <w:szCs w:val="16"/>
                <w:lang w:val="es-ES"/>
              </w:rPr>
              <w:t>[</w:t>
            </w:r>
            <w:hyperlink w:anchor="_ENREF_82" w:tooltip="Arreguín-Sánchez, 2004 #4399" w:history="1">
              <w:r>
                <w:rPr>
                  <w:rFonts w:ascii="Calibri" w:hAnsi="Calibri" w:cs="Calibri"/>
                  <w:noProof/>
                  <w:sz w:val="16"/>
                  <w:szCs w:val="16"/>
                  <w:lang w:val="es-ES"/>
                </w:rPr>
                <w:t>82</w:t>
              </w:r>
            </w:hyperlink>
            <w:r>
              <w:rPr>
                <w:rFonts w:ascii="Calibri" w:hAnsi="Calibri" w:cs="Calibri"/>
                <w:noProof/>
                <w:sz w:val="16"/>
                <w:szCs w:val="16"/>
                <w:lang w:val="es-ES"/>
              </w:rPr>
              <w:t>]</w:t>
            </w:r>
            <w:r>
              <w:rPr>
                <w:rFonts w:ascii="Calibri" w:hAnsi="Calibri" w:cs="Calibri"/>
                <w:sz w:val="16"/>
                <w:szCs w:val="16"/>
                <w:lang w:val="es-ES"/>
              </w:rPr>
              <w:fldChar w:fldCharType="end"/>
            </w:r>
          </w:p>
        </w:tc>
      </w:tr>
      <w:tr w:rsidR="00811B1C" w14:paraId="393EAD03"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995DDDF" w14:textId="77777777" w:rsidR="00811B1C" w:rsidRDefault="00811B1C" w:rsidP="0076389A">
            <w:pPr>
              <w:autoSpaceDE w:val="0"/>
              <w:snapToGrid w:val="0"/>
              <w:ind w:left="113" w:right="113"/>
              <w:rPr>
                <w:rFonts w:ascii="Calibri" w:hAnsi="Calibri" w:cs="Calibri"/>
                <w:sz w:val="16"/>
                <w:szCs w:val="16"/>
                <w:lang w:val="es-ES"/>
              </w:rPr>
            </w:pPr>
          </w:p>
        </w:tc>
        <w:tc>
          <w:tcPr>
            <w:tcW w:w="540" w:type="dxa"/>
            <w:tcBorders>
              <w:top w:val="single" w:sz="4" w:space="0" w:color="000000"/>
              <w:left w:val="single" w:sz="4" w:space="0" w:color="000000"/>
              <w:bottom w:val="single" w:sz="4" w:space="0" w:color="000000"/>
            </w:tcBorders>
            <w:shd w:val="clear" w:color="auto" w:fill="FFFFFF"/>
            <w:vAlign w:val="center"/>
          </w:tcPr>
          <w:p w14:paraId="056D9E57"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89</w:t>
            </w:r>
          </w:p>
        </w:tc>
        <w:tc>
          <w:tcPr>
            <w:tcW w:w="1166" w:type="dxa"/>
            <w:tcBorders>
              <w:top w:val="single" w:sz="4" w:space="0" w:color="000000"/>
              <w:left w:val="single" w:sz="4" w:space="0" w:color="000000"/>
              <w:bottom w:val="single" w:sz="4" w:space="0" w:color="000000"/>
            </w:tcBorders>
            <w:shd w:val="clear" w:color="auto" w:fill="FFFFFF"/>
            <w:vAlign w:val="center"/>
          </w:tcPr>
          <w:p w14:paraId="5960197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56BEBEDA"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Mandinga Lagoon</w:t>
            </w:r>
          </w:p>
        </w:tc>
        <w:tc>
          <w:tcPr>
            <w:tcW w:w="850" w:type="dxa"/>
            <w:tcBorders>
              <w:top w:val="single" w:sz="4" w:space="0" w:color="000000"/>
              <w:left w:val="single" w:sz="4" w:space="0" w:color="000000"/>
              <w:bottom w:val="single" w:sz="4" w:space="0" w:color="000000"/>
            </w:tcBorders>
            <w:shd w:val="clear" w:color="auto" w:fill="FFFFFF"/>
            <w:vAlign w:val="center"/>
          </w:tcPr>
          <w:p w14:paraId="6EACA75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w:t>
            </w:r>
          </w:p>
        </w:tc>
        <w:tc>
          <w:tcPr>
            <w:tcW w:w="851" w:type="dxa"/>
            <w:tcBorders>
              <w:top w:val="single" w:sz="4" w:space="0" w:color="000000"/>
              <w:left w:val="single" w:sz="4" w:space="0" w:color="000000"/>
              <w:bottom w:val="single" w:sz="4" w:space="0" w:color="000000"/>
            </w:tcBorders>
            <w:shd w:val="clear" w:color="auto" w:fill="FFFFFF"/>
            <w:vAlign w:val="center"/>
          </w:tcPr>
          <w:p w14:paraId="709D390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5AA2B69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2F44677F"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6E43516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675" w:type="dxa"/>
            <w:tcBorders>
              <w:top w:val="single" w:sz="4" w:space="0" w:color="000000"/>
              <w:left w:val="single" w:sz="4" w:space="0" w:color="000000"/>
              <w:bottom w:val="single" w:sz="4" w:space="0" w:color="000000"/>
            </w:tcBorders>
            <w:shd w:val="clear" w:color="auto" w:fill="FFFFFF"/>
            <w:vAlign w:val="center"/>
          </w:tcPr>
          <w:p w14:paraId="27967CD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w:t>
            </w:r>
          </w:p>
        </w:tc>
        <w:tc>
          <w:tcPr>
            <w:tcW w:w="1167" w:type="dxa"/>
            <w:tcBorders>
              <w:top w:val="single" w:sz="4" w:space="0" w:color="000000"/>
              <w:left w:val="single" w:sz="4" w:space="0" w:color="000000"/>
              <w:bottom w:val="single" w:sz="4" w:space="0" w:color="000000"/>
            </w:tcBorders>
            <w:shd w:val="clear" w:color="auto" w:fill="FFFFFF"/>
            <w:vAlign w:val="center"/>
          </w:tcPr>
          <w:p w14:paraId="5340F6C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1982-1983</w:t>
            </w:r>
          </w:p>
        </w:tc>
        <w:tc>
          <w:tcPr>
            <w:tcW w:w="1134" w:type="dxa"/>
            <w:tcBorders>
              <w:top w:val="single" w:sz="4" w:space="0" w:color="000000"/>
              <w:left w:val="single" w:sz="4" w:space="0" w:color="000000"/>
              <w:bottom w:val="single" w:sz="4" w:space="0" w:color="000000"/>
            </w:tcBorders>
            <w:shd w:val="clear" w:color="auto" w:fill="FFFFFF"/>
            <w:vAlign w:val="center"/>
          </w:tcPr>
          <w:p w14:paraId="7E48685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18 N</w:t>
            </w:r>
          </w:p>
        </w:tc>
        <w:tc>
          <w:tcPr>
            <w:tcW w:w="1276" w:type="dxa"/>
            <w:tcBorders>
              <w:top w:val="single" w:sz="4" w:space="0" w:color="000000"/>
              <w:left w:val="single" w:sz="4" w:space="0" w:color="000000"/>
              <w:bottom w:val="single" w:sz="4" w:space="0" w:color="000000"/>
            </w:tcBorders>
            <w:shd w:val="clear" w:color="auto" w:fill="FFFFFF"/>
            <w:vAlign w:val="center"/>
          </w:tcPr>
          <w:p w14:paraId="3AD6C97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94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FB8C35" w14:textId="77777777" w:rsidR="00811B1C" w:rsidRDefault="00811B1C" w:rsidP="00811B1C">
            <w:pPr>
              <w:autoSpaceDE w:val="0"/>
              <w:snapToGrid w:val="0"/>
              <w:rPr>
                <w:rFonts w:ascii="Calibri" w:hAnsi="Calibri" w:cs="Calibri"/>
                <w:sz w:val="16"/>
                <w:szCs w:val="16"/>
                <w:lang w:val="es-ES"/>
              </w:rPr>
            </w:pPr>
            <w:r>
              <w:rPr>
                <w:rFonts w:ascii="Calibri" w:hAnsi="Calibri" w:cs="Calibri"/>
                <w:sz w:val="16"/>
                <w:szCs w:val="16"/>
                <w:lang w:val="es-ES"/>
              </w:rPr>
              <w:fldChar w:fldCharType="begin"/>
            </w:r>
            <w:r>
              <w:rPr>
                <w:rFonts w:ascii="Calibri" w:hAnsi="Calibri" w:cs="Calibri"/>
                <w:sz w:val="16"/>
                <w:szCs w:val="16"/>
                <w:lang w:val="es-ES"/>
              </w:rPr>
              <w:instrText xml:space="preserve"> ADDIN EN.CITE &lt;EndNote&gt;&lt;Cite&gt;&lt;Author&gt;De La Cruz-Aguero&lt;/Author&gt;&lt;Year&gt;1993&lt;/Year&gt;&lt;RecNum&gt;2468&lt;/RecNum&gt;&lt;IDText&gt;618e&lt;/IDText&gt;&lt;DisplayText&gt;[83]&lt;/DisplayText&gt;&lt;record&gt;&lt;rec-number&gt;2468&lt;/rec-number&gt;&lt;foreign-keys&gt;&lt;key app="EN" db-id="fwxd0eexndtwtlerzr35ssezasz2xzv52efa"&gt;2468&lt;/key&gt;&lt;/foreign-keys&gt;&lt;ref-type name="Book Section"&gt;5&lt;/ref-type&gt;&lt;contributors&gt;&lt;authors&gt;&lt;author&gt;De La Cruz-Aguero,G.&lt;/author&gt;&lt;/authors&gt;&lt;secondary-authors&gt;&lt;author&gt;Christensen,V.&lt;/author&gt;&lt;author&gt;Pauly,D.&lt;/author&gt;&lt;/secondary-authors&gt;&lt;/contributors&gt;&lt;titles&gt;&lt;title&gt;A preliminary model of Mandinga Lagoon, Veracruz, Mexico.&lt;/title&gt;&lt;secondary-title&gt;Trophic models of aquatic ecosystems. ICLARM Conference Proceedings 26.&lt;/secondary-title&gt;&lt;/titles&gt;&lt;pages&gt;193-196&lt;/pages&gt;&lt;edition&gt;1&lt;/edition&gt;&lt;keywords&gt;&lt;keyword&gt;Ecopath&lt;/keyword&gt;&lt;/keywords&gt;&lt;dates&gt;&lt;year&gt;1993&lt;/year&gt;&lt;/dates&gt;&lt;pub-location&gt;Manila, Philippines&lt;/pub-location&gt;&lt;publisher&gt;International Center for Living Aquatic Resources Management&lt;/publisher&gt;&lt;label&gt;618e&lt;/label&gt;&lt;urls&gt;&lt;/urls&gt;&lt;/record&gt;&lt;/Cite&gt;&lt;/EndNote&gt;</w:instrText>
            </w:r>
            <w:r>
              <w:rPr>
                <w:rFonts w:ascii="Calibri" w:hAnsi="Calibri" w:cs="Calibri"/>
                <w:sz w:val="16"/>
                <w:szCs w:val="16"/>
                <w:lang w:val="es-ES"/>
              </w:rPr>
              <w:fldChar w:fldCharType="separate"/>
            </w:r>
            <w:r>
              <w:rPr>
                <w:rFonts w:ascii="Calibri" w:hAnsi="Calibri" w:cs="Calibri"/>
                <w:noProof/>
                <w:sz w:val="16"/>
                <w:szCs w:val="16"/>
                <w:lang w:val="es-ES"/>
              </w:rPr>
              <w:t>[</w:t>
            </w:r>
            <w:hyperlink w:anchor="_ENREF_83" w:tooltip="De La Cruz-Aguero, 1993 #2468" w:history="1">
              <w:r>
                <w:rPr>
                  <w:rFonts w:ascii="Calibri" w:hAnsi="Calibri" w:cs="Calibri"/>
                  <w:noProof/>
                  <w:sz w:val="16"/>
                  <w:szCs w:val="16"/>
                  <w:lang w:val="es-ES"/>
                </w:rPr>
                <w:t>83</w:t>
              </w:r>
            </w:hyperlink>
            <w:r>
              <w:rPr>
                <w:rFonts w:ascii="Calibri" w:hAnsi="Calibri" w:cs="Calibri"/>
                <w:noProof/>
                <w:sz w:val="16"/>
                <w:szCs w:val="16"/>
                <w:lang w:val="es-ES"/>
              </w:rPr>
              <w:t>]</w:t>
            </w:r>
            <w:r>
              <w:rPr>
                <w:rFonts w:ascii="Calibri" w:hAnsi="Calibri" w:cs="Calibri"/>
                <w:sz w:val="16"/>
                <w:szCs w:val="16"/>
                <w:lang w:val="es-ES"/>
              </w:rPr>
              <w:fldChar w:fldCharType="end"/>
            </w:r>
          </w:p>
        </w:tc>
      </w:tr>
      <w:tr w:rsidR="00811B1C" w14:paraId="448E8A50"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34802B2D" w14:textId="77777777" w:rsidR="00811B1C" w:rsidRDefault="00811B1C" w:rsidP="0076389A">
            <w:pPr>
              <w:autoSpaceDE w:val="0"/>
              <w:snapToGrid w:val="0"/>
              <w:ind w:left="113" w:right="113"/>
              <w:rPr>
                <w:rFonts w:ascii="Calibri" w:hAnsi="Calibri" w:cs="Calibri"/>
                <w:sz w:val="16"/>
                <w:szCs w:val="16"/>
                <w:lang w:val="es-ES"/>
              </w:rPr>
            </w:pPr>
          </w:p>
        </w:tc>
        <w:tc>
          <w:tcPr>
            <w:tcW w:w="540" w:type="dxa"/>
            <w:tcBorders>
              <w:top w:val="single" w:sz="4" w:space="0" w:color="000000"/>
              <w:left w:val="single" w:sz="4" w:space="0" w:color="000000"/>
              <w:bottom w:val="single" w:sz="4" w:space="0" w:color="000000"/>
            </w:tcBorders>
            <w:shd w:val="clear" w:color="auto" w:fill="FFFFFF"/>
            <w:vAlign w:val="center"/>
          </w:tcPr>
          <w:p w14:paraId="3405241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90</w:t>
            </w:r>
          </w:p>
        </w:tc>
        <w:tc>
          <w:tcPr>
            <w:tcW w:w="1166" w:type="dxa"/>
            <w:tcBorders>
              <w:top w:val="single" w:sz="4" w:space="0" w:color="000000"/>
              <w:left w:val="single" w:sz="4" w:space="0" w:color="000000"/>
              <w:bottom w:val="single" w:sz="4" w:space="0" w:color="000000"/>
            </w:tcBorders>
            <w:shd w:val="clear" w:color="auto" w:fill="FFFFFF"/>
            <w:vAlign w:val="center"/>
          </w:tcPr>
          <w:p w14:paraId="4445FF1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4C57D77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Western Gulf of Mexico</w:t>
            </w:r>
          </w:p>
        </w:tc>
        <w:tc>
          <w:tcPr>
            <w:tcW w:w="850" w:type="dxa"/>
            <w:tcBorders>
              <w:top w:val="single" w:sz="4" w:space="0" w:color="000000"/>
              <w:left w:val="single" w:sz="4" w:space="0" w:color="000000"/>
              <w:bottom w:val="single" w:sz="4" w:space="0" w:color="000000"/>
            </w:tcBorders>
            <w:vAlign w:val="center"/>
          </w:tcPr>
          <w:p w14:paraId="60F0EBD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1,500,000</w:t>
            </w:r>
          </w:p>
        </w:tc>
        <w:tc>
          <w:tcPr>
            <w:tcW w:w="851" w:type="dxa"/>
            <w:tcBorders>
              <w:top w:val="single" w:sz="4" w:space="0" w:color="000000"/>
              <w:left w:val="single" w:sz="4" w:space="0" w:color="000000"/>
              <w:bottom w:val="single" w:sz="4" w:space="0" w:color="000000"/>
            </w:tcBorders>
            <w:shd w:val="clear" w:color="auto" w:fill="FFFFFF"/>
            <w:vAlign w:val="center"/>
          </w:tcPr>
          <w:p w14:paraId="159425C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6F7AA74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F71048C"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3DC8451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24</w:t>
            </w:r>
          </w:p>
        </w:tc>
        <w:tc>
          <w:tcPr>
            <w:tcW w:w="675" w:type="dxa"/>
            <w:tcBorders>
              <w:top w:val="single" w:sz="4" w:space="0" w:color="000000"/>
              <w:left w:val="single" w:sz="4" w:space="0" w:color="000000"/>
              <w:bottom w:val="single" w:sz="4" w:space="0" w:color="000000"/>
            </w:tcBorders>
            <w:shd w:val="clear" w:color="auto" w:fill="FFFFFF"/>
            <w:vAlign w:val="center"/>
          </w:tcPr>
          <w:p w14:paraId="470FD2E8"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451AEDA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1970s</w:t>
            </w:r>
          </w:p>
        </w:tc>
        <w:tc>
          <w:tcPr>
            <w:tcW w:w="1134" w:type="dxa"/>
            <w:tcBorders>
              <w:top w:val="single" w:sz="4" w:space="0" w:color="000000"/>
              <w:left w:val="single" w:sz="4" w:space="0" w:color="000000"/>
              <w:bottom w:val="single" w:sz="4" w:space="0" w:color="000000"/>
            </w:tcBorders>
            <w:shd w:val="clear" w:color="auto" w:fill="FFFFFF"/>
            <w:vAlign w:val="center"/>
          </w:tcPr>
          <w:p w14:paraId="351C755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18-22 N</w:t>
            </w:r>
          </w:p>
        </w:tc>
        <w:tc>
          <w:tcPr>
            <w:tcW w:w="1276" w:type="dxa"/>
            <w:tcBorders>
              <w:top w:val="single" w:sz="4" w:space="0" w:color="000000"/>
              <w:left w:val="single" w:sz="4" w:space="0" w:color="000000"/>
              <w:bottom w:val="single" w:sz="4" w:space="0" w:color="000000"/>
            </w:tcBorders>
            <w:shd w:val="clear" w:color="auto" w:fill="FFFFFF"/>
            <w:vAlign w:val="center"/>
          </w:tcPr>
          <w:p w14:paraId="1FCF4C2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96-97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A82B35"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rreguín-Sánchez&lt;/Author&gt;&lt;Year&gt;1993&lt;/Year&gt;&lt;RecNum&gt;4388&lt;/RecNum&gt;&lt;IDText&gt;GEN831e&lt;/IDText&gt;&lt;DisplayText&gt;[84]&lt;/DisplayText&gt;&lt;record&gt;&lt;rec-number&gt;4388&lt;/rec-number&gt;&lt;foreign-keys&gt;&lt;key app="EN" db-id="fwxd0eexndtwtlerzr35ssezasz2xzv52efa"&gt;4388&lt;/key&gt;&lt;/foreign-keys&gt;&lt;ref-type name="Book Section"&gt;5&lt;/ref-type&gt;&lt;contributors&gt;&lt;authors&gt;&lt;author&gt;Arreguín-Sánchez, F.&lt;/author&gt;&lt;author&gt;Valero-Pacheco, E.&lt;/author&gt;&lt;author&gt;Chávez, E.A.&lt;/author&gt;&lt;/authors&gt;&lt;secondary-authors&gt;&lt;author&gt;Christensen,V.&lt;/author&gt;&lt;author&gt;Pauly,D.&lt;/author&gt;&lt;/secondary-authors&gt;&lt;/contributors&gt;&lt;titles&gt;&lt;title&gt;A trophic box model of the coastal fish communtities of the Southwestern Gulf of Mexico&lt;/title&gt;&lt;secondary-title&gt;Trophic models of aquatic ecosystems. ICLARM Conference Proceedings 26.&lt;/secondary-title&gt;&lt;/titles&gt;&lt;pages&gt;197-205&lt;/pages&gt;&lt;edition&gt;1&lt;/edition&gt;&lt;keywords&gt;&lt;keyword&gt;ecological network analysis&lt;/keyword&gt;&lt;keyword&gt;Ecopath&lt;/keyword&gt;&lt;/keywords&gt;&lt;dates&gt;&lt;year&gt;1993&lt;/year&gt;&lt;/dates&gt;&lt;pub-location&gt;Manila, Philippines&lt;/pub-location&gt;&lt;publisher&gt;International Center for Living Aquatic Resources Management&lt;/publisher&gt;&lt;label&gt;GEN831e&lt;/label&gt;&lt;urls&gt;&lt;/urls&gt;&lt;/record&gt;&lt;/Cite&gt;&lt;/EndNote&gt;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84" w:tooltip="Arreguín-Sánchez, 1993 #4388" w:history="1">
              <w:r>
                <w:rPr>
                  <w:rFonts w:ascii="Calibri" w:hAnsi="Calibri" w:cs="Calibri"/>
                  <w:noProof/>
                  <w:sz w:val="16"/>
                  <w:szCs w:val="16"/>
                  <w:lang w:val="it-IT"/>
                </w:rPr>
                <w:t>84</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600E50C4"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B5CF4DB"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282A4E9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91</w:t>
            </w:r>
          </w:p>
        </w:tc>
        <w:tc>
          <w:tcPr>
            <w:tcW w:w="1166" w:type="dxa"/>
            <w:tcBorders>
              <w:top w:val="single" w:sz="4" w:space="0" w:color="000000"/>
              <w:left w:val="single" w:sz="4" w:space="0" w:color="000000"/>
              <w:bottom w:val="single" w:sz="4" w:space="0" w:color="000000"/>
            </w:tcBorders>
            <w:shd w:val="clear" w:color="auto" w:fill="FFFFFF"/>
            <w:vAlign w:val="center"/>
          </w:tcPr>
          <w:p w14:paraId="7A152F2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USA</w:t>
            </w:r>
          </w:p>
        </w:tc>
        <w:tc>
          <w:tcPr>
            <w:tcW w:w="1418" w:type="dxa"/>
            <w:tcBorders>
              <w:top w:val="single" w:sz="4" w:space="0" w:color="000000"/>
              <w:left w:val="single" w:sz="4" w:space="0" w:color="000000"/>
              <w:bottom w:val="single" w:sz="4" w:space="0" w:color="000000"/>
            </w:tcBorders>
            <w:shd w:val="clear" w:color="auto" w:fill="FFFFFF"/>
            <w:vAlign w:val="center"/>
          </w:tcPr>
          <w:p w14:paraId="19BEA52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Prince William Sound 1980s</w:t>
            </w:r>
          </w:p>
        </w:tc>
        <w:tc>
          <w:tcPr>
            <w:tcW w:w="850" w:type="dxa"/>
            <w:tcBorders>
              <w:top w:val="single" w:sz="4" w:space="0" w:color="000000"/>
              <w:left w:val="single" w:sz="4" w:space="0" w:color="000000"/>
              <w:bottom w:val="single" w:sz="4" w:space="0" w:color="000000"/>
            </w:tcBorders>
            <w:shd w:val="clear" w:color="auto" w:fill="FFFFFF"/>
            <w:vAlign w:val="center"/>
          </w:tcPr>
          <w:p w14:paraId="41D3068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8,800</w:t>
            </w:r>
          </w:p>
        </w:tc>
        <w:tc>
          <w:tcPr>
            <w:tcW w:w="851" w:type="dxa"/>
            <w:tcBorders>
              <w:top w:val="single" w:sz="4" w:space="0" w:color="000000"/>
              <w:left w:val="single" w:sz="4" w:space="0" w:color="000000"/>
              <w:bottom w:val="single" w:sz="4" w:space="0" w:color="000000"/>
            </w:tcBorders>
            <w:shd w:val="clear" w:color="auto" w:fill="FFFFFF"/>
            <w:vAlign w:val="center"/>
          </w:tcPr>
          <w:p w14:paraId="57ADA9A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3C52523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D2A07EA"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107E6B5C"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19</w:t>
            </w:r>
          </w:p>
        </w:tc>
        <w:tc>
          <w:tcPr>
            <w:tcW w:w="675" w:type="dxa"/>
            <w:tcBorders>
              <w:top w:val="single" w:sz="4" w:space="0" w:color="000000"/>
              <w:left w:val="single" w:sz="4" w:space="0" w:color="000000"/>
              <w:bottom w:val="single" w:sz="4" w:space="0" w:color="000000"/>
            </w:tcBorders>
            <w:shd w:val="clear" w:color="auto" w:fill="FFFFFF"/>
            <w:vAlign w:val="center"/>
          </w:tcPr>
          <w:p w14:paraId="5CE9699C"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800</w:t>
            </w:r>
          </w:p>
        </w:tc>
        <w:tc>
          <w:tcPr>
            <w:tcW w:w="1167" w:type="dxa"/>
            <w:tcBorders>
              <w:top w:val="single" w:sz="4" w:space="0" w:color="000000"/>
              <w:left w:val="single" w:sz="4" w:space="0" w:color="000000"/>
              <w:bottom w:val="single" w:sz="4" w:space="0" w:color="000000"/>
            </w:tcBorders>
            <w:shd w:val="clear" w:color="auto" w:fill="FFFFFF"/>
            <w:vAlign w:val="center"/>
          </w:tcPr>
          <w:p w14:paraId="01856090"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1980-1989</w:t>
            </w:r>
          </w:p>
        </w:tc>
        <w:tc>
          <w:tcPr>
            <w:tcW w:w="1134" w:type="dxa"/>
            <w:tcBorders>
              <w:top w:val="single" w:sz="4" w:space="0" w:color="000000"/>
              <w:left w:val="single" w:sz="4" w:space="0" w:color="000000"/>
              <w:bottom w:val="single" w:sz="4" w:space="0" w:color="000000"/>
            </w:tcBorders>
            <w:shd w:val="clear" w:color="auto" w:fill="FFFFFF"/>
            <w:vAlign w:val="center"/>
          </w:tcPr>
          <w:p w14:paraId="74D6347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61 N</w:t>
            </w:r>
          </w:p>
        </w:tc>
        <w:tc>
          <w:tcPr>
            <w:tcW w:w="1276" w:type="dxa"/>
            <w:tcBorders>
              <w:top w:val="single" w:sz="4" w:space="0" w:color="000000"/>
              <w:left w:val="single" w:sz="4" w:space="0" w:color="000000"/>
              <w:bottom w:val="single" w:sz="4" w:space="0" w:color="000000"/>
            </w:tcBorders>
            <w:shd w:val="clear" w:color="auto" w:fill="FFFFFF"/>
            <w:vAlign w:val="center"/>
          </w:tcPr>
          <w:p w14:paraId="58A70C3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147-148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8BDF9D"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Dalsgaard&lt;/Author&gt;&lt;Year&gt;1997&lt;/Year&gt;&lt;RecNum&gt;4402&lt;/RecNum&gt;&lt;IDText&gt;GEN844e&lt;/IDText&gt;&lt;DisplayText&gt;[85]&lt;/DisplayText&gt;&lt;record&gt;&lt;rec-number&gt;4402&lt;/rec-number&gt;&lt;foreign-keys&gt;&lt;key app="EN" db-id="fwxd0eexndtwtlerzr35ssezasz2xzv52efa"&gt;4402&lt;/key&gt;&lt;/foreign-keys&gt;&lt;ref-type name="Journal Article"&gt;17&lt;/ref-type&gt;&lt;contributors&gt;&lt;authors&gt;&lt;author&gt;Dalsgaard, J.&lt;/author&gt;&lt;author&gt;Pauly, D.&lt;/author&gt;&lt;/authors&gt;&lt;/contributors&gt;&lt;titles&gt;&lt;title&gt;Preliminary mass-balance model of Prince William Sound, Alaska, for the pre-spill period, 1980-1989.&lt;/title&gt;&lt;secondary-title&gt;Fisheries Centre Research Report&lt;/secondary-title&gt;&lt;/titles&gt;&lt;pages&gt;1-33&lt;/pages&gt;&lt;volume&gt;5&lt;/volume&gt;&lt;number&gt;2&lt;/number&gt;&lt;keywords&gt;&lt;keyword&gt;Ecopath&lt;/keyword&gt;&lt;/keywords&gt;&lt;dates&gt;&lt;year&gt;1997&lt;/year&gt;&lt;/dates&gt;&lt;label&gt;GEN844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85" w:tooltip="Dalsgaard, 1997 #4402" w:history="1">
              <w:r>
                <w:rPr>
                  <w:rFonts w:ascii="Calibri" w:hAnsi="Calibri" w:cs="Calibri"/>
                  <w:noProof/>
                  <w:sz w:val="16"/>
                  <w:szCs w:val="16"/>
                  <w:lang w:val="en-CA"/>
                </w:rPr>
                <w:t>85</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46148B42"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03D5B07"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6CD9DDA1"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92</w:t>
            </w:r>
          </w:p>
        </w:tc>
        <w:tc>
          <w:tcPr>
            <w:tcW w:w="1166" w:type="dxa"/>
            <w:tcBorders>
              <w:top w:val="single" w:sz="4" w:space="0" w:color="000000"/>
              <w:left w:val="single" w:sz="4" w:space="0" w:color="000000"/>
              <w:bottom w:val="single" w:sz="4" w:space="0" w:color="000000"/>
            </w:tcBorders>
            <w:shd w:val="clear" w:color="auto" w:fill="FFFFFF"/>
            <w:vAlign w:val="center"/>
          </w:tcPr>
          <w:p w14:paraId="7D184B4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USA</w:t>
            </w:r>
          </w:p>
        </w:tc>
        <w:tc>
          <w:tcPr>
            <w:tcW w:w="1418" w:type="dxa"/>
            <w:tcBorders>
              <w:top w:val="single" w:sz="4" w:space="0" w:color="000000"/>
              <w:left w:val="single" w:sz="4" w:space="0" w:color="000000"/>
              <w:bottom w:val="single" w:sz="4" w:space="0" w:color="000000"/>
            </w:tcBorders>
            <w:shd w:val="clear" w:color="auto" w:fill="FFFFFF"/>
            <w:vAlign w:val="center"/>
          </w:tcPr>
          <w:p w14:paraId="280C718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Prince William Sound 1990s</w:t>
            </w:r>
          </w:p>
        </w:tc>
        <w:tc>
          <w:tcPr>
            <w:tcW w:w="850" w:type="dxa"/>
            <w:tcBorders>
              <w:top w:val="single" w:sz="4" w:space="0" w:color="000000"/>
              <w:left w:val="single" w:sz="4" w:space="0" w:color="000000"/>
              <w:bottom w:val="single" w:sz="4" w:space="0" w:color="000000"/>
            </w:tcBorders>
            <w:shd w:val="clear" w:color="auto" w:fill="FFFFFF"/>
            <w:vAlign w:val="center"/>
          </w:tcPr>
          <w:p w14:paraId="006D263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8,800</w:t>
            </w:r>
          </w:p>
        </w:tc>
        <w:tc>
          <w:tcPr>
            <w:tcW w:w="851" w:type="dxa"/>
            <w:tcBorders>
              <w:top w:val="single" w:sz="4" w:space="0" w:color="000000"/>
              <w:left w:val="single" w:sz="4" w:space="0" w:color="000000"/>
              <w:bottom w:val="single" w:sz="4" w:space="0" w:color="000000"/>
            </w:tcBorders>
            <w:shd w:val="clear" w:color="auto" w:fill="FFFFFF"/>
            <w:vAlign w:val="center"/>
          </w:tcPr>
          <w:p w14:paraId="765EAB7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28E5F97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9A0E10B"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policy</w:t>
            </w:r>
          </w:p>
        </w:tc>
        <w:tc>
          <w:tcPr>
            <w:tcW w:w="459" w:type="dxa"/>
            <w:tcBorders>
              <w:top w:val="single" w:sz="4" w:space="0" w:color="000000"/>
              <w:left w:val="single" w:sz="4" w:space="0" w:color="000000"/>
              <w:bottom w:val="single" w:sz="4" w:space="0" w:color="000000"/>
            </w:tcBorders>
            <w:shd w:val="clear" w:color="auto" w:fill="FFFFFF"/>
            <w:vAlign w:val="center"/>
          </w:tcPr>
          <w:p w14:paraId="4BE6120D"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48</w:t>
            </w:r>
          </w:p>
        </w:tc>
        <w:tc>
          <w:tcPr>
            <w:tcW w:w="675" w:type="dxa"/>
            <w:tcBorders>
              <w:top w:val="single" w:sz="4" w:space="0" w:color="000000"/>
              <w:left w:val="single" w:sz="4" w:space="0" w:color="000000"/>
              <w:bottom w:val="single" w:sz="4" w:space="0" w:color="000000"/>
            </w:tcBorders>
            <w:shd w:val="clear" w:color="auto" w:fill="FFFFFF"/>
            <w:vAlign w:val="center"/>
          </w:tcPr>
          <w:p w14:paraId="544F5942"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800</w:t>
            </w:r>
          </w:p>
        </w:tc>
        <w:tc>
          <w:tcPr>
            <w:tcW w:w="1167" w:type="dxa"/>
            <w:tcBorders>
              <w:top w:val="single" w:sz="4" w:space="0" w:color="000000"/>
              <w:left w:val="single" w:sz="4" w:space="0" w:color="000000"/>
              <w:bottom w:val="single" w:sz="4" w:space="0" w:color="000000"/>
            </w:tcBorders>
            <w:shd w:val="clear" w:color="auto" w:fill="FFFFFF"/>
            <w:vAlign w:val="center"/>
          </w:tcPr>
          <w:p w14:paraId="03201F55"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1994-1996</w:t>
            </w:r>
          </w:p>
        </w:tc>
        <w:tc>
          <w:tcPr>
            <w:tcW w:w="1134" w:type="dxa"/>
            <w:tcBorders>
              <w:top w:val="single" w:sz="4" w:space="0" w:color="000000"/>
              <w:left w:val="single" w:sz="4" w:space="0" w:color="000000"/>
              <w:bottom w:val="single" w:sz="4" w:space="0" w:color="000000"/>
            </w:tcBorders>
            <w:shd w:val="clear" w:color="auto" w:fill="FFFFFF"/>
            <w:vAlign w:val="center"/>
          </w:tcPr>
          <w:p w14:paraId="025EB801"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61 N</w:t>
            </w:r>
          </w:p>
        </w:tc>
        <w:tc>
          <w:tcPr>
            <w:tcW w:w="1276" w:type="dxa"/>
            <w:tcBorders>
              <w:top w:val="single" w:sz="4" w:space="0" w:color="000000"/>
              <w:left w:val="single" w:sz="4" w:space="0" w:color="000000"/>
              <w:bottom w:val="single" w:sz="4" w:space="0" w:color="000000"/>
            </w:tcBorders>
            <w:shd w:val="clear" w:color="auto" w:fill="FFFFFF"/>
            <w:vAlign w:val="center"/>
          </w:tcPr>
          <w:p w14:paraId="06C5B3B8"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147-148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8C4A8A"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Okey&lt;/Author&gt;&lt;Year&gt;2004&lt;/Year&gt;&lt;RecNum&gt;4361&lt;/RecNum&gt;&lt;IDText&gt;GEN804e&lt;/IDText&gt;&lt;DisplayText&gt;[86]&lt;/DisplayText&gt;&lt;record&gt;&lt;rec-number&gt;4361&lt;/rec-number&gt;&lt;foreign-keys&gt;&lt;key app="EN" db-id="fwxd0eexndtwtlerzr35ssezasz2xzv52efa"&gt;4361&lt;/key&gt;&lt;/foreign-keys&gt;&lt;ref-type name="Journal Article"&gt;17&lt;/ref-type&gt;&lt;contributors&gt;&lt;authors&gt;&lt;author&gt;Okey, T.A.&lt;/author&gt;&lt;author&gt;Wright, B.A.&lt;/author&gt;&lt;/authors&gt;&lt;/contributors&gt;&lt;titles&gt;&lt;title&gt;Toward ecosystem-based extraction policies for Prince William Sound, Alaska: Integrating conflicting objectives and rebuilding pinnipeds&lt;/title&gt;&lt;secondary-title&gt;Bulletin of Marine Science&lt;/secondary-title&gt;&lt;/titles&gt;&lt;periodical&gt;&lt;full-title&gt;Bulletin of Marine Science&lt;/full-title&gt;&lt;/periodical&gt;&lt;pages&gt;727-747&lt;/pages&gt;&lt;volume&gt;74&lt;/volume&gt;&lt;number&gt;3&lt;/number&gt;&lt;keywords&gt;&lt;keyword&gt;Ecopath&lt;/keyword&gt;&lt;/keywords&gt;&lt;dates&gt;&lt;year&gt;2004&lt;/year&gt;&lt;/dates&gt;&lt;label&gt;GEN804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86" w:tooltip="Okey, 2004 #4361" w:history="1">
              <w:r>
                <w:rPr>
                  <w:rFonts w:ascii="Calibri" w:hAnsi="Calibri" w:cs="Calibri"/>
                  <w:noProof/>
                  <w:sz w:val="16"/>
                  <w:szCs w:val="16"/>
                  <w:lang w:val="en-CA"/>
                </w:rPr>
                <w:t>86</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1931E3F1"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D2F45A9"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39902056"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93</w:t>
            </w:r>
          </w:p>
        </w:tc>
        <w:tc>
          <w:tcPr>
            <w:tcW w:w="1166" w:type="dxa"/>
            <w:tcBorders>
              <w:top w:val="single" w:sz="4" w:space="0" w:color="000000"/>
              <w:left w:val="single" w:sz="4" w:space="0" w:color="000000"/>
              <w:bottom w:val="single" w:sz="4" w:space="0" w:color="000000"/>
            </w:tcBorders>
            <w:shd w:val="clear" w:color="auto" w:fill="FFFFFF"/>
            <w:vAlign w:val="center"/>
          </w:tcPr>
          <w:p w14:paraId="69356911"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USA</w:t>
            </w:r>
          </w:p>
        </w:tc>
        <w:tc>
          <w:tcPr>
            <w:tcW w:w="1418" w:type="dxa"/>
            <w:tcBorders>
              <w:top w:val="single" w:sz="4" w:space="0" w:color="000000"/>
              <w:left w:val="single" w:sz="4" w:space="0" w:color="000000"/>
              <w:bottom w:val="single" w:sz="4" w:space="0" w:color="000000"/>
            </w:tcBorders>
            <w:shd w:val="clear" w:color="auto" w:fill="FFFFFF"/>
            <w:vAlign w:val="center"/>
          </w:tcPr>
          <w:p w14:paraId="410CAB9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Aleutians Islands</w:t>
            </w:r>
          </w:p>
        </w:tc>
        <w:tc>
          <w:tcPr>
            <w:tcW w:w="850" w:type="dxa"/>
            <w:tcBorders>
              <w:top w:val="single" w:sz="4" w:space="0" w:color="000000"/>
              <w:left w:val="single" w:sz="4" w:space="0" w:color="000000"/>
              <w:bottom w:val="single" w:sz="4" w:space="0" w:color="000000"/>
            </w:tcBorders>
            <w:shd w:val="clear" w:color="auto" w:fill="FFFFFF"/>
            <w:vAlign w:val="center"/>
          </w:tcPr>
          <w:p w14:paraId="1E2051D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56,936</w:t>
            </w:r>
          </w:p>
        </w:tc>
        <w:tc>
          <w:tcPr>
            <w:tcW w:w="851" w:type="dxa"/>
            <w:tcBorders>
              <w:top w:val="single" w:sz="4" w:space="0" w:color="000000"/>
              <w:left w:val="single" w:sz="4" w:space="0" w:color="000000"/>
              <w:bottom w:val="single" w:sz="4" w:space="0" w:color="000000"/>
            </w:tcBorders>
            <w:shd w:val="clear" w:color="auto" w:fill="FFFFFF"/>
            <w:vAlign w:val="center"/>
          </w:tcPr>
          <w:p w14:paraId="58F1957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6FF5AE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D4E5E7A"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fitting</w:t>
            </w:r>
          </w:p>
        </w:tc>
        <w:tc>
          <w:tcPr>
            <w:tcW w:w="459" w:type="dxa"/>
            <w:tcBorders>
              <w:top w:val="single" w:sz="4" w:space="0" w:color="000000"/>
              <w:left w:val="single" w:sz="4" w:space="0" w:color="000000"/>
              <w:bottom w:val="single" w:sz="4" w:space="0" w:color="000000"/>
            </w:tcBorders>
            <w:shd w:val="clear" w:color="auto" w:fill="FFFFFF"/>
            <w:vAlign w:val="center"/>
          </w:tcPr>
          <w:p w14:paraId="528B4802"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44565ED3"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500</w:t>
            </w:r>
          </w:p>
        </w:tc>
        <w:tc>
          <w:tcPr>
            <w:tcW w:w="1167" w:type="dxa"/>
            <w:tcBorders>
              <w:top w:val="single" w:sz="4" w:space="0" w:color="000000"/>
              <w:left w:val="single" w:sz="4" w:space="0" w:color="000000"/>
              <w:bottom w:val="single" w:sz="4" w:space="0" w:color="000000"/>
            </w:tcBorders>
            <w:shd w:val="clear" w:color="auto" w:fill="FFFFFF"/>
            <w:vAlign w:val="center"/>
          </w:tcPr>
          <w:p w14:paraId="4080A649"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1963</w:t>
            </w:r>
          </w:p>
        </w:tc>
        <w:tc>
          <w:tcPr>
            <w:tcW w:w="1134" w:type="dxa"/>
            <w:tcBorders>
              <w:top w:val="single" w:sz="4" w:space="0" w:color="000000"/>
              <w:left w:val="single" w:sz="4" w:space="0" w:color="000000"/>
              <w:bottom w:val="single" w:sz="4" w:space="0" w:color="000000"/>
            </w:tcBorders>
            <w:shd w:val="clear" w:color="auto" w:fill="FFFFFF"/>
            <w:vAlign w:val="center"/>
          </w:tcPr>
          <w:p w14:paraId="22780BFF"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50-54 N</w:t>
            </w:r>
          </w:p>
        </w:tc>
        <w:tc>
          <w:tcPr>
            <w:tcW w:w="1276" w:type="dxa"/>
            <w:tcBorders>
              <w:top w:val="single" w:sz="4" w:space="0" w:color="000000"/>
              <w:left w:val="single" w:sz="4" w:space="0" w:color="000000"/>
              <w:bottom w:val="single" w:sz="4" w:space="0" w:color="000000"/>
            </w:tcBorders>
            <w:shd w:val="clear" w:color="auto" w:fill="FFFFFF"/>
            <w:vAlign w:val="center"/>
          </w:tcPr>
          <w:p w14:paraId="7271086E"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170 W - 170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5D5925"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eymans&lt;/Author&gt;&lt;Year&gt;2005&lt;/Year&gt;&lt;RecNum&gt;432&lt;/RecNum&gt;&lt;IDText&gt;GOA431e&lt;/IDText&gt;&lt;DisplayText&gt;[87]&lt;/DisplayText&gt;&lt;record&gt;&lt;rec-number&gt;432&lt;/rec-number&gt;&lt;foreign-keys&gt;&lt;key app="EN" db-id="fwxd0eexndtwtlerzr35ssezasz2xzv52efa"&gt;432&lt;/key&gt;&lt;/foreign-keys&gt;&lt;ref-type name="Book Section"&gt;5&lt;/ref-type&gt;&lt;contributors&gt;&lt;authors&gt;&lt;author&gt;Heymans, J.J.&lt;/author&gt;&lt;/authors&gt;&lt;secondary-authors&gt;&lt;author&gt;Guénette, S. &lt;/author&gt;&lt;author&gt;Christensen, V.&lt;/author&gt;&lt;/secondary-authors&gt;&lt;/contributors&gt;&lt;titles&gt;&lt;title&gt;Ecosystem model of the Western and Central Aleutian Islands in 1963, 1979 and 1991.&lt;/title&gt;&lt;secondary-title&gt;The Steller sea lion decline: models and data of the Northeast Pacific. Fisheries Centre Research Reports 13(1)&lt;/secondary-title&gt;&lt;/titles&gt;&lt;pages&gt;8-82&lt;/pages&gt;&lt;dates&gt;&lt;year&gt;2005&lt;/year&gt;&lt;/dates&gt;&lt;label&gt;GOA431e&lt;/label&gt;&lt;urls&gt;&lt;/urls&gt;&lt;/record&gt;&lt;/Cite&gt;&lt;/EndNote&gt;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87" w:tooltip="Heymans, 2005 #432" w:history="1">
              <w:r>
                <w:rPr>
                  <w:rFonts w:ascii="Calibri" w:hAnsi="Calibri" w:cs="Calibri"/>
                  <w:noProof/>
                  <w:sz w:val="16"/>
                  <w:szCs w:val="16"/>
                  <w:lang w:val="en-CA"/>
                </w:rPr>
                <w:t>87</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1AF0F2F4"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A026600"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90FD27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94</w:t>
            </w:r>
          </w:p>
        </w:tc>
        <w:tc>
          <w:tcPr>
            <w:tcW w:w="1166" w:type="dxa"/>
            <w:tcBorders>
              <w:top w:val="single" w:sz="4" w:space="0" w:color="000000"/>
              <w:left w:val="single" w:sz="4" w:space="0" w:color="000000"/>
              <w:bottom w:val="single" w:sz="4" w:space="0" w:color="000000"/>
            </w:tcBorders>
            <w:shd w:val="clear" w:color="auto" w:fill="FFFFFF"/>
            <w:vAlign w:val="center"/>
          </w:tcPr>
          <w:p w14:paraId="2F0AB9A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USA</w:t>
            </w:r>
          </w:p>
        </w:tc>
        <w:tc>
          <w:tcPr>
            <w:tcW w:w="1418" w:type="dxa"/>
            <w:tcBorders>
              <w:top w:val="single" w:sz="4" w:space="0" w:color="000000"/>
              <w:left w:val="single" w:sz="4" w:space="0" w:color="000000"/>
              <w:bottom w:val="single" w:sz="4" w:space="0" w:color="000000"/>
            </w:tcBorders>
            <w:shd w:val="clear" w:color="auto" w:fill="FFFFFF"/>
            <w:vAlign w:val="center"/>
          </w:tcPr>
          <w:p w14:paraId="49806CD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Western Bering Sea</w:t>
            </w:r>
          </w:p>
        </w:tc>
        <w:tc>
          <w:tcPr>
            <w:tcW w:w="850" w:type="dxa"/>
            <w:tcBorders>
              <w:top w:val="single" w:sz="4" w:space="0" w:color="000000"/>
              <w:left w:val="single" w:sz="4" w:space="0" w:color="000000"/>
              <w:bottom w:val="single" w:sz="4" w:space="0" w:color="000000"/>
            </w:tcBorders>
            <w:shd w:val="clear" w:color="auto" w:fill="FFFFFF"/>
            <w:vAlign w:val="center"/>
          </w:tcPr>
          <w:p w14:paraId="5EDC710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1,358,000</w:t>
            </w:r>
          </w:p>
        </w:tc>
        <w:tc>
          <w:tcPr>
            <w:tcW w:w="851" w:type="dxa"/>
            <w:tcBorders>
              <w:top w:val="single" w:sz="4" w:space="0" w:color="000000"/>
              <w:left w:val="single" w:sz="4" w:space="0" w:color="000000"/>
              <w:bottom w:val="single" w:sz="4" w:space="0" w:color="000000"/>
            </w:tcBorders>
            <w:shd w:val="clear" w:color="auto" w:fill="FFFFFF"/>
            <w:vAlign w:val="center"/>
          </w:tcPr>
          <w:p w14:paraId="49E8521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0A0FEB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6B587038"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3AD607F5"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36</w:t>
            </w:r>
          </w:p>
        </w:tc>
        <w:tc>
          <w:tcPr>
            <w:tcW w:w="675" w:type="dxa"/>
            <w:tcBorders>
              <w:top w:val="single" w:sz="4" w:space="0" w:color="000000"/>
              <w:left w:val="single" w:sz="4" w:space="0" w:color="000000"/>
              <w:bottom w:val="single" w:sz="4" w:space="0" w:color="000000"/>
            </w:tcBorders>
            <w:shd w:val="clear" w:color="auto" w:fill="FFFFFF"/>
            <w:vAlign w:val="center"/>
          </w:tcPr>
          <w:p w14:paraId="3FFC2655"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&gt;200</w:t>
            </w:r>
          </w:p>
        </w:tc>
        <w:tc>
          <w:tcPr>
            <w:tcW w:w="1167" w:type="dxa"/>
            <w:tcBorders>
              <w:top w:val="single" w:sz="4" w:space="0" w:color="000000"/>
              <w:left w:val="single" w:sz="4" w:space="0" w:color="000000"/>
              <w:bottom w:val="single" w:sz="4" w:space="0" w:color="000000"/>
            </w:tcBorders>
            <w:shd w:val="clear" w:color="auto" w:fill="FFFFFF"/>
            <w:vAlign w:val="center"/>
          </w:tcPr>
          <w:p w14:paraId="47576D09"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1980-1985</w:t>
            </w:r>
          </w:p>
        </w:tc>
        <w:tc>
          <w:tcPr>
            <w:tcW w:w="1134" w:type="dxa"/>
            <w:tcBorders>
              <w:top w:val="single" w:sz="4" w:space="0" w:color="000000"/>
              <w:left w:val="single" w:sz="4" w:space="0" w:color="000000"/>
              <w:bottom w:val="single" w:sz="4" w:space="0" w:color="000000"/>
            </w:tcBorders>
            <w:shd w:val="clear" w:color="auto" w:fill="FFFFFF"/>
            <w:vAlign w:val="center"/>
          </w:tcPr>
          <w:p w14:paraId="7FFECA28"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52-62 N</w:t>
            </w:r>
          </w:p>
        </w:tc>
        <w:tc>
          <w:tcPr>
            <w:tcW w:w="1276" w:type="dxa"/>
            <w:tcBorders>
              <w:top w:val="single" w:sz="4" w:space="0" w:color="000000"/>
              <w:left w:val="single" w:sz="4" w:space="0" w:color="000000"/>
              <w:bottom w:val="single" w:sz="4" w:space="0" w:color="000000"/>
            </w:tcBorders>
            <w:shd w:val="clear" w:color="auto" w:fill="FFFFFF"/>
            <w:vAlign w:val="center"/>
          </w:tcPr>
          <w:p w14:paraId="6C9E633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160-180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50B9B4"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ydin&lt;/Author&gt;&lt;Year&gt;2002&lt;/Year&gt;&lt;RecNum&gt;873&lt;/RecNum&gt;&lt;IDText&gt;GOA430e&lt;/IDText&gt;&lt;DisplayText&gt;[88]&lt;/DisplayText&gt;&lt;record&gt;&lt;rec-number&gt;873&lt;/rec-number&gt;&lt;foreign-keys&gt;&lt;key app="EN" db-id="fwxd0eexndtwtlerzr35ssezasz2xzv52efa"&gt;873&lt;/key&gt;&lt;/foreign-keys&gt;&lt;ref-type name="Report"&gt;27&lt;/ref-type&gt;&lt;contributors&gt;&lt;authors&gt;&lt;author&gt;Aydin, K.Y. &lt;/author&gt;&lt;author&gt;Lapko, V.V., &lt;/author&gt;&lt;author&gt;Radchenko, V.I. &lt;/author&gt;&lt;author&gt;Livingston, P.A.&lt;/author&gt;&lt;/authors&gt;&lt;/contributors&gt;&lt;titles&gt;&lt;title&gt;Comparison of the Eastern Bering and Western Bering Sea shelf and slope ecosystems Through the use of mass-balance food web models.&lt;/title&gt;&lt;/titles&gt;&lt;pages&gt;92&lt;/pages&gt;&lt;keywords&gt;&lt;keyword&gt;Ecopath&lt;/keyword&gt;&lt;/keywords&gt;&lt;dates&gt;&lt;year&gt;2002&lt;/year&gt;&lt;/dates&gt;&lt;isbn&gt;NMFS AFSC 130&lt;/isbn&gt;&lt;label&gt;GOA430e&lt;/label&gt;&lt;work-type&gt;NOAA Technical Memorandum&lt;/work-type&gt;&lt;urls&gt;&lt;/urls&gt;&lt;/record&gt;&lt;/Cite&gt;&lt;/EndNote&gt;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88" w:tooltip="Aydin, 2002 #873" w:history="1">
              <w:r>
                <w:rPr>
                  <w:rFonts w:ascii="Calibri" w:hAnsi="Calibri" w:cs="Calibri"/>
                  <w:noProof/>
                  <w:sz w:val="16"/>
                  <w:szCs w:val="16"/>
                  <w:lang w:val="it-IT"/>
                </w:rPr>
                <w:t>88</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398AAB06"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8A535D6"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650F193F"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95</w:t>
            </w:r>
          </w:p>
        </w:tc>
        <w:tc>
          <w:tcPr>
            <w:tcW w:w="1166" w:type="dxa"/>
            <w:tcBorders>
              <w:top w:val="single" w:sz="4" w:space="0" w:color="000000"/>
              <w:left w:val="single" w:sz="4" w:space="0" w:color="000000"/>
              <w:bottom w:val="single" w:sz="4" w:space="0" w:color="000000"/>
            </w:tcBorders>
            <w:shd w:val="clear" w:color="auto" w:fill="FFFFFF"/>
            <w:vAlign w:val="center"/>
          </w:tcPr>
          <w:p w14:paraId="0F48832C"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 xml:space="preserve">USA </w:t>
            </w:r>
          </w:p>
        </w:tc>
        <w:tc>
          <w:tcPr>
            <w:tcW w:w="1418" w:type="dxa"/>
            <w:tcBorders>
              <w:top w:val="single" w:sz="4" w:space="0" w:color="000000"/>
              <w:left w:val="single" w:sz="4" w:space="0" w:color="000000"/>
              <w:bottom w:val="single" w:sz="4" w:space="0" w:color="000000"/>
            </w:tcBorders>
            <w:shd w:val="clear" w:color="auto" w:fill="FFFFFF"/>
            <w:vAlign w:val="center"/>
          </w:tcPr>
          <w:p w14:paraId="6BDCD71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Monterey Bay</w:t>
            </w:r>
          </w:p>
        </w:tc>
        <w:tc>
          <w:tcPr>
            <w:tcW w:w="850" w:type="dxa"/>
            <w:tcBorders>
              <w:top w:val="single" w:sz="4" w:space="0" w:color="000000"/>
              <w:left w:val="single" w:sz="4" w:space="0" w:color="000000"/>
              <w:bottom w:val="single" w:sz="4" w:space="0" w:color="000000"/>
            </w:tcBorders>
            <w:shd w:val="clear" w:color="auto" w:fill="FFFFFF"/>
            <w:vAlign w:val="center"/>
          </w:tcPr>
          <w:p w14:paraId="1233AE3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909</w:t>
            </w:r>
          </w:p>
        </w:tc>
        <w:tc>
          <w:tcPr>
            <w:tcW w:w="851" w:type="dxa"/>
            <w:tcBorders>
              <w:top w:val="single" w:sz="4" w:space="0" w:color="000000"/>
              <w:left w:val="single" w:sz="4" w:space="0" w:color="000000"/>
              <w:bottom w:val="single" w:sz="4" w:space="0" w:color="000000"/>
            </w:tcBorders>
            <w:shd w:val="clear" w:color="auto" w:fill="FFFFFF"/>
            <w:vAlign w:val="center"/>
          </w:tcPr>
          <w:p w14:paraId="63AE9A4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3C61F8D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5939EBB"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5B3D2AD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54A29D0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1000</w:t>
            </w:r>
          </w:p>
        </w:tc>
        <w:tc>
          <w:tcPr>
            <w:tcW w:w="1167" w:type="dxa"/>
            <w:tcBorders>
              <w:top w:val="single" w:sz="4" w:space="0" w:color="000000"/>
              <w:left w:val="single" w:sz="4" w:space="0" w:color="000000"/>
              <w:bottom w:val="single" w:sz="4" w:space="0" w:color="000000"/>
            </w:tcBorders>
            <w:shd w:val="clear" w:color="auto" w:fill="FFFFFF"/>
            <w:vAlign w:val="center"/>
          </w:tcPr>
          <w:p w14:paraId="7D6F049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270FCFAD"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36-37 N</w:t>
            </w:r>
          </w:p>
        </w:tc>
        <w:tc>
          <w:tcPr>
            <w:tcW w:w="1276" w:type="dxa"/>
            <w:tcBorders>
              <w:top w:val="single" w:sz="4" w:space="0" w:color="000000"/>
              <w:left w:val="single" w:sz="4" w:space="0" w:color="000000"/>
              <w:bottom w:val="single" w:sz="4" w:space="0" w:color="000000"/>
            </w:tcBorders>
            <w:shd w:val="clear" w:color="auto" w:fill="FFFFFF"/>
            <w:vAlign w:val="center"/>
          </w:tcPr>
          <w:p w14:paraId="249EE9F4"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121-122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8201C4"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Olivieri&lt;/Author&gt;&lt;Year&gt;1993&lt;/Year&gt;&lt;RecNum&gt;4357&lt;/RecNum&gt;&lt;IDText&gt;GEN800e&lt;/IDText&gt;&lt;DisplayText&gt;[89]&lt;/DisplayText&gt;&lt;record&gt;&lt;rec-number&gt;4357&lt;/rec-number&gt;&lt;foreign-keys&gt;&lt;key app="EN" db-id="fwxd0eexndtwtlerzr35ssezasz2xzv52efa"&gt;4357&lt;/key&gt;&lt;/foreign-keys&gt;&lt;ref-type name="Book Section"&gt;5&lt;/ref-type&gt;&lt;contributors&gt;&lt;authors&gt;&lt;author&gt;Olivieri, R.A.&lt;/author&gt;&lt;author&gt;Cohen, A. &lt;/author&gt;&lt;author&gt;Chavez, F.P.&lt;/author&gt;&lt;/authors&gt;&lt;secondary-authors&gt;&lt;author&gt;Christensen,V.&lt;/author&gt;&lt;author&gt;Pauly,D.&lt;/author&gt;&lt;/secondary-authors&gt;&lt;/contributors&gt;&lt;titles&gt;&lt;title&gt;An ecosystem model of Monterey Bay, California&lt;/title&gt;&lt;secondary-title&gt;Trophic models of aquatic ecosystems. ICLARM Conference Proceedings 26.&lt;/secondary-title&gt;&lt;/titles&gt;&lt;pages&gt;315-322&lt;/pages&gt;&lt;edition&gt;1&lt;/edition&gt;&lt;keywords&gt;&lt;keyword&gt;Ecopath&lt;/keyword&gt;&lt;/keywords&gt;&lt;dates&gt;&lt;year&gt;1993&lt;/year&gt;&lt;/dates&gt;&lt;pub-location&gt;Manila, Philippines&lt;/pub-location&gt;&lt;publisher&gt;International Center for Living Aquatic Resources Management&lt;/publisher&gt;&lt;label&gt;GEN800e&lt;/label&gt;&lt;urls&gt;&lt;/urls&gt;&lt;/record&gt;&lt;/Cite&gt;&lt;/EndNote&gt;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89" w:tooltip="Olivieri, 1993 #4357" w:history="1">
              <w:r>
                <w:rPr>
                  <w:rFonts w:ascii="Calibri" w:hAnsi="Calibri" w:cs="Calibri"/>
                  <w:noProof/>
                  <w:sz w:val="16"/>
                  <w:szCs w:val="16"/>
                  <w:lang w:val="it-IT"/>
                </w:rPr>
                <w:t>89</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0D7527C8"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7CFD189"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AA62BC5"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96</w:t>
            </w:r>
          </w:p>
        </w:tc>
        <w:tc>
          <w:tcPr>
            <w:tcW w:w="1166" w:type="dxa"/>
            <w:tcBorders>
              <w:top w:val="single" w:sz="4" w:space="0" w:color="000000"/>
              <w:left w:val="single" w:sz="4" w:space="0" w:color="000000"/>
              <w:bottom w:val="single" w:sz="4" w:space="0" w:color="000000"/>
            </w:tcBorders>
            <w:shd w:val="clear" w:color="auto" w:fill="FFFFFF"/>
            <w:vAlign w:val="center"/>
          </w:tcPr>
          <w:p w14:paraId="73E9E47A"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USA</w:t>
            </w:r>
          </w:p>
        </w:tc>
        <w:tc>
          <w:tcPr>
            <w:tcW w:w="1418" w:type="dxa"/>
            <w:tcBorders>
              <w:top w:val="single" w:sz="4" w:space="0" w:color="000000"/>
              <w:left w:val="single" w:sz="4" w:space="0" w:color="000000"/>
              <w:bottom w:val="single" w:sz="4" w:space="0" w:color="000000"/>
            </w:tcBorders>
            <w:shd w:val="clear" w:color="auto" w:fill="FFFFFF"/>
            <w:vAlign w:val="center"/>
          </w:tcPr>
          <w:p w14:paraId="6EEF1A3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Looe Key Sanctuary</w:t>
            </w:r>
          </w:p>
        </w:tc>
        <w:tc>
          <w:tcPr>
            <w:tcW w:w="850" w:type="dxa"/>
            <w:tcBorders>
              <w:top w:val="single" w:sz="4" w:space="0" w:color="000000"/>
              <w:left w:val="single" w:sz="4" w:space="0" w:color="000000"/>
              <w:bottom w:val="single" w:sz="4" w:space="0" w:color="000000"/>
            </w:tcBorders>
            <w:shd w:val="clear" w:color="auto" w:fill="FFFFFF"/>
            <w:vAlign w:val="center"/>
          </w:tcPr>
          <w:p w14:paraId="65CCF65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30</w:t>
            </w:r>
          </w:p>
        </w:tc>
        <w:tc>
          <w:tcPr>
            <w:tcW w:w="851" w:type="dxa"/>
            <w:tcBorders>
              <w:top w:val="single" w:sz="4" w:space="0" w:color="000000"/>
              <w:left w:val="single" w:sz="4" w:space="0" w:color="000000"/>
              <w:bottom w:val="single" w:sz="4" w:space="0" w:color="000000"/>
            </w:tcBorders>
            <w:shd w:val="clear" w:color="auto" w:fill="FFFFFF"/>
            <w:vAlign w:val="center"/>
          </w:tcPr>
          <w:p w14:paraId="03140D8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Reef</w:t>
            </w:r>
          </w:p>
        </w:tc>
        <w:tc>
          <w:tcPr>
            <w:tcW w:w="1101" w:type="dxa"/>
            <w:tcBorders>
              <w:top w:val="single" w:sz="4" w:space="0" w:color="000000"/>
              <w:left w:val="single" w:sz="4" w:space="0" w:color="000000"/>
              <w:bottom w:val="single" w:sz="4" w:space="0" w:color="000000"/>
            </w:tcBorders>
            <w:shd w:val="clear" w:color="auto" w:fill="FFFFFF"/>
            <w:vAlign w:val="center"/>
          </w:tcPr>
          <w:p w14:paraId="3358A3C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6A90D78C"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51AA122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675" w:type="dxa"/>
            <w:tcBorders>
              <w:top w:val="single" w:sz="4" w:space="0" w:color="000000"/>
              <w:left w:val="single" w:sz="4" w:space="0" w:color="000000"/>
              <w:bottom w:val="single" w:sz="4" w:space="0" w:color="000000"/>
            </w:tcBorders>
            <w:shd w:val="clear" w:color="auto" w:fill="FFFFFF"/>
            <w:vAlign w:val="center"/>
          </w:tcPr>
          <w:p w14:paraId="0487BC3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&lt;50</w:t>
            </w:r>
          </w:p>
        </w:tc>
        <w:tc>
          <w:tcPr>
            <w:tcW w:w="1167" w:type="dxa"/>
            <w:tcBorders>
              <w:top w:val="single" w:sz="4" w:space="0" w:color="000000"/>
              <w:left w:val="single" w:sz="4" w:space="0" w:color="000000"/>
              <w:bottom w:val="single" w:sz="4" w:space="0" w:color="000000"/>
            </w:tcBorders>
            <w:shd w:val="clear" w:color="auto" w:fill="FFFFFF"/>
            <w:vAlign w:val="center"/>
          </w:tcPr>
          <w:p w14:paraId="664C2D1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136BDF5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24 N</w:t>
            </w:r>
          </w:p>
        </w:tc>
        <w:tc>
          <w:tcPr>
            <w:tcW w:w="1276" w:type="dxa"/>
            <w:tcBorders>
              <w:top w:val="single" w:sz="4" w:space="0" w:color="000000"/>
              <w:left w:val="single" w:sz="4" w:space="0" w:color="000000"/>
              <w:bottom w:val="single" w:sz="4" w:space="0" w:color="000000"/>
            </w:tcBorders>
            <w:shd w:val="clear" w:color="auto" w:fill="FFFFFF"/>
            <w:vAlign w:val="center"/>
          </w:tcPr>
          <w:p w14:paraId="2C65029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81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208AAF"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Venier&lt;/Author&gt;&lt;Year&gt;1997&lt;/Year&gt;&lt;RecNum&gt;4376&lt;/RecNum&gt;&lt;IDText&gt;GEN819e&lt;/IDText&gt;&lt;DisplayText&gt;[90]&lt;/DisplayText&gt;&lt;record&gt;&lt;rec-number&gt;4376&lt;/rec-number&gt;&lt;foreign-keys&gt;&lt;key app="EN" db-id="fwxd0eexndtwtlerzr35ssezasz2xzv52efa"&gt;4376&lt;/key&gt;&lt;/foreign-keys&gt;&lt;ref-type name="Conference Proceedings"&gt;10&lt;/ref-type&gt;&lt;contributors&gt;&lt;authors&gt;&lt;author&gt;Venier, J.M.&lt;/author&gt;&lt;author&gt;Pauly, D.&lt;/author&gt;&lt;/authors&gt;&lt;/contributors&gt;&lt;titles&gt;&lt;title&gt;Trophic dynamics of a Florida Keys coral reef ecosystem&lt;/title&gt;&lt;secondary-title&gt;8th International Coral Reef Symposium&lt;/secondary-title&gt;&lt;/titles&gt;&lt;pages&gt;915-920&lt;/pages&gt;&lt;volume&gt;1&lt;/volume&gt;&lt;keywords&gt;&lt;keyword&gt;ecological network analysis&lt;/keyword&gt;&lt;keyword&gt;Ecopath&lt;/keyword&gt;&lt;/keywords&gt;&lt;dates&gt;&lt;year&gt;1997&lt;/year&gt;&lt;/dates&gt;&lt;pub-location&gt;Panama City&lt;/pub-location&gt;&lt;publisher&gt;Smithsonian Tropica Research Institute, Balboa, Panama&lt;/publisher&gt;&lt;label&gt;GEN819e&lt;/label&gt;&lt;urls&gt;&lt;/urls&gt;&lt;/record&gt;&lt;/Cite&gt;&lt;/EndNote&gt;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90" w:tooltip="Venier, 1997 #4376" w:history="1">
              <w:r>
                <w:rPr>
                  <w:rFonts w:ascii="Calibri" w:hAnsi="Calibri" w:cs="Calibri"/>
                  <w:noProof/>
                  <w:sz w:val="16"/>
                  <w:szCs w:val="16"/>
                  <w:lang w:val="it-IT"/>
                </w:rPr>
                <w:t>90</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415D9ED7"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283CCB7"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755176FF"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97</w:t>
            </w:r>
          </w:p>
        </w:tc>
        <w:tc>
          <w:tcPr>
            <w:tcW w:w="1166" w:type="dxa"/>
            <w:tcBorders>
              <w:top w:val="single" w:sz="4" w:space="0" w:color="000000"/>
              <w:left w:val="single" w:sz="4" w:space="0" w:color="000000"/>
              <w:bottom w:val="single" w:sz="4" w:space="0" w:color="000000"/>
            </w:tcBorders>
            <w:shd w:val="clear" w:color="auto" w:fill="FFFFFF"/>
            <w:vAlign w:val="center"/>
          </w:tcPr>
          <w:p w14:paraId="514F11C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USA</w:t>
            </w:r>
          </w:p>
        </w:tc>
        <w:tc>
          <w:tcPr>
            <w:tcW w:w="1418" w:type="dxa"/>
            <w:tcBorders>
              <w:top w:val="single" w:sz="4" w:space="0" w:color="000000"/>
              <w:left w:val="single" w:sz="4" w:space="0" w:color="000000"/>
              <w:bottom w:val="single" w:sz="4" w:space="0" w:color="000000"/>
            </w:tcBorders>
            <w:shd w:val="clear" w:color="auto" w:fill="FFFFFF"/>
            <w:vAlign w:val="center"/>
          </w:tcPr>
          <w:p w14:paraId="6169733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West Florida Shelf</w:t>
            </w:r>
          </w:p>
        </w:tc>
        <w:tc>
          <w:tcPr>
            <w:tcW w:w="850" w:type="dxa"/>
            <w:tcBorders>
              <w:top w:val="single" w:sz="4" w:space="0" w:color="000000"/>
              <w:left w:val="single" w:sz="4" w:space="0" w:color="000000"/>
              <w:bottom w:val="single" w:sz="4" w:space="0" w:color="000000"/>
            </w:tcBorders>
            <w:shd w:val="clear" w:color="auto" w:fill="FFFFFF"/>
            <w:vAlign w:val="center"/>
          </w:tcPr>
          <w:p w14:paraId="25766EE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170,000</w:t>
            </w:r>
          </w:p>
        </w:tc>
        <w:tc>
          <w:tcPr>
            <w:tcW w:w="851" w:type="dxa"/>
            <w:tcBorders>
              <w:top w:val="single" w:sz="4" w:space="0" w:color="000000"/>
              <w:left w:val="single" w:sz="4" w:space="0" w:color="000000"/>
              <w:bottom w:val="single" w:sz="4" w:space="0" w:color="000000"/>
            </w:tcBorders>
            <w:shd w:val="clear" w:color="auto" w:fill="FFFFFF"/>
            <w:vAlign w:val="center"/>
          </w:tcPr>
          <w:p w14:paraId="4B89974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87CF58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6CE31B9E"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5FA780C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59</w:t>
            </w:r>
          </w:p>
        </w:tc>
        <w:tc>
          <w:tcPr>
            <w:tcW w:w="675" w:type="dxa"/>
            <w:tcBorders>
              <w:top w:val="single" w:sz="4" w:space="0" w:color="000000"/>
              <w:left w:val="single" w:sz="4" w:space="0" w:color="000000"/>
              <w:bottom w:val="single" w:sz="4" w:space="0" w:color="000000"/>
            </w:tcBorders>
            <w:shd w:val="clear" w:color="auto" w:fill="FFFFFF"/>
            <w:vAlign w:val="center"/>
          </w:tcPr>
          <w:p w14:paraId="3804EA7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2FA31D8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1960-1990</w:t>
            </w:r>
          </w:p>
        </w:tc>
        <w:tc>
          <w:tcPr>
            <w:tcW w:w="1134" w:type="dxa"/>
            <w:tcBorders>
              <w:top w:val="single" w:sz="4" w:space="0" w:color="000000"/>
              <w:left w:val="single" w:sz="4" w:space="0" w:color="000000"/>
              <w:bottom w:val="single" w:sz="4" w:space="0" w:color="000000"/>
            </w:tcBorders>
            <w:shd w:val="clear" w:color="auto" w:fill="FFFFFF"/>
            <w:vAlign w:val="center"/>
          </w:tcPr>
          <w:p w14:paraId="1FB0EFD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24-30 N</w:t>
            </w:r>
          </w:p>
        </w:tc>
        <w:tc>
          <w:tcPr>
            <w:tcW w:w="1276" w:type="dxa"/>
            <w:tcBorders>
              <w:top w:val="single" w:sz="4" w:space="0" w:color="000000"/>
              <w:left w:val="single" w:sz="4" w:space="0" w:color="000000"/>
              <w:bottom w:val="single" w:sz="4" w:space="0" w:color="000000"/>
            </w:tcBorders>
            <w:shd w:val="clear" w:color="auto" w:fill="FFFFFF"/>
            <w:vAlign w:val="center"/>
          </w:tcPr>
          <w:p w14:paraId="61EE6B4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80-87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96E1B5"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Okey&lt;/Author&gt;&lt;Year&gt;2004&lt;/Year&gt;&lt;RecNum&gt;4359&lt;/RecNum&gt;&lt;IDText&gt;GEN802e&lt;/IDText&gt;&lt;DisplayText&gt;[91]&lt;/DisplayText&gt;&lt;record&gt;&lt;rec-number&gt;4359&lt;/rec-number&gt;&lt;foreign-keys&gt;&lt;key app="EN" db-id="fwxd0eexndtwtlerzr35ssezasz2xzv52efa"&gt;4359&lt;/key&gt;&lt;/foreign-keys&gt;&lt;ref-type name="Journal Article"&gt;17&lt;/ref-type&gt;&lt;contributors&gt;&lt;authors&gt;&lt;author&gt;Okey, Thomas A.&lt;/author&gt;&lt;author&gt;Vargo, Gabriel A.&lt;/author&gt;&lt;author&gt;Mackinson, Steven&lt;/author&gt;&lt;author&gt;Vasconcellos, Marcelo&lt;/author&gt;&lt;author&gt;Mahmoudi, Behzad&lt;/author&gt;&lt;author&gt;Meyer, Cynthia A.&lt;/author&gt;&lt;/authors&gt;&lt;/contributors&gt;&lt;titles&gt;&lt;title&gt;Simulating community effects of sea floor shading by plankton blooms over the West Florida Shelf&lt;/title&gt;&lt;secondary-title&gt;Ecological Modelling&lt;/secondary-title&gt;&lt;/titles&gt;&lt;periodical&gt;&lt;abbr-1&gt;Ecological Modelling&lt;/abbr-1&gt;&lt;/periodical&gt;&lt;pages&gt;339-359&lt;/pages&gt;&lt;volume&gt;172&lt;/volume&gt;&lt;number&gt;2-4&lt;/number&gt;&lt;keywords&gt;&lt;keyword&gt;Ecopath with Ecosim&lt;/keyword&gt;&lt;keyword&gt;Eutrophication&lt;/keyword&gt;&lt;keyword&gt;Habitat&lt;/keyword&gt;&lt;keyword&gt;Irradiance&lt;/keyword&gt;&lt;keyword&gt;Microphytobenthos&lt;/keyword&gt;&lt;keyword&gt;Primary production&lt;/keyword&gt;&lt;keyword&gt;Shading&lt;/keyword&gt;&lt;/keywords&gt;&lt;dates&gt;&lt;year&gt;2004&lt;/year&gt;&lt;/dates&gt;&lt;isbn&gt;0304-3800&lt;/isbn&gt;&lt;label&gt;GEN802e&lt;/label&gt;&lt;urls&gt;&lt;related-urls&gt;&lt;url&gt;http://www.sciencedirect.com/science/article/B6VBS-4B50065-6/2/a8d776d26fec9c00bb808e617f39a783&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91" w:tooltip="Okey, 2004 #4359" w:history="1">
              <w:r>
                <w:rPr>
                  <w:rFonts w:ascii="Calibri" w:hAnsi="Calibri" w:cs="Calibri"/>
                  <w:noProof/>
                  <w:sz w:val="16"/>
                  <w:szCs w:val="16"/>
                  <w:lang w:val="en-CA"/>
                </w:rPr>
                <w:t>91</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0CCB7420" w14:textId="77777777" w:rsidTr="00811B1C">
        <w:trPr>
          <w:cantSplit/>
        </w:trPr>
        <w:tc>
          <w:tcPr>
            <w:tcW w:w="597" w:type="dxa"/>
            <w:vMerge w:val="restart"/>
            <w:tcBorders>
              <w:top w:val="single" w:sz="4" w:space="0" w:color="000000"/>
              <w:left w:val="single" w:sz="4" w:space="0" w:color="000000"/>
              <w:bottom w:val="single" w:sz="4" w:space="0" w:color="000000"/>
            </w:tcBorders>
            <w:shd w:val="clear" w:color="auto" w:fill="FFFFFF"/>
            <w:textDirection w:val="btLr"/>
            <w:vAlign w:val="center"/>
          </w:tcPr>
          <w:p w14:paraId="3FA37FE3" w14:textId="77777777" w:rsidR="00811B1C" w:rsidRDefault="00811B1C" w:rsidP="0076389A">
            <w:pPr>
              <w:autoSpaceDE w:val="0"/>
              <w:snapToGrid w:val="0"/>
              <w:ind w:left="113" w:right="113"/>
              <w:jc w:val="right"/>
              <w:rPr>
                <w:rFonts w:ascii="Calibri" w:hAnsi="Calibri" w:cs="Calibri"/>
                <w:sz w:val="16"/>
                <w:szCs w:val="16"/>
                <w:lang w:val="en-CA"/>
              </w:rPr>
            </w:pPr>
            <w:r>
              <w:rPr>
                <w:rFonts w:ascii="Calibri" w:hAnsi="Calibri" w:cs="Calibri"/>
                <w:sz w:val="16"/>
                <w:szCs w:val="16"/>
                <w:lang w:val="en-CA"/>
              </w:rPr>
              <w:t>South America</w:t>
            </w:r>
          </w:p>
        </w:tc>
        <w:tc>
          <w:tcPr>
            <w:tcW w:w="540" w:type="dxa"/>
            <w:tcBorders>
              <w:top w:val="single" w:sz="4" w:space="0" w:color="000000"/>
              <w:left w:val="single" w:sz="4" w:space="0" w:color="000000"/>
              <w:bottom w:val="single" w:sz="4" w:space="0" w:color="000000"/>
            </w:tcBorders>
            <w:shd w:val="clear" w:color="auto" w:fill="FFFFFF"/>
            <w:vAlign w:val="center"/>
          </w:tcPr>
          <w:p w14:paraId="7E6E02E0"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98</w:t>
            </w:r>
          </w:p>
        </w:tc>
        <w:tc>
          <w:tcPr>
            <w:tcW w:w="1166" w:type="dxa"/>
            <w:tcBorders>
              <w:top w:val="single" w:sz="4" w:space="0" w:color="000000"/>
              <w:left w:val="single" w:sz="4" w:space="0" w:color="000000"/>
              <w:bottom w:val="single" w:sz="4" w:space="0" w:color="000000"/>
            </w:tcBorders>
            <w:shd w:val="clear" w:color="auto" w:fill="FFFFFF"/>
            <w:vAlign w:val="center"/>
          </w:tcPr>
          <w:p w14:paraId="5D713C4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Brazil</w:t>
            </w:r>
          </w:p>
        </w:tc>
        <w:tc>
          <w:tcPr>
            <w:tcW w:w="1418" w:type="dxa"/>
            <w:tcBorders>
              <w:top w:val="single" w:sz="4" w:space="0" w:color="000000"/>
              <w:left w:val="single" w:sz="4" w:space="0" w:color="000000"/>
              <w:bottom w:val="single" w:sz="4" w:space="0" w:color="000000"/>
            </w:tcBorders>
            <w:shd w:val="clear" w:color="auto" w:fill="FFFFFF"/>
            <w:vAlign w:val="center"/>
          </w:tcPr>
          <w:p w14:paraId="5C22D8E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Southern Brazil Shelf</w:t>
            </w:r>
          </w:p>
        </w:tc>
        <w:tc>
          <w:tcPr>
            <w:tcW w:w="850" w:type="dxa"/>
            <w:tcBorders>
              <w:top w:val="single" w:sz="4" w:space="0" w:color="000000"/>
              <w:left w:val="single" w:sz="4" w:space="0" w:color="000000"/>
              <w:bottom w:val="single" w:sz="4" w:space="0" w:color="000000"/>
            </w:tcBorders>
            <w:shd w:val="clear" w:color="auto" w:fill="FFFFFF"/>
            <w:vAlign w:val="center"/>
          </w:tcPr>
          <w:p w14:paraId="3FE7A64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28,661</w:t>
            </w:r>
          </w:p>
        </w:tc>
        <w:tc>
          <w:tcPr>
            <w:tcW w:w="851" w:type="dxa"/>
            <w:tcBorders>
              <w:top w:val="single" w:sz="4" w:space="0" w:color="000000"/>
              <w:left w:val="single" w:sz="4" w:space="0" w:color="000000"/>
              <w:bottom w:val="single" w:sz="4" w:space="0" w:color="000000"/>
            </w:tcBorders>
            <w:shd w:val="clear" w:color="auto" w:fill="FFFFFF"/>
            <w:vAlign w:val="center"/>
          </w:tcPr>
          <w:p w14:paraId="34E1D60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56DC3F7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A7B2379"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r>
              <w:rPr>
                <w:rFonts w:ascii="Calibri" w:hAnsi="Calibri" w:cs="Calibri"/>
                <w:sz w:val="16"/>
                <w:szCs w:val="16"/>
                <w:lang w:val="en-CA"/>
              </w:rPr>
              <w:t>, fitting</w:t>
            </w:r>
          </w:p>
        </w:tc>
        <w:tc>
          <w:tcPr>
            <w:tcW w:w="459" w:type="dxa"/>
            <w:tcBorders>
              <w:top w:val="single" w:sz="4" w:space="0" w:color="000000"/>
              <w:left w:val="single" w:sz="4" w:space="0" w:color="000000"/>
              <w:bottom w:val="single" w:sz="4" w:space="0" w:color="000000"/>
            </w:tcBorders>
            <w:shd w:val="clear" w:color="auto" w:fill="FFFFFF"/>
            <w:vAlign w:val="center"/>
          </w:tcPr>
          <w:p w14:paraId="410CCD1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13</w:t>
            </w:r>
          </w:p>
        </w:tc>
        <w:tc>
          <w:tcPr>
            <w:tcW w:w="675" w:type="dxa"/>
            <w:tcBorders>
              <w:top w:val="single" w:sz="4" w:space="0" w:color="000000"/>
              <w:left w:val="single" w:sz="4" w:space="0" w:color="000000"/>
              <w:bottom w:val="single" w:sz="4" w:space="0" w:color="000000"/>
            </w:tcBorders>
            <w:shd w:val="clear" w:color="auto" w:fill="FFFFFF"/>
            <w:vAlign w:val="center"/>
          </w:tcPr>
          <w:p w14:paraId="2325006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5D8CBAA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1950</w:t>
            </w:r>
          </w:p>
        </w:tc>
        <w:tc>
          <w:tcPr>
            <w:tcW w:w="1134" w:type="dxa"/>
            <w:tcBorders>
              <w:top w:val="single" w:sz="4" w:space="0" w:color="000000"/>
              <w:left w:val="single" w:sz="4" w:space="0" w:color="000000"/>
              <w:bottom w:val="single" w:sz="4" w:space="0" w:color="000000"/>
            </w:tcBorders>
            <w:shd w:val="clear" w:color="auto" w:fill="FFFFFF"/>
            <w:vAlign w:val="center"/>
          </w:tcPr>
          <w:p w14:paraId="7AE210C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32-43 S</w:t>
            </w:r>
          </w:p>
        </w:tc>
        <w:tc>
          <w:tcPr>
            <w:tcW w:w="1276" w:type="dxa"/>
            <w:tcBorders>
              <w:top w:val="single" w:sz="4" w:space="0" w:color="000000"/>
              <w:left w:val="single" w:sz="4" w:space="0" w:color="000000"/>
              <w:bottom w:val="single" w:sz="4" w:space="0" w:color="000000"/>
            </w:tcBorders>
            <w:shd w:val="clear" w:color="auto" w:fill="FFFFFF"/>
            <w:vAlign w:val="center"/>
          </w:tcPr>
          <w:p w14:paraId="4DA9A5C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51-54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49082E"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Vasconcellos&lt;/Author&gt;&lt;Year&gt;2001&lt;/Year&gt;&lt;RecNum&gt;4371&lt;/RecNum&gt;&lt;IDText&gt;GEN814e&lt;/IDText&gt;&lt;DisplayText&gt;[92]&lt;/DisplayText&gt;&lt;record&gt;&lt;rec-number&gt;4371&lt;/rec-number&gt;&lt;foreign-keys&gt;&lt;key app="EN" db-id="fwxd0eexndtwtlerzr35ssezasz2xzv52efa"&gt;4371&lt;/key&gt;&lt;/foreign-keys&gt;&lt;ref-type name="Journal Article"&gt;17&lt;/ref-type&gt;&lt;contributors&gt;&lt;authors&gt;&lt;author&gt;Vasconcellos, Marcelo&lt;/author&gt;&lt;author&gt;Gasalla, Maria A.&lt;/author&gt;&lt;/authors&gt;&lt;/contributors&gt;&lt;titles&gt;&lt;title&gt;Fisheries catches and the carrying capacity of marine ecosystems in southern Brazil&lt;/title&gt;&lt;secondary-title&gt;Fisheries Research&lt;/secondary-title&gt;&lt;/titles&gt;&lt;periodical&gt;&lt;abbr-1&gt;Fisheries Research&lt;/abbr-1&gt;&lt;/periodical&gt;&lt;pages&gt;279-295&lt;/pages&gt;&lt;volume&gt;50&lt;/volume&gt;&lt;number&gt;3&lt;/number&gt;&lt;keywords&gt;&lt;keyword&gt;Carrying capacity&lt;/keyword&gt;&lt;keyword&gt;Shelf ecosystems&lt;/keyword&gt;&lt;keyword&gt;Trophic model&lt;/keyword&gt;&lt;keyword&gt;Marine fisheries&lt;/keyword&gt;&lt;keyword&gt;Brazil&lt;/keyword&gt;&lt;keyword&gt;Ecopath&lt;/keyword&gt;&lt;/keywords&gt;&lt;dates&gt;&lt;year&gt;2001&lt;/year&gt;&lt;/dates&gt;&lt;isbn&gt;0165-7836&lt;/isbn&gt;&lt;label&gt;GEN814e&lt;/label&gt;&lt;urls&gt;&lt;related-urls&gt;&lt;url&gt;http://www.sciencedirect.com/science/article/B6T6N-42991RK-6/2/fb3c7c694713dc9c24b68ab5de85d751&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92" w:tooltip="Vasconcellos, 2001 #4371" w:history="1">
              <w:r>
                <w:rPr>
                  <w:rFonts w:ascii="Calibri" w:hAnsi="Calibri" w:cs="Calibri"/>
                  <w:noProof/>
                  <w:sz w:val="16"/>
                  <w:szCs w:val="16"/>
                  <w:lang w:val="en-CA"/>
                </w:rPr>
                <w:t>92</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091A687D"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432B7EE"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8C7188A"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99</w:t>
            </w:r>
          </w:p>
        </w:tc>
        <w:tc>
          <w:tcPr>
            <w:tcW w:w="1166" w:type="dxa"/>
            <w:tcBorders>
              <w:top w:val="single" w:sz="4" w:space="0" w:color="000000"/>
              <w:left w:val="single" w:sz="4" w:space="0" w:color="000000"/>
              <w:bottom w:val="single" w:sz="4" w:space="0" w:color="000000"/>
            </w:tcBorders>
            <w:shd w:val="clear" w:color="auto" w:fill="FFFFFF"/>
            <w:vAlign w:val="center"/>
          </w:tcPr>
          <w:p w14:paraId="6905573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Brazil</w:t>
            </w:r>
          </w:p>
        </w:tc>
        <w:tc>
          <w:tcPr>
            <w:tcW w:w="1418" w:type="dxa"/>
            <w:tcBorders>
              <w:top w:val="single" w:sz="4" w:space="0" w:color="000000"/>
              <w:left w:val="single" w:sz="4" w:space="0" w:color="000000"/>
              <w:bottom w:val="single" w:sz="4" w:space="0" w:color="000000"/>
            </w:tcBorders>
            <w:shd w:val="clear" w:color="auto" w:fill="FFFFFF"/>
            <w:vAlign w:val="center"/>
          </w:tcPr>
          <w:p w14:paraId="0CEF1D0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South Brazil Bight</w:t>
            </w:r>
          </w:p>
        </w:tc>
        <w:tc>
          <w:tcPr>
            <w:tcW w:w="850" w:type="dxa"/>
            <w:tcBorders>
              <w:top w:val="single" w:sz="4" w:space="0" w:color="000000"/>
              <w:left w:val="single" w:sz="4" w:space="0" w:color="000000"/>
              <w:bottom w:val="single" w:sz="4" w:space="0" w:color="000000"/>
            </w:tcBorders>
            <w:shd w:val="clear" w:color="auto" w:fill="FFFFFF"/>
            <w:vAlign w:val="center"/>
          </w:tcPr>
          <w:p w14:paraId="4C39D67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97,000</w:t>
            </w:r>
          </w:p>
        </w:tc>
        <w:tc>
          <w:tcPr>
            <w:tcW w:w="851" w:type="dxa"/>
            <w:tcBorders>
              <w:top w:val="single" w:sz="4" w:space="0" w:color="000000"/>
              <w:left w:val="single" w:sz="4" w:space="0" w:color="000000"/>
              <w:bottom w:val="single" w:sz="4" w:space="0" w:color="000000"/>
            </w:tcBorders>
            <w:shd w:val="clear" w:color="auto" w:fill="FFFFFF"/>
            <w:vAlign w:val="center"/>
          </w:tcPr>
          <w:p w14:paraId="61E6225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54BF845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2460F85"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EwE</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64CE477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25</w:t>
            </w:r>
          </w:p>
        </w:tc>
        <w:tc>
          <w:tcPr>
            <w:tcW w:w="675" w:type="dxa"/>
            <w:tcBorders>
              <w:top w:val="single" w:sz="4" w:space="0" w:color="000000"/>
              <w:left w:val="single" w:sz="4" w:space="0" w:color="000000"/>
              <w:bottom w:val="single" w:sz="4" w:space="0" w:color="000000"/>
            </w:tcBorders>
            <w:shd w:val="clear" w:color="auto" w:fill="FFFFFF"/>
            <w:vAlign w:val="center"/>
          </w:tcPr>
          <w:p w14:paraId="5897A9FE"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100</w:t>
            </w:r>
          </w:p>
        </w:tc>
        <w:tc>
          <w:tcPr>
            <w:tcW w:w="1167" w:type="dxa"/>
            <w:tcBorders>
              <w:top w:val="single" w:sz="4" w:space="0" w:color="000000"/>
              <w:left w:val="single" w:sz="4" w:space="0" w:color="000000"/>
              <w:bottom w:val="single" w:sz="4" w:space="0" w:color="000000"/>
            </w:tcBorders>
            <w:shd w:val="clear" w:color="auto" w:fill="FFFFFF"/>
            <w:vAlign w:val="center"/>
          </w:tcPr>
          <w:p w14:paraId="4D615D5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1998-1999</w:t>
            </w:r>
          </w:p>
        </w:tc>
        <w:tc>
          <w:tcPr>
            <w:tcW w:w="1134" w:type="dxa"/>
            <w:tcBorders>
              <w:top w:val="single" w:sz="4" w:space="0" w:color="000000"/>
              <w:left w:val="single" w:sz="4" w:space="0" w:color="000000"/>
              <w:bottom w:val="single" w:sz="4" w:space="0" w:color="000000"/>
            </w:tcBorders>
            <w:shd w:val="clear" w:color="auto" w:fill="FFFFFF"/>
            <w:vAlign w:val="center"/>
          </w:tcPr>
          <w:p w14:paraId="2B4704A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23-28 S</w:t>
            </w:r>
          </w:p>
        </w:tc>
        <w:tc>
          <w:tcPr>
            <w:tcW w:w="1276" w:type="dxa"/>
            <w:tcBorders>
              <w:top w:val="single" w:sz="4" w:space="0" w:color="000000"/>
              <w:left w:val="single" w:sz="4" w:space="0" w:color="000000"/>
              <w:bottom w:val="single" w:sz="4" w:space="0" w:color="000000"/>
            </w:tcBorders>
            <w:shd w:val="clear" w:color="auto" w:fill="FFFFFF"/>
            <w:vAlign w:val="center"/>
          </w:tcPr>
          <w:p w14:paraId="5E89AAD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42-48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6CF5B1"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Gasalla&lt;/Author&gt;&lt;Year&gt;2004&lt;/Year&gt;&lt;RecNum&gt;4309&lt;/RecNum&gt;&lt;IDText&gt;GEN755e&lt;/IDText&gt;&lt;DisplayText&gt;[93]&lt;/DisplayText&gt;&lt;record&gt;&lt;rec-number&gt;4309&lt;/rec-number&gt;&lt;foreign-keys&gt;&lt;key app="EN" db-id="fwxd0eexndtwtlerzr35ssezasz2xzv52efa"&gt;4309&lt;/key&gt;&lt;/foreign-keys&gt;&lt;ref-type name="Journal Article"&gt;17&lt;/ref-type&gt;&lt;contributors&gt;&lt;authors&gt;&lt;author&gt;Gasalla, M.A.&lt;/author&gt;&lt;author&gt;Rossi-Wongtschowski, C.L.D.B.&lt;/author&gt;&lt;/authors&gt;&lt;/contributors&gt;&lt;titles&gt;&lt;title&gt;Contribution of ecosystem analysis to investigating the effects of changes in fishing strategies in the South Brazil Bight coastal ecosystem&lt;/title&gt;&lt;secondary-title&gt;Ecological Modelling&lt;/secondary-title&gt;&lt;/titles&gt;&lt;periodical&gt;&lt;abbr-1&gt;Ecological Modelling&lt;/abbr-1&gt;&lt;/periodical&gt;&lt;pages&gt;283-306&lt;/pages&gt;&lt;volume&gt;172&lt;/volume&gt;&lt;keywords&gt;&lt;keyword&gt;Ecopath with Ecosim&lt;/keyword&gt;&lt;/keywords&gt;&lt;dates&gt;&lt;year&gt;2004&lt;/year&gt;&lt;/dates&gt;&lt;label&gt;GEN755e&lt;/label&gt;&lt;urls&gt;&lt;/urls&gt;&lt;/record&gt;&lt;/Cite&gt;&lt;/EndNote&gt;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93" w:tooltip="Gasalla, 2004 #4309" w:history="1">
              <w:r>
                <w:rPr>
                  <w:rFonts w:ascii="Calibri" w:hAnsi="Calibri" w:cs="Calibri"/>
                  <w:noProof/>
                  <w:sz w:val="16"/>
                  <w:szCs w:val="16"/>
                  <w:lang w:val="en-CA"/>
                </w:rPr>
                <w:t>93</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3779F247"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5272713"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A12EF6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100</w:t>
            </w:r>
          </w:p>
        </w:tc>
        <w:tc>
          <w:tcPr>
            <w:tcW w:w="1166" w:type="dxa"/>
            <w:tcBorders>
              <w:top w:val="single" w:sz="4" w:space="0" w:color="000000"/>
              <w:left w:val="single" w:sz="4" w:space="0" w:color="000000"/>
              <w:bottom w:val="single" w:sz="4" w:space="0" w:color="000000"/>
            </w:tcBorders>
            <w:shd w:val="clear" w:color="auto" w:fill="FFFFFF"/>
            <w:vAlign w:val="center"/>
          </w:tcPr>
          <w:p w14:paraId="2377F52D"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Chile</w:t>
            </w:r>
          </w:p>
        </w:tc>
        <w:tc>
          <w:tcPr>
            <w:tcW w:w="1418" w:type="dxa"/>
            <w:tcBorders>
              <w:top w:val="single" w:sz="4" w:space="0" w:color="000000"/>
              <w:left w:val="single" w:sz="4" w:space="0" w:color="000000"/>
              <w:bottom w:val="single" w:sz="4" w:space="0" w:color="000000"/>
            </w:tcBorders>
            <w:shd w:val="clear" w:color="auto" w:fill="FFFFFF"/>
            <w:vAlign w:val="center"/>
          </w:tcPr>
          <w:p w14:paraId="4C058B40"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Tongoy</w:t>
            </w:r>
            <w:proofErr w:type="spellEnd"/>
            <w:r>
              <w:rPr>
                <w:rFonts w:ascii="Calibri" w:hAnsi="Calibri" w:cs="Calibri"/>
                <w:sz w:val="16"/>
                <w:szCs w:val="16"/>
                <w:lang w:val="en-CA"/>
              </w:rPr>
              <w:t xml:space="preserve"> Bay</w:t>
            </w:r>
          </w:p>
        </w:tc>
        <w:tc>
          <w:tcPr>
            <w:tcW w:w="850" w:type="dxa"/>
            <w:tcBorders>
              <w:top w:val="single" w:sz="4" w:space="0" w:color="000000"/>
              <w:left w:val="single" w:sz="4" w:space="0" w:color="000000"/>
              <w:bottom w:val="single" w:sz="4" w:space="0" w:color="000000"/>
            </w:tcBorders>
            <w:shd w:val="clear" w:color="auto" w:fill="FFFFFF"/>
            <w:vAlign w:val="center"/>
          </w:tcPr>
          <w:p w14:paraId="0BBBF02B"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60</w:t>
            </w:r>
          </w:p>
        </w:tc>
        <w:tc>
          <w:tcPr>
            <w:tcW w:w="851" w:type="dxa"/>
            <w:tcBorders>
              <w:top w:val="single" w:sz="4" w:space="0" w:color="000000"/>
              <w:left w:val="single" w:sz="4" w:space="0" w:color="000000"/>
              <w:bottom w:val="single" w:sz="4" w:space="0" w:color="000000"/>
            </w:tcBorders>
            <w:shd w:val="clear" w:color="auto" w:fill="FFFFFF"/>
            <w:vAlign w:val="center"/>
          </w:tcPr>
          <w:p w14:paraId="43F953E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4F1473D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EAC3440"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r>
              <w:rPr>
                <w:rFonts w:ascii="Calibri" w:hAnsi="Calibri" w:cs="Calibri"/>
                <w:sz w:val="16"/>
                <w:szCs w:val="16"/>
                <w:lang w:val="en-CA"/>
              </w:rPr>
              <w:t>, ENA</w:t>
            </w:r>
          </w:p>
        </w:tc>
        <w:tc>
          <w:tcPr>
            <w:tcW w:w="459" w:type="dxa"/>
            <w:tcBorders>
              <w:top w:val="single" w:sz="4" w:space="0" w:color="000000"/>
              <w:left w:val="single" w:sz="4" w:space="0" w:color="000000"/>
              <w:bottom w:val="single" w:sz="4" w:space="0" w:color="000000"/>
            </w:tcBorders>
            <w:shd w:val="clear" w:color="auto" w:fill="FFFFFF"/>
            <w:vAlign w:val="center"/>
          </w:tcPr>
          <w:p w14:paraId="0F5D69D9"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17</w:t>
            </w:r>
          </w:p>
        </w:tc>
        <w:tc>
          <w:tcPr>
            <w:tcW w:w="675" w:type="dxa"/>
            <w:tcBorders>
              <w:top w:val="single" w:sz="4" w:space="0" w:color="000000"/>
              <w:left w:val="single" w:sz="4" w:space="0" w:color="000000"/>
              <w:bottom w:val="single" w:sz="4" w:space="0" w:color="000000"/>
            </w:tcBorders>
            <w:shd w:val="clear" w:color="auto" w:fill="FFFFFF"/>
            <w:vAlign w:val="center"/>
          </w:tcPr>
          <w:p w14:paraId="0DB26135"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90</w:t>
            </w:r>
          </w:p>
        </w:tc>
        <w:tc>
          <w:tcPr>
            <w:tcW w:w="1167" w:type="dxa"/>
            <w:tcBorders>
              <w:top w:val="single" w:sz="4" w:space="0" w:color="000000"/>
              <w:left w:val="single" w:sz="4" w:space="0" w:color="000000"/>
              <w:bottom w:val="single" w:sz="4" w:space="0" w:color="000000"/>
            </w:tcBorders>
            <w:shd w:val="clear" w:color="auto" w:fill="FFFFFF"/>
            <w:vAlign w:val="center"/>
          </w:tcPr>
          <w:p w14:paraId="0F47EAA6"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1978-1989</w:t>
            </w:r>
          </w:p>
        </w:tc>
        <w:tc>
          <w:tcPr>
            <w:tcW w:w="1134" w:type="dxa"/>
            <w:tcBorders>
              <w:top w:val="single" w:sz="4" w:space="0" w:color="000000"/>
              <w:left w:val="single" w:sz="4" w:space="0" w:color="000000"/>
              <w:bottom w:val="single" w:sz="4" w:space="0" w:color="000000"/>
            </w:tcBorders>
            <w:shd w:val="clear" w:color="auto" w:fill="FFFFFF"/>
            <w:vAlign w:val="center"/>
          </w:tcPr>
          <w:p w14:paraId="5501A53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30S</w:t>
            </w:r>
          </w:p>
        </w:tc>
        <w:tc>
          <w:tcPr>
            <w:tcW w:w="1276" w:type="dxa"/>
            <w:tcBorders>
              <w:top w:val="single" w:sz="4" w:space="0" w:color="000000"/>
              <w:left w:val="single" w:sz="4" w:space="0" w:color="000000"/>
              <w:bottom w:val="single" w:sz="4" w:space="0" w:color="000000"/>
            </w:tcBorders>
            <w:shd w:val="clear" w:color="auto" w:fill="FFFFFF"/>
            <w:vAlign w:val="center"/>
          </w:tcPr>
          <w:p w14:paraId="3B2C10B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71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890462"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Wolff&lt;/Author&gt;&lt;Year&gt;1994&lt;/Year&gt;&lt;RecNum&gt;4409&lt;/RecNum&gt;&lt;IDText&gt;GEN850e&lt;/IDText&gt;&lt;DisplayText&gt;[94]&lt;/DisplayText&gt;&lt;record&gt;&lt;rec-number&gt;4409&lt;/rec-number&gt;&lt;foreign-keys&gt;&lt;key app="EN" db-id="fwxd0eexndtwtlerzr35ssezasz2xzv52efa"&gt;4409&lt;/key&gt;&lt;/foreign-keys&gt;&lt;ref-type name="Journal Article"&gt;17&lt;/ref-type&gt;&lt;contributors&gt;&lt;authors&gt;&lt;author&gt;Wolff, M.&lt;/author&gt;&lt;/authors&gt;&lt;/contributors&gt;&lt;titles&gt;&lt;title&gt;A trophic model for Tongoy Bay - a system exposed to suspended scallop culture (Northern Chile)&lt;/title&gt;&lt;secondary-title&gt;Journal of Experimental Marine Biology and Ecology&lt;/secondary-title&gt;&lt;/titles&gt;&lt;periodical&gt;&lt;abbr-1&gt;Journal of Experimental Marine Biology and Ecology&lt;/abbr-1&gt;&lt;/periodical&gt;&lt;pages&gt;149-168&lt;/pages&gt;&lt;volume&gt;182&lt;/volume&gt;&lt;keywords&gt;&lt;keyword&gt;ecological network analysis&lt;/keyword&gt;&lt;keyword&gt;Ecopath&lt;/keyword&gt;&lt;/keywords&gt;&lt;dates&gt;&lt;year&gt;1994&lt;/year&gt;&lt;/dates&gt;&lt;label&gt;GEN850e&lt;/label&gt;&lt;urls&gt;&lt;/urls&gt;&lt;/record&gt;&lt;/Cite&gt;&lt;/EndNote&gt;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94" w:tooltip="Wolff, 1994 #4409" w:history="1">
              <w:r>
                <w:rPr>
                  <w:rFonts w:ascii="Calibri" w:hAnsi="Calibri" w:cs="Calibri"/>
                  <w:noProof/>
                  <w:sz w:val="16"/>
                  <w:szCs w:val="16"/>
                  <w:lang w:val="en-CA"/>
                </w:rPr>
                <w:t>94</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77BF70F7"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C505CFE"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20C55E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101</w:t>
            </w:r>
          </w:p>
        </w:tc>
        <w:tc>
          <w:tcPr>
            <w:tcW w:w="1166" w:type="dxa"/>
            <w:tcBorders>
              <w:top w:val="single" w:sz="4" w:space="0" w:color="000000"/>
              <w:left w:val="single" w:sz="4" w:space="0" w:color="000000"/>
              <w:bottom w:val="single" w:sz="4" w:space="0" w:color="000000"/>
            </w:tcBorders>
            <w:shd w:val="clear" w:color="auto" w:fill="FFFFFF"/>
            <w:vAlign w:val="center"/>
          </w:tcPr>
          <w:p w14:paraId="7E47C89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Chile</w:t>
            </w:r>
          </w:p>
        </w:tc>
        <w:tc>
          <w:tcPr>
            <w:tcW w:w="1418" w:type="dxa"/>
            <w:tcBorders>
              <w:top w:val="single" w:sz="4" w:space="0" w:color="000000"/>
              <w:left w:val="single" w:sz="4" w:space="0" w:color="000000"/>
              <w:bottom w:val="single" w:sz="4" w:space="0" w:color="000000"/>
            </w:tcBorders>
            <w:shd w:val="clear" w:color="auto" w:fill="FFFFFF"/>
            <w:vAlign w:val="center"/>
          </w:tcPr>
          <w:p w14:paraId="22E754F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Central Chile</w:t>
            </w:r>
          </w:p>
        </w:tc>
        <w:tc>
          <w:tcPr>
            <w:tcW w:w="850" w:type="dxa"/>
            <w:tcBorders>
              <w:top w:val="single" w:sz="4" w:space="0" w:color="000000"/>
              <w:left w:val="single" w:sz="4" w:space="0" w:color="000000"/>
              <w:bottom w:val="single" w:sz="4" w:space="0" w:color="000000"/>
            </w:tcBorders>
            <w:shd w:val="clear" w:color="auto" w:fill="FFFFFF"/>
            <w:vAlign w:val="center"/>
          </w:tcPr>
          <w:p w14:paraId="1FB3A1B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50,042</w:t>
            </w:r>
          </w:p>
        </w:tc>
        <w:tc>
          <w:tcPr>
            <w:tcW w:w="851" w:type="dxa"/>
            <w:tcBorders>
              <w:top w:val="single" w:sz="4" w:space="0" w:color="000000"/>
              <w:left w:val="single" w:sz="4" w:space="0" w:color="000000"/>
              <w:bottom w:val="single" w:sz="4" w:space="0" w:color="000000"/>
            </w:tcBorders>
            <w:shd w:val="clear" w:color="auto" w:fill="FFFFFF"/>
            <w:vAlign w:val="center"/>
          </w:tcPr>
          <w:p w14:paraId="494F810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A1504E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636A6105"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0318D8C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21</w:t>
            </w:r>
          </w:p>
        </w:tc>
        <w:tc>
          <w:tcPr>
            <w:tcW w:w="675" w:type="dxa"/>
            <w:tcBorders>
              <w:top w:val="single" w:sz="4" w:space="0" w:color="000000"/>
              <w:left w:val="single" w:sz="4" w:space="0" w:color="000000"/>
              <w:bottom w:val="single" w:sz="4" w:space="0" w:color="000000"/>
            </w:tcBorders>
            <w:shd w:val="clear" w:color="auto" w:fill="FFFFFF"/>
            <w:vAlign w:val="center"/>
          </w:tcPr>
          <w:p w14:paraId="6B403914"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2000</w:t>
            </w:r>
          </w:p>
        </w:tc>
        <w:tc>
          <w:tcPr>
            <w:tcW w:w="1167" w:type="dxa"/>
            <w:tcBorders>
              <w:top w:val="single" w:sz="4" w:space="0" w:color="000000"/>
              <w:left w:val="single" w:sz="4" w:space="0" w:color="000000"/>
              <w:bottom w:val="single" w:sz="4" w:space="0" w:color="000000"/>
            </w:tcBorders>
            <w:shd w:val="clear" w:color="auto" w:fill="FFFFFF"/>
            <w:vAlign w:val="center"/>
          </w:tcPr>
          <w:p w14:paraId="19DAB3B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1992-1998</w:t>
            </w:r>
          </w:p>
        </w:tc>
        <w:tc>
          <w:tcPr>
            <w:tcW w:w="1134" w:type="dxa"/>
            <w:tcBorders>
              <w:top w:val="single" w:sz="4" w:space="0" w:color="000000"/>
              <w:left w:val="single" w:sz="4" w:space="0" w:color="000000"/>
              <w:bottom w:val="single" w:sz="4" w:space="0" w:color="000000"/>
            </w:tcBorders>
            <w:shd w:val="clear" w:color="auto" w:fill="FFFFFF"/>
            <w:vAlign w:val="center"/>
          </w:tcPr>
          <w:p w14:paraId="762D898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33-39 S</w:t>
            </w:r>
          </w:p>
        </w:tc>
        <w:tc>
          <w:tcPr>
            <w:tcW w:w="1276" w:type="dxa"/>
            <w:tcBorders>
              <w:top w:val="single" w:sz="4" w:space="0" w:color="000000"/>
              <w:left w:val="single" w:sz="4" w:space="0" w:color="000000"/>
              <w:bottom w:val="single" w:sz="4" w:space="0" w:color="000000"/>
            </w:tcBorders>
            <w:shd w:val="clear" w:color="auto" w:fill="FFFFFF"/>
            <w:vAlign w:val="center"/>
          </w:tcPr>
          <w:p w14:paraId="4C032C7C"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71-74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CE5C80"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Neira&lt;/Author&gt;&lt;Year&gt;2004&lt;/Year&gt;&lt;RecNum&gt;4373&lt;/RecNum&gt;&lt;IDText&gt;GEN816e&lt;/IDText&gt;&lt;DisplayText&gt;[95]&lt;/DisplayText&gt;&lt;record&gt;&lt;rec-number&gt;4373&lt;/rec-number&gt;&lt;foreign-keys&gt;&lt;key app="EN" db-id="fwxd0eexndtwtlerzr35ssezasz2xzv52efa"&gt;4373&lt;/key&gt;&lt;/foreign-keys&gt;&lt;ref-type name="Journal Article"&gt;17&lt;/ref-type&gt;&lt;contributors&gt;&lt;authors&gt;&lt;author&gt;Neira, Sergio&lt;/author&gt;&lt;author&gt;Arancibia, Hugo&lt;/author&gt;&lt;author&gt;Cubillos, Luis&lt;/author&gt;&lt;/authors&gt;&lt;/contributors&gt;&lt;titles&gt;&lt;title&gt;Comparative analysis of trophic structure of commercial fishery species off Central Chile in 1992 and 1998&lt;/title&gt;&lt;secondary-title&gt;Ecological Modelling&lt;/secondary-title&gt;&lt;/titles&gt;&lt;periodical&gt;&lt;abbr-1&gt;Ecological Modelling&lt;/abbr-1&gt;&lt;/periodical&gt;&lt;pages&gt;233-248&lt;/pages&gt;&lt;volume&gt;172&lt;/volume&gt;&lt;number&gt;2-4&lt;/number&gt;&lt;keywords&gt;&lt;keyword&gt;Trophic interactions&lt;/keyword&gt;&lt;keyword&gt;Fishery resources&lt;/keyword&gt;&lt;keyword&gt;Ecosystem model&lt;/keyword&gt;&lt;keyword&gt;Central Chile&lt;/keyword&gt;&lt;keyword&gt;Ecopath with Ecosim&lt;/keyword&gt;&lt;keyword&gt;ecological network analysis&lt;/keyword&gt;&lt;/keywords&gt;&lt;dates&gt;&lt;year&gt;2004&lt;/year&gt;&lt;/dates&gt;&lt;isbn&gt;0304-3800&lt;/isbn&gt;&lt;label&gt;GEN816e&lt;/label&gt;&lt;urls&gt;&lt;related-urls&gt;&lt;url&gt;http://www.sciencedirect.com/science/article/B6VBS-4B42972-1/2/d34ec54576578fec396d7b0d7dc249b9&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95" w:tooltip="Neira, 2004 #4373" w:history="1">
              <w:r>
                <w:rPr>
                  <w:rFonts w:ascii="Calibri" w:hAnsi="Calibri" w:cs="Calibri"/>
                  <w:noProof/>
                  <w:sz w:val="16"/>
                  <w:szCs w:val="16"/>
                  <w:lang w:val="it-IT"/>
                </w:rPr>
                <w:t>95</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47C1A450"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65DA51A"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5193832D"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102</w:t>
            </w:r>
          </w:p>
        </w:tc>
        <w:tc>
          <w:tcPr>
            <w:tcW w:w="1166" w:type="dxa"/>
            <w:tcBorders>
              <w:top w:val="single" w:sz="4" w:space="0" w:color="000000"/>
              <w:left w:val="single" w:sz="4" w:space="0" w:color="000000"/>
              <w:bottom w:val="single" w:sz="4" w:space="0" w:color="000000"/>
            </w:tcBorders>
            <w:shd w:val="clear" w:color="auto" w:fill="FFFFFF"/>
            <w:vAlign w:val="center"/>
          </w:tcPr>
          <w:p w14:paraId="231C400C"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Costa Rica</w:t>
            </w:r>
          </w:p>
        </w:tc>
        <w:tc>
          <w:tcPr>
            <w:tcW w:w="1418" w:type="dxa"/>
            <w:tcBorders>
              <w:top w:val="single" w:sz="4" w:space="0" w:color="000000"/>
              <w:left w:val="single" w:sz="4" w:space="0" w:color="000000"/>
              <w:bottom w:val="single" w:sz="4" w:space="0" w:color="000000"/>
            </w:tcBorders>
            <w:shd w:val="clear" w:color="auto" w:fill="FFFFFF"/>
            <w:vAlign w:val="center"/>
          </w:tcPr>
          <w:p w14:paraId="0DD1D90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Golf of Dulce</w:t>
            </w:r>
          </w:p>
        </w:tc>
        <w:tc>
          <w:tcPr>
            <w:tcW w:w="850" w:type="dxa"/>
            <w:tcBorders>
              <w:top w:val="single" w:sz="4" w:space="0" w:color="000000"/>
              <w:left w:val="single" w:sz="4" w:space="0" w:color="000000"/>
              <w:bottom w:val="single" w:sz="4" w:space="0" w:color="000000"/>
            </w:tcBorders>
            <w:shd w:val="clear" w:color="auto" w:fill="FFFFFF"/>
            <w:vAlign w:val="center"/>
          </w:tcPr>
          <w:p w14:paraId="467F1AF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705</w:t>
            </w:r>
          </w:p>
        </w:tc>
        <w:tc>
          <w:tcPr>
            <w:tcW w:w="851" w:type="dxa"/>
            <w:tcBorders>
              <w:top w:val="single" w:sz="4" w:space="0" w:color="000000"/>
              <w:left w:val="single" w:sz="4" w:space="0" w:color="000000"/>
              <w:bottom w:val="single" w:sz="4" w:space="0" w:color="000000"/>
            </w:tcBorders>
            <w:shd w:val="clear" w:color="auto" w:fill="FFFFFF"/>
            <w:vAlign w:val="center"/>
          </w:tcPr>
          <w:p w14:paraId="153A252A"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72B06EE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59BB263"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711786C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675" w:type="dxa"/>
            <w:tcBorders>
              <w:top w:val="single" w:sz="4" w:space="0" w:color="000000"/>
              <w:left w:val="single" w:sz="4" w:space="0" w:color="000000"/>
              <w:bottom w:val="single" w:sz="4" w:space="0" w:color="000000"/>
            </w:tcBorders>
            <w:shd w:val="clear" w:color="auto" w:fill="FFFFFF"/>
            <w:vAlign w:val="center"/>
          </w:tcPr>
          <w:p w14:paraId="2E99B7F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5A3433F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1FBA300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8 N</w:t>
            </w:r>
          </w:p>
        </w:tc>
        <w:tc>
          <w:tcPr>
            <w:tcW w:w="1276" w:type="dxa"/>
            <w:tcBorders>
              <w:top w:val="single" w:sz="4" w:space="0" w:color="000000"/>
              <w:left w:val="single" w:sz="4" w:space="0" w:color="000000"/>
              <w:bottom w:val="single" w:sz="4" w:space="0" w:color="000000"/>
            </w:tcBorders>
            <w:shd w:val="clear" w:color="auto" w:fill="FFFFFF"/>
            <w:vAlign w:val="center"/>
          </w:tcPr>
          <w:p w14:paraId="44D2015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83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8B5827"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Wolff&lt;/Author&gt;&lt;Year&gt;1996&lt;/Year&gt;&lt;RecNum&gt;4380&lt;/RecNum&gt;&lt;IDText&gt;GEN823&lt;/IDText&gt;&lt;DisplayText&gt;[96]&lt;/DisplayText&gt;&lt;record&gt;&lt;rec-number&gt;4380&lt;/rec-number&gt;&lt;foreign-keys&gt;&lt;key app="EN" db-id="fwxd0eexndtwtlerzr35ssezasz2xzv52efa"&gt;4380&lt;/key&gt;&lt;/foreign-keys&gt;&lt;ref-type name="Journal Article"&gt;17&lt;/ref-type&gt;&lt;contributors&gt;&lt;authors&gt;&lt;author&gt;Wolff, M.&lt;/author&gt;&lt;author&gt;Hartmann, H.J.&lt;/author&gt;&lt;author&gt;Koch, V.&lt;/author&gt;&lt;/authors&gt;&lt;/contributors&gt;&lt;titles&gt;&lt;title&gt;A pilot trophic model for Golfo Dulce, a fjord-like tropical embayment, Costa Rica.&lt;/title&gt;&lt;secondary-title&gt;Revista de Biología Tropical&lt;/secondary-title&gt;&lt;/titles&gt;&lt;pages&gt;215-231&lt;/pages&gt;&lt;volume&gt;44: Supl. 3&lt;/volume&gt;&lt;keywords&gt;&lt;keyword&gt;Ecopath&lt;/keyword&gt;&lt;/keywords&gt;&lt;dates&gt;&lt;year&gt;1996&lt;/year&gt;&lt;/dates&gt;&lt;label&gt;GEN823&lt;/label&gt;&lt;urls&gt;&lt;/urls&gt;&lt;/record&gt;&lt;/Cite&gt;&lt;/EndNote&gt;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96" w:tooltip="Wolff, 1996 #4380" w:history="1">
              <w:r>
                <w:rPr>
                  <w:rFonts w:ascii="Calibri" w:hAnsi="Calibri" w:cs="Calibri"/>
                  <w:noProof/>
                  <w:sz w:val="16"/>
                  <w:szCs w:val="16"/>
                  <w:lang w:val="en-CA"/>
                </w:rPr>
                <w:t>96</w:t>
              </w:r>
            </w:hyperlink>
            <w:r>
              <w:rPr>
                <w:rFonts w:ascii="Calibri" w:hAnsi="Calibri" w:cs="Calibri"/>
                <w:noProof/>
                <w:sz w:val="16"/>
                <w:szCs w:val="16"/>
                <w:lang w:val="en-CA"/>
              </w:rPr>
              <w:t>]</w:t>
            </w:r>
            <w:r>
              <w:rPr>
                <w:rFonts w:ascii="Calibri" w:hAnsi="Calibri" w:cs="Calibri"/>
                <w:sz w:val="16"/>
                <w:szCs w:val="16"/>
                <w:lang w:val="en-CA"/>
              </w:rPr>
              <w:fldChar w:fldCharType="end"/>
            </w:r>
          </w:p>
        </w:tc>
      </w:tr>
      <w:tr w:rsidR="00811B1C" w14:paraId="23D6B0E8"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AC96A3A"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4BFD12C1"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103</w:t>
            </w:r>
          </w:p>
        </w:tc>
        <w:tc>
          <w:tcPr>
            <w:tcW w:w="1166" w:type="dxa"/>
            <w:tcBorders>
              <w:top w:val="single" w:sz="4" w:space="0" w:color="000000"/>
              <w:left w:val="single" w:sz="4" w:space="0" w:color="000000"/>
              <w:bottom w:val="single" w:sz="4" w:space="0" w:color="000000"/>
            </w:tcBorders>
            <w:shd w:val="clear" w:color="auto" w:fill="FFFFFF"/>
            <w:vAlign w:val="center"/>
          </w:tcPr>
          <w:p w14:paraId="46C54E4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Costa Rica</w:t>
            </w:r>
          </w:p>
        </w:tc>
        <w:tc>
          <w:tcPr>
            <w:tcW w:w="1418" w:type="dxa"/>
            <w:tcBorders>
              <w:top w:val="single" w:sz="4" w:space="0" w:color="000000"/>
              <w:left w:val="single" w:sz="4" w:space="0" w:color="000000"/>
              <w:bottom w:val="single" w:sz="4" w:space="0" w:color="000000"/>
            </w:tcBorders>
            <w:shd w:val="clear" w:color="auto" w:fill="FFFFFF"/>
            <w:vAlign w:val="center"/>
          </w:tcPr>
          <w:p w14:paraId="1A59D82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Gulf of Nicoya</w:t>
            </w:r>
          </w:p>
        </w:tc>
        <w:tc>
          <w:tcPr>
            <w:tcW w:w="850" w:type="dxa"/>
            <w:tcBorders>
              <w:top w:val="single" w:sz="4" w:space="0" w:color="000000"/>
              <w:left w:val="single" w:sz="4" w:space="0" w:color="000000"/>
              <w:bottom w:val="single" w:sz="4" w:space="0" w:color="000000"/>
            </w:tcBorders>
            <w:shd w:val="clear" w:color="auto" w:fill="FFFFFF"/>
            <w:vAlign w:val="center"/>
          </w:tcPr>
          <w:p w14:paraId="03C65DDD"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1,530</w:t>
            </w:r>
          </w:p>
        </w:tc>
        <w:tc>
          <w:tcPr>
            <w:tcW w:w="851" w:type="dxa"/>
            <w:tcBorders>
              <w:top w:val="single" w:sz="4" w:space="0" w:color="000000"/>
              <w:left w:val="single" w:sz="4" w:space="0" w:color="000000"/>
              <w:bottom w:val="single" w:sz="4" w:space="0" w:color="000000"/>
            </w:tcBorders>
            <w:shd w:val="clear" w:color="auto" w:fill="FFFFFF"/>
            <w:vAlign w:val="center"/>
          </w:tcPr>
          <w:p w14:paraId="6C0B86E7"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11433EC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BCC6A07"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4C0C738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21</w:t>
            </w:r>
          </w:p>
        </w:tc>
        <w:tc>
          <w:tcPr>
            <w:tcW w:w="675" w:type="dxa"/>
            <w:tcBorders>
              <w:top w:val="single" w:sz="4" w:space="0" w:color="000000"/>
              <w:left w:val="single" w:sz="4" w:space="0" w:color="000000"/>
              <w:bottom w:val="single" w:sz="4" w:space="0" w:color="000000"/>
            </w:tcBorders>
            <w:shd w:val="clear" w:color="auto" w:fill="FFFFFF"/>
            <w:vAlign w:val="center"/>
          </w:tcPr>
          <w:p w14:paraId="14B9960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2EBC7D88"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102883BB"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9-10 N</w:t>
            </w:r>
          </w:p>
        </w:tc>
        <w:tc>
          <w:tcPr>
            <w:tcW w:w="1276" w:type="dxa"/>
            <w:tcBorders>
              <w:top w:val="single" w:sz="4" w:space="0" w:color="000000"/>
              <w:left w:val="single" w:sz="4" w:space="0" w:color="000000"/>
              <w:bottom w:val="single" w:sz="4" w:space="0" w:color="000000"/>
            </w:tcBorders>
            <w:shd w:val="clear" w:color="auto" w:fill="FFFFFF"/>
            <w:vAlign w:val="center"/>
          </w:tcPr>
          <w:p w14:paraId="7D524EA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84-85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A180CA" w14:textId="77777777" w:rsidR="00811B1C" w:rsidRDefault="00811B1C"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Wolff&lt;/Author&gt;&lt;Year&gt;1998&lt;/Year&gt;&lt;RecNum&gt;4379&lt;/RecNum&gt;&lt;IDText&gt;GEN822&lt;/IDText&gt;&lt;DisplayText&gt;[97]&lt;/DisplayText&gt;&lt;record&gt;&lt;rec-number&gt;4379&lt;/rec-number&gt;&lt;foreign-keys&gt;&lt;key app="EN" db-id="fwxd0eexndtwtlerzr35ssezasz2xzv52efa"&gt;4379&lt;/key&gt;&lt;/foreign-keys&gt;&lt;ref-type name="Journal Article"&gt;17&lt;/ref-type&gt;&lt;contributors&gt;&lt;authors&gt;&lt;author&gt;Wolff, M.&lt;/author&gt;&lt;author&gt;Koch, V.&lt;/author&gt;&lt;author&gt;Chavarría-Chaves, J.B.&lt;/author&gt;&lt;author&gt;Vargas-Zamora, J.A.&lt;/author&gt;&lt;/authors&gt;&lt;/contributors&gt;&lt;titles&gt;&lt;title&gt;A trophic flow model of the Golfo de Nicoya, Costa Rica.&lt;/title&gt;&lt;secondary-title&gt;Revista de Biología Tropical&lt;/secondary-title&gt;&lt;/titles&gt;&lt;pages&gt;63-79&lt;/pages&gt;&lt;volume&gt;46: Supl. 6&lt;/volume&gt;&lt;keywords&gt;&lt;keyword&gt;Ecopath&lt;/keyword&gt;&lt;/keywords&gt;&lt;dates&gt;&lt;year&gt;1998&lt;/year&gt;&lt;/dates&gt;&lt;label&gt;GEN822&lt;/label&gt;&lt;urls&gt;&lt;/urls&gt;&lt;/record&gt;&lt;/Cite&gt;&lt;/EndNote&gt;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97" w:tooltip="Wolff, 1998 #4379" w:history="1">
              <w:r>
                <w:rPr>
                  <w:rFonts w:ascii="Calibri" w:hAnsi="Calibri" w:cs="Calibri"/>
                  <w:noProof/>
                  <w:sz w:val="16"/>
                  <w:szCs w:val="16"/>
                  <w:lang w:val="it-IT"/>
                </w:rPr>
                <w:t>97</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1DF59AEC"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E4D80DB" w14:textId="77777777" w:rsidR="00811B1C" w:rsidRDefault="00811B1C"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7E5543D2" w14:textId="77777777" w:rsidR="00811B1C" w:rsidRDefault="00811B1C" w:rsidP="0076389A">
            <w:pPr>
              <w:autoSpaceDE w:val="0"/>
              <w:snapToGrid w:val="0"/>
              <w:jc w:val="right"/>
              <w:rPr>
                <w:rFonts w:ascii="Calibri" w:hAnsi="Calibri" w:cs="Calibri"/>
                <w:sz w:val="16"/>
                <w:szCs w:val="16"/>
                <w:lang w:val="it-IT"/>
              </w:rPr>
            </w:pPr>
            <w:r>
              <w:rPr>
                <w:rFonts w:ascii="Calibri" w:hAnsi="Calibri" w:cs="Calibri"/>
                <w:sz w:val="16"/>
                <w:szCs w:val="16"/>
                <w:lang w:val="it-IT"/>
              </w:rPr>
              <w:t>104</w:t>
            </w:r>
          </w:p>
        </w:tc>
        <w:tc>
          <w:tcPr>
            <w:tcW w:w="1166" w:type="dxa"/>
            <w:tcBorders>
              <w:top w:val="single" w:sz="4" w:space="0" w:color="000000"/>
              <w:left w:val="single" w:sz="4" w:space="0" w:color="000000"/>
              <w:bottom w:val="single" w:sz="4" w:space="0" w:color="000000"/>
            </w:tcBorders>
            <w:shd w:val="clear" w:color="auto" w:fill="FFFFFF"/>
            <w:vAlign w:val="center"/>
          </w:tcPr>
          <w:p w14:paraId="2817CFA5"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Venezuela</w:t>
            </w:r>
          </w:p>
        </w:tc>
        <w:tc>
          <w:tcPr>
            <w:tcW w:w="1418" w:type="dxa"/>
            <w:tcBorders>
              <w:top w:val="single" w:sz="4" w:space="0" w:color="000000"/>
              <w:left w:val="single" w:sz="4" w:space="0" w:color="000000"/>
              <w:bottom w:val="single" w:sz="4" w:space="0" w:color="000000"/>
            </w:tcBorders>
            <w:shd w:val="clear" w:color="auto" w:fill="FFFFFF"/>
            <w:vAlign w:val="center"/>
          </w:tcPr>
          <w:p w14:paraId="3485A643" w14:textId="77777777" w:rsidR="00811B1C" w:rsidRDefault="00811B1C" w:rsidP="0076389A">
            <w:pPr>
              <w:autoSpaceDE w:val="0"/>
              <w:snapToGrid w:val="0"/>
              <w:rPr>
                <w:rFonts w:ascii="Calibri" w:hAnsi="Calibri" w:cs="Calibri"/>
                <w:sz w:val="16"/>
                <w:szCs w:val="16"/>
                <w:lang w:val="it-IT"/>
              </w:rPr>
            </w:pPr>
            <w:r>
              <w:rPr>
                <w:rFonts w:ascii="Calibri" w:hAnsi="Calibri" w:cs="Calibri"/>
                <w:sz w:val="16"/>
                <w:szCs w:val="16"/>
                <w:lang w:val="it-IT"/>
              </w:rPr>
              <w:t>Venzuela Shelf</w:t>
            </w:r>
          </w:p>
        </w:tc>
        <w:tc>
          <w:tcPr>
            <w:tcW w:w="850" w:type="dxa"/>
            <w:tcBorders>
              <w:top w:val="single" w:sz="4" w:space="0" w:color="000000"/>
              <w:left w:val="single" w:sz="4" w:space="0" w:color="000000"/>
              <w:bottom w:val="single" w:sz="4" w:space="0" w:color="000000"/>
            </w:tcBorders>
            <w:shd w:val="clear" w:color="auto" w:fill="FFFFFF"/>
            <w:vAlign w:val="center"/>
          </w:tcPr>
          <w:p w14:paraId="0648307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30,000</w:t>
            </w:r>
          </w:p>
        </w:tc>
        <w:tc>
          <w:tcPr>
            <w:tcW w:w="851" w:type="dxa"/>
            <w:tcBorders>
              <w:top w:val="single" w:sz="4" w:space="0" w:color="000000"/>
              <w:left w:val="single" w:sz="4" w:space="0" w:color="000000"/>
              <w:bottom w:val="single" w:sz="4" w:space="0" w:color="000000"/>
            </w:tcBorders>
            <w:shd w:val="clear" w:color="auto" w:fill="FFFFFF"/>
            <w:vAlign w:val="center"/>
          </w:tcPr>
          <w:p w14:paraId="1A77C35C"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F8E6581"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4D8F1D7"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61C26ED7"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7B230E9C"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0AF4751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5F3C4439"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10-11 N</w:t>
            </w:r>
          </w:p>
        </w:tc>
        <w:tc>
          <w:tcPr>
            <w:tcW w:w="1276" w:type="dxa"/>
            <w:tcBorders>
              <w:top w:val="single" w:sz="4" w:space="0" w:color="000000"/>
              <w:left w:val="single" w:sz="4" w:space="0" w:color="000000"/>
              <w:bottom w:val="single" w:sz="4" w:space="0" w:color="000000"/>
            </w:tcBorders>
            <w:shd w:val="clear" w:color="auto" w:fill="FFFFFF"/>
            <w:vAlign w:val="center"/>
          </w:tcPr>
          <w:p w14:paraId="2612353F"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62-66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917300"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endoza&lt;/Author&gt;&lt;Year&gt;1993&lt;/Year&gt;&lt;RecNum&gt;4374&lt;/RecNum&gt;&lt;IDText&gt;GEN817e&lt;/IDText&gt;&lt;DisplayText&gt;[98]&lt;/DisplayText&gt;&lt;record&gt;&lt;rec-number&gt;4374&lt;/rec-number&gt;&lt;foreign-keys&gt;&lt;key app="EN" db-id="fwxd0eexndtwtlerzr35ssezasz2xzv52efa"&gt;4374&lt;/key&gt;&lt;/foreign-keys&gt;&lt;ref-type name="Book Section"&gt;5&lt;/ref-type&gt;&lt;contributors&gt;&lt;authors&gt;&lt;author&gt;Mendoza, J.J.&lt;/author&gt;&lt;/authors&gt;&lt;secondary-authors&gt;&lt;author&gt;Christensen,V.&lt;/author&gt;&lt;author&gt;Pauly,D.&lt;/author&gt;&lt;/secondary-authors&gt;&lt;/contributors&gt;&lt;titles&gt;&lt;title&gt;A preliminary biomass budget for the Northeastern Venezuela shelf ecosystem&lt;/title&gt;&lt;secondary-title&gt;Trophic models of aquatic ecosystems. ICLARM Conference Proceedings 26.&lt;/secondary-title&gt;&lt;/titles&gt;&lt;pages&gt;285-297&lt;/pages&gt;&lt;edition&gt;1&lt;/edition&gt;&lt;keywords&gt;&lt;keyword&gt;ecological network analysis&lt;/keyword&gt;&lt;keyword&gt;Ecopath&lt;/keyword&gt;&lt;/keywords&gt;&lt;dates&gt;&lt;year&gt;1993&lt;/year&gt;&lt;/dates&gt;&lt;pub-location&gt;Manila, Philippines&lt;/pub-location&gt;&lt;publisher&gt;International Center for Living Aquatic Resources Management&lt;/publisher&gt;&lt;label&gt;GEN817e&lt;/label&gt;&lt;urls&gt;&lt;/urls&gt;&lt;/record&gt;&lt;/Cite&gt;&lt;/EndNote&gt;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98" w:tooltip="Mendoza, 1993 #4374" w:history="1">
              <w:r>
                <w:rPr>
                  <w:rFonts w:ascii="Calibri" w:hAnsi="Calibri" w:cs="Calibri"/>
                  <w:noProof/>
                  <w:sz w:val="16"/>
                  <w:szCs w:val="16"/>
                  <w:lang w:val="it-IT"/>
                </w:rPr>
                <w:t>98</w:t>
              </w:r>
            </w:hyperlink>
            <w:r>
              <w:rPr>
                <w:rFonts w:ascii="Calibri" w:hAnsi="Calibri" w:cs="Calibri"/>
                <w:noProof/>
                <w:sz w:val="16"/>
                <w:szCs w:val="16"/>
                <w:lang w:val="it-IT"/>
              </w:rPr>
              <w:t>]</w:t>
            </w:r>
            <w:r>
              <w:rPr>
                <w:rFonts w:ascii="Calibri" w:hAnsi="Calibri" w:cs="Calibri"/>
                <w:sz w:val="16"/>
                <w:szCs w:val="16"/>
                <w:lang w:val="it-IT"/>
              </w:rPr>
              <w:fldChar w:fldCharType="end"/>
            </w:r>
          </w:p>
        </w:tc>
      </w:tr>
      <w:tr w:rsidR="00811B1C" w14:paraId="4ED3BB3F" w14:textId="77777777" w:rsidTr="00811B1C">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24513FE" w14:textId="77777777" w:rsidR="00811B1C" w:rsidRDefault="00811B1C"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F1CE352"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105</w:t>
            </w:r>
          </w:p>
        </w:tc>
        <w:tc>
          <w:tcPr>
            <w:tcW w:w="1166" w:type="dxa"/>
            <w:tcBorders>
              <w:top w:val="single" w:sz="4" w:space="0" w:color="000000"/>
              <w:left w:val="single" w:sz="4" w:space="0" w:color="000000"/>
              <w:bottom w:val="single" w:sz="4" w:space="0" w:color="000000"/>
            </w:tcBorders>
            <w:shd w:val="clear" w:color="auto" w:fill="FFFFFF"/>
            <w:vAlign w:val="center"/>
          </w:tcPr>
          <w:p w14:paraId="724997EE"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Virgin Islands</w:t>
            </w:r>
          </w:p>
        </w:tc>
        <w:tc>
          <w:tcPr>
            <w:tcW w:w="1418" w:type="dxa"/>
            <w:tcBorders>
              <w:top w:val="single" w:sz="4" w:space="0" w:color="000000"/>
              <w:left w:val="single" w:sz="4" w:space="0" w:color="000000"/>
              <w:bottom w:val="single" w:sz="4" w:space="0" w:color="000000"/>
            </w:tcBorders>
            <w:shd w:val="clear" w:color="auto" w:fill="FFFFFF"/>
            <w:vAlign w:val="center"/>
          </w:tcPr>
          <w:p w14:paraId="0C5668D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Virgin Islands</w:t>
            </w:r>
          </w:p>
        </w:tc>
        <w:tc>
          <w:tcPr>
            <w:tcW w:w="850" w:type="dxa"/>
            <w:tcBorders>
              <w:top w:val="single" w:sz="4" w:space="0" w:color="000000"/>
              <w:left w:val="single" w:sz="4" w:space="0" w:color="000000"/>
              <w:bottom w:val="single" w:sz="4" w:space="0" w:color="000000"/>
            </w:tcBorders>
            <w:shd w:val="clear" w:color="auto" w:fill="FFFFFF"/>
            <w:vAlign w:val="center"/>
          </w:tcPr>
          <w:p w14:paraId="69FFEE5E"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17</w:t>
            </w:r>
          </w:p>
        </w:tc>
        <w:tc>
          <w:tcPr>
            <w:tcW w:w="851" w:type="dxa"/>
            <w:tcBorders>
              <w:top w:val="single" w:sz="4" w:space="0" w:color="000000"/>
              <w:left w:val="single" w:sz="4" w:space="0" w:color="000000"/>
              <w:bottom w:val="single" w:sz="4" w:space="0" w:color="000000"/>
            </w:tcBorders>
            <w:shd w:val="clear" w:color="auto" w:fill="FFFFFF"/>
            <w:vAlign w:val="center"/>
          </w:tcPr>
          <w:p w14:paraId="1A688130"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Reef</w:t>
            </w:r>
          </w:p>
        </w:tc>
        <w:tc>
          <w:tcPr>
            <w:tcW w:w="1101" w:type="dxa"/>
            <w:tcBorders>
              <w:top w:val="single" w:sz="4" w:space="0" w:color="000000"/>
              <w:left w:val="single" w:sz="4" w:space="0" w:color="000000"/>
              <w:bottom w:val="single" w:sz="4" w:space="0" w:color="000000"/>
            </w:tcBorders>
            <w:shd w:val="clear" w:color="auto" w:fill="FFFFFF"/>
            <w:vAlign w:val="center"/>
          </w:tcPr>
          <w:p w14:paraId="3630DDA3"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0BB38FD5" w14:textId="77777777" w:rsidR="00811B1C" w:rsidRDefault="00811B1C" w:rsidP="0076389A">
            <w:pPr>
              <w:autoSpaceDE w:val="0"/>
              <w:snapToGrid w:val="0"/>
              <w:rPr>
                <w:rFonts w:ascii="Calibri" w:hAnsi="Calibri" w:cs="Calibri"/>
                <w:sz w:val="16"/>
                <w:szCs w:val="16"/>
                <w:lang w:val="en-CA"/>
              </w:rPr>
            </w:pPr>
            <w:proofErr w:type="spellStart"/>
            <w:r>
              <w:rPr>
                <w:rFonts w:ascii="Calibri" w:hAnsi="Calibri" w:cs="Calibri"/>
                <w:sz w:val="16"/>
                <w:szCs w:val="16"/>
                <w:lang w:val="en-CA"/>
              </w:rPr>
              <w:t>Ecopath</w:t>
            </w:r>
            <w:proofErr w:type="spellEnd"/>
          </w:p>
        </w:tc>
        <w:tc>
          <w:tcPr>
            <w:tcW w:w="459" w:type="dxa"/>
            <w:tcBorders>
              <w:top w:val="single" w:sz="4" w:space="0" w:color="000000"/>
              <w:left w:val="single" w:sz="4" w:space="0" w:color="000000"/>
              <w:bottom w:val="single" w:sz="4" w:space="0" w:color="000000"/>
            </w:tcBorders>
            <w:shd w:val="clear" w:color="auto" w:fill="FFFFFF"/>
            <w:vAlign w:val="center"/>
          </w:tcPr>
          <w:p w14:paraId="02A19B26"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21</w:t>
            </w:r>
          </w:p>
        </w:tc>
        <w:tc>
          <w:tcPr>
            <w:tcW w:w="675" w:type="dxa"/>
            <w:tcBorders>
              <w:top w:val="single" w:sz="4" w:space="0" w:color="000000"/>
              <w:left w:val="single" w:sz="4" w:space="0" w:color="000000"/>
              <w:bottom w:val="single" w:sz="4" w:space="0" w:color="000000"/>
            </w:tcBorders>
            <w:shd w:val="clear" w:color="auto" w:fill="FFFFFF"/>
            <w:vAlign w:val="center"/>
          </w:tcPr>
          <w:p w14:paraId="0CC9C033" w14:textId="77777777" w:rsidR="00811B1C" w:rsidRDefault="00811B1C" w:rsidP="0076389A">
            <w:pPr>
              <w:autoSpaceDE w:val="0"/>
              <w:snapToGrid w:val="0"/>
              <w:jc w:val="right"/>
              <w:rPr>
                <w:rFonts w:ascii="Calibri" w:hAnsi="Calibri" w:cs="Calibri"/>
                <w:sz w:val="16"/>
                <w:szCs w:val="16"/>
                <w:lang w:val="en-CA"/>
              </w:rPr>
            </w:pPr>
            <w:r>
              <w:rPr>
                <w:rFonts w:ascii="Calibri" w:hAnsi="Calibri" w:cs="Calibri"/>
                <w:sz w:val="16"/>
                <w:szCs w:val="16"/>
                <w:lang w:val="en-CA"/>
              </w:rPr>
              <w:t>100</w:t>
            </w:r>
          </w:p>
        </w:tc>
        <w:tc>
          <w:tcPr>
            <w:tcW w:w="1167" w:type="dxa"/>
            <w:tcBorders>
              <w:top w:val="single" w:sz="4" w:space="0" w:color="000000"/>
              <w:left w:val="single" w:sz="4" w:space="0" w:color="000000"/>
              <w:bottom w:val="single" w:sz="4" w:space="0" w:color="000000"/>
            </w:tcBorders>
            <w:shd w:val="clear" w:color="auto" w:fill="FFFFFF"/>
            <w:vAlign w:val="center"/>
          </w:tcPr>
          <w:p w14:paraId="32DF0B45"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1960-1990s</w:t>
            </w:r>
          </w:p>
        </w:tc>
        <w:tc>
          <w:tcPr>
            <w:tcW w:w="1134" w:type="dxa"/>
            <w:tcBorders>
              <w:top w:val="single" w:sz="4" w:space="0" w:color="000000"/>
              <w:left w:val="single" w:sz="4" w:space="0" w:color="000000"/>
              <w:bottom w:val="single" w:sz="4" w:space="0" w:color="000000"/>
            </w:tcBorders>
            <w:shd w:val="clear" w:color="auto" w:fill="FFFFFF"/>
            <w:vAlign w:val="center"/>
          </w:tcPr>
          <w:p w14:paraId="31C01D04"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16-18 N</w:t>
            </w:r>
          </w:p>
        </w:tc>
        <w:tc>
          <w:tcPr>
            <w:tcW w:w="1276" w:type="dxa"/>
            <w:tcBorders>
              <w:top w:val="single" w:sz="4" w:space="0" w:color="000000"/>
              <w:left w:val="single" w:sz="4" w:space="0" w:color="000000"/>
              <w:bottom w:val="single" w:sz="4" w:space="0" w:color="000000"/>
            </w:tcBorders>
            <w:shd w:val="clear" w:color="auto" w:fill="FFFFFF"/>
            <w:vAlign w:val="center"/>
          </w:tcPr>
          <w:p w14:paraId="3225ED92" w14:textId="77777777" w:rsidR="00811B1C" w:rsidRDefault="00811B1C" w:rsidP="0076389A">
            <w:pPr>
              <w:autoSpaceDE w:val="0"/>
              <w:snapToGrid w:val="0"/>
              <w:rPr>
                <w:rFonts w:ascii="Calibri" w:hAnsi="Calibri" w:cs="Calibri"/>
                <w:sz w:val="16"/>
                <w:szCs w:val="16"/>
                <w:lang w:val="en-CA"/>
              </w:rPr>
            </w:pPr>
            <w:r>
              <w:rPr>
                <w:rFonts w:ascii="Calibri" w:hAnsi="Calibri" w:cs="Calibri"/>
                <w:sz w:val="16"/>
                <w:szCs w:val="16"/>
                <w:lang w:val="en-CA"/>
              </w:rPr>
              <w:t>60-67 S</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17C454" w14:textId="77777777" w:rsidR="00811B1C" w:rsidRDefault="00811B1C"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Opitz&lt;/Author&gt;&lt;Year&gt;1993&lt;/Year&gt;&lt;RecNum&gt;4383&lt;/RecNum&gt;&lt;IDText&gt;GEN826e&lt;/IDText&gt;&lt;DisplayText&gt;[99]&lt;/DisplayText&gt;&lt;record&gt;&lt;rec-number&gt;4383&lt;/rec-number&gt;&lt;foreign-keys&gt;&lt;key app="EN" db-id="fwxd0eexndtwtlerzr35ssezasz2xzv52efa"&gt;4383&lt;/key&gt;&lt;/foreign-keys&gt;&lt;ref-type name="Book Section"&gt;5&lt;/ref-type&gt;&lt;contributors&gt;&lt;authors&gt;&lt;author&gt;Opitz, S.&lt;/author&gt;&lt;/authors&gt;&lt;secondary-authors&gt;&lt;author&gt;Christensen,V.&lt;/author&gt;&lt;author&gt;Pauly,D.&lt;/author&gt;&lt;/secondary-authors&gt;&lt;/contributors&gt;&lt;titles&gt;&lt;title&gt;A quantitative model of the trophic interactions in a Caribbean coral reef ecosystem&lt;/title&gt;&lt;secondary-title&gt;Trophic models of aquatic ecosystems. ICLARM Conference Proceedings 26.&lt;/secondary-title&gt;&lt;/titles&gt;&lt;pages&gt;259-267&lt;/pages&gt;&lt;edition&gt;1&lt;/edition&gt;&lt;keywords&gt;&lt;keyword&gt;Ecopath&lt;/keyword&gt;&lt;keyword&gt;ecological network analysis&lt;/keyword&gt;&lt;/keywords&gt;&lt;dates&gt;&lt;year&gt;1993&lt;/year&gt;&lt;/dates&gt;&lt;pub-location&gt;Manila, Philippines&lt;/pub-location&gt;&lt;publisher&gt;International Center for Living Aquatic Resources Management&lt;/publisher&gt;&lt;label&gt;GEN826e&lt;/label&gt;&lt;urls&gt;&lt;/urls&gt;&lt;/record&gt;&lt;/Cite&gt;&lt;/EndNote&gt;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99" w:tooltip="Opitz, 1993 #4383" w:history="1">
              <w:r>
                <w:rPr>
                  <w:rFonts w:ascii="Calibri" w:hAnsi="Calibri" w:cs="Calibri"/>
                  <w:noProof/>
                  <w:sz w:val="16"/>
                  <w:szCs w:val="16"/>
                  <w:lang w:val="it-IT"/>
                </w:rPr>
                <w:t>99</w:t>
              </w:r>
            </w:hyperlink>
            <w:r>
              <w:rPr>
                <w:rFonts w:ascii="Calibri" w:hAnsi="Calibri" w:cs="Calibri"/>
                <w:noProof/>
                <w:sz w:val="16"/>
                <w:szCs w:val="16"/>
                <w:lang w:val="it-IT"/>
              </w:rPr>
              <w:t>]</w:t>
            </w:r>
            <w:r>
              <w:rPr>
                <w:rFonts w:ascii="Calibri" w:hAnsi="Calibri" w:cs="Calibri"/>
                <w:sz w:val="16"/>
                <w:szCs w:val="16"/>
                <w:lang w:val="it-IT"/>
              </w:rPr>
              <w:fldChar w:fldCharType="end"/>
            </w:r>
          </w:p>
        </w:tc>
      </w:tr>
    </w:tbl>
    <w:p w14:paraId="2BC33156" w14:textId="77777777" w:rsidR="00811B1C" w:rsidRDefault="00811B1C">
      <w:pPr>
        <w:rPr>
          <w:rFonts w:ascii="Calibri" w:hAnsi="Calibri" w:cs="Calibri"/>
          <w:sz w:val="16"/>
          <w:szCs w:val="16"/>
          <w:lang w:val="en-CA"/>
        </w:rPr>
      </w:pPr>
      <w:r>
        <w:rPr>
          <w:rFonts w:ascii="Calibri" w:hAnsi="Calibri" w:cs="Calibri"/>
          <w:sz w:val="16"/>
          <w:szCs w:val="16"/>
          <w:lang w:val="en-CA"/>
        </w:rPr>
        <w:t xml:space="preserve">* ENA – ecological network analysis, </w:t>
      </w:r>
      <w:proofErr w:type="spellStart"/>
      <w:r>
        <w:rPr>
          <w:rFonts w:ascii="Calibri" w:hAnsi="Calibri" w:cs="Calibri"/>
          <w:sz w:val="16"/>
          <w:szCs w:val="16"/>
          <w:lang w:val="en-CA"/>
        </w:rPr>
        <w:t>EwE</w:t>
      </w:r>
      <w:proofErr w:type="spellEnd"/>
      <w:r>
        <w:rPr>
          <w:rFonts w:ascii="Calibri" w:hAnsi="Calibri" w:cs="Calibri"/>
          <w:sz w:val="16"/>
          <w:szCs w:val="16"/>
          <w:lang w:val="en-CA"/>
        </w:rPr>
        <w:t xml:space="preserve"> = </w:t>
      </w:r>
      <w:proofErr w:type="spellStart"/>
      <w:r>
        <w:rPr>
          <w:rFonts w:ascii="Calibri" w:hAnsi="Calibri" w:cs="Calibri"/>
          <w:sz w:val="16"/>
          <w:szCs w:val="16"/>
          <w:lang w:val="en-CA"/>
        </w:rPr>
        <w:t>Ecopath</w:t>
      </w:r>
      <w:proofErr w:type="spellEnd"/>
      <w:r>
        <w:rPr>
          <w:rFonts w:ascii="Calibri" w:hAnsi="Calibri" w:cs="Calibri"/>
          <w:sz w:val="16"/>
          <w:szCs w:val="16"/>
          <w:lang w:val="en-CA"/>
        </w:rPr>
        <w:t xml:space="preserve"> and </w:t>
      </w:r>
      <w:proofErr w:type="spellStart"/>
      <w:r>
        <w:rPr>
          <w:rFonts w:ascii="Calibri" w:hAnsi="Calibri" w:cs="Calibri"/>
          <w:sz w:val="16"/>
          <w:szCs w:val="16"/>
          <w:lang w:val="en-CA"/>
        </w:rPr>
        <w:t>Ecosim</w:t>
      </w:r>
      <w:proofErr w:type="spellEnd"/>
    </w:p>
    <w:p w14:paraId="7A4874B9" w14:textId="77777777" w:rsidR="00811B1C" w:rsidRDefault="00811B1C">
      <w:pPr>
        <w:rPr>
          <w:rFonts w:ascii="Calibri" w:hAnsi="Calibri" w:cs="Calibri"/>
          <w:sz w:val="16"/>
          <w:szCs w:val="16"/>
          <w:lang w:val="en-CA"/>
        </w:rPr>
      </w:pPr>
    </w:p>
    <w:p w14:paraId="48B2DE29" w14:textId="77777777" w:rsidR="00811B1C" w:rsidRPr="002D2497" w:rsidRDefault="00811B1C">
      <w:pPr>
        <w:rPr>
          <w:rFonts w:asciiTheme="minorHAnsi" w:hAnsiTheme="minorHAnsi" w:cs="Calibri"/>
          <w:b/>
          <w:sz w:val="22"/>
          <w:szCs w:val="22"/>
          <w:lang w:val="en-CA"/>
        </w:rPr>
      </w:pPr>
      <w:r w:rsidRPr="002D2497">
        <w:rPr>
          <w:rFonts w:asciiTheme="minorHAnsi" w:hAnsiTheme="minorHAnsi" w:cs="Calibri"/>
          <w:b/>
          <w:sz w:val="22"/>
          <w:szCs w:val="22"/>
          <w:lang w:val="en-CA"/>
        </w:rPr>
        <w:t>References</w:t>
      </w:r>
    </w:p>
    <w:p w14:paraId="1101959A" w14:textId="77777777" w:rsidR="00811B1C" w:rsidRPr="00811B1C" w:rsidRDefault="00811B1C">
      <w:pPr>
        <w:rPr>
          <w:rFonts w:asciiTheme="minorHAnsi" w:hAnsiTheme="minorHAnsi" w:cs="Calibri"/>
          <w:sz w:val="22"/>
          <w:szCs w:val="22"/>
          <w:lang w:val="en-CA"/>
        </w:rPr>
      </w:pPr>
    </w:p>
    <w:p w14:paraId="04D4EC19" w14:textId="77777777" w:rsidR="00811B1C" w:rsidRPr="00811B1C" w:rsidRDefault="00811B1C" w:rsidP="00811B1C">
      <w:pPr>
        <w:ind w:left="720" w:hanging="720"/>
        <w:rPr>
          <w:rFonts w:asciiTheme="minorHAnsi" w:hAnsiTheme="minorHAnsi" w:cs="Times New Roman"/>
          <w:noProof/>
          <w:sz w:val="22"/>
          <w:szCs w:val="22"/>
        </w:rPr>
      </w:pPr>
      <w:r w:rsidRPr="00811B1C">
        <w:rPr>
          <w:rFonts w:asciiTheme="minorHAnsi" w:hAnsiTheme="minorHAnsi"/>
          <w:sz w:val="22"/>
          <w:szCs w:val="22"/>
        </w:rPr>
        <w:fldChar w:fldCharType="begin"/>
      </w:r>
      <w:r w:rsidRPr="00811B1C">
        <w:rPr>
          <w:rFonts w:asciiTheme="minorHAnsi" w:hAnsiTheme="minorHAnsi"/>
          <w:sz w:val="22"/>
          <w:szCs w:val="22"/>
        </w:rPr>
        <w:instrText xml:space="preserve"> ADDIN EN.REFLIST </w:instrText>
      </w:r>
      <w:r w:rsidRPr="00811B1C">
        <w:rPr>
          <w:rFonts w:asciiTheme="minorHAnsi" w:hAnsiTheme="minorHAnsi"/>
          <w:sz w:val="22"/>
          <w:szCs w:val="22"/>
        </w:rPr>
        <w:fldChar w:fldCharType="separate"/>
      </w:r>
      <w:bookmarkStart w:id="0" w:name="_ENREF_1"/>
      <w:r w:rsidRPr="00811B1C">
        <w:rPr>
          <w:rFonts w:asciiTheme="minorHAnsi" w:hAnsiTheme="minorHAnsi" w:cs="Times New Roman"/>
          <w:noProof/>
          <w:sz w:val="22"/>
          <w:szCs w:val="22"/>
        </w:rPr>
        <w:t>1. Stobberup KA, Ramos VDM, Coelho ML (2004) Ecopath model of the Cape Verde coastal ecosystem. In: Palomares ML, Pauly D, editors. West African marine ecosystems: models and fisheries impacts: Fisheries Center Research Reports 12(7). Vancouver, BC: UBC Fisheries Centre. pp. 39-56.</w:t>
      </w:r>
      <w:bookmarkEnd w:id="0"/>
    </w:p>
    <w:p w14:paraId="77722291" w14:textId="77777777" w:rsidR="00811B1C" w:rsidRPr="00811B1C" w:rsidRDefault="00811B1C" w:rsidP="00811B1C">
      <w:pPr>
        <w:ind w:left="720" w:hanging="720"/>
        <w:rPr>
          <w:rFonts w:asciiTheme="minorHAnsi" w:hAnsiTheme="minorHAnsi" w:cs="Times New Roman"/>
          <w:noProof/>
          <w:sz w:val="22"/>
          <w:szCs w:val="22"/>
        </w:rPr>
      </w:pPr>
      <w:bookmarkStart w:id="1" w:name="_ENREF_2"/>
      <w:r w:rsidRPr="00811B1C">
        <w:rPr>
          <w:rFonts w:asciiTheme="minorHAnsi" w:hAnsiTheme="minorHAnsi" w:cs="Times New Roman"/>
          <w:noProof/>
          <w:sz w:val="22"/>
          <w:szCs w:val="22"/>
        </w:rPr>
        <w:t>2. Mendy AN (2004) A trophic model of the Gambian continental shelf system in 1986. . In: Palomares MLD, Pauly D, editors. West African marine ecosystems: models and fisheries impacts Fisheries Centre Research Reports 12. Vancouver: UBC Fisheries Centre. pp. 81-94.</w:t>
      </w:r>
      <w:bookmarkEnd w:id="1"/>
    </w:p>
    <w:p w14:paraId="70A50A50" w14:textId="77777777" w:rsidR="00811B1C" w:rsidRPr="00811B1C" w:rsidRDefault="00811B1C" w:rsidP="00811B1C">
      <w:pPr>
        <w:ind w:left="720" w:hanging="720"/>
        <w:rPr>
          <w:rFonts w:asciiTheme="minorHAnsi" w:hAnsiTheme="minorHAnsi" w:cs="Times New Roman"/>
          <w:noProof/>
          <w:sz w:val="22"/>
          <w:szCs w:val="22"/>
        </w:rPr>
      </w:pPr>
      <w:bookmarkStart w:id="2" w:name="_ENREF_3"/>
      <w:r w:rsidRPr="00811B1C">
        <w:rPr>
          <w:rFonts w:asciiTheme="minorHAnsi" w:hAnsiTheme="minorHAnsi" w:cs="Times New Roman"/>
          <w:noProof/>
          <w:sz w:val="22"/>
          <w:szCs w:val="22"/>
        </w:rPr>
        <w:t>3. Pauly D (2002) Spatial modelling of trophic interactions and fisheries impacts in coastal ecosystems: A case study of Sakumo Lagoon, Ghana. In: McGlade JM, Cury P, Koranteng KA, Hardman-Mountford NJ, editors. The Gulf of Guinea Large Marine Ecosystem: Elsevier.</w:t>
      </w:r>
      <w:bookmarkEnd w:id="2"/>
    </w:p>
    <w:p w14:paraId="06897FCC" w14:textId="77777777" w:rsidR="00811B1C" w:rsidRPr="00811B1C" w:rsidRDefault="00811B1C" w:rsidP="00811B1C">
      <w:pPr>
        <w:ind w:left="720" w:hanging="720"/>
        <w:rPr>
          <w:rFonts w:asciiTheme="minorHAnsi" w:hAnsiTheme="minorHAnsi" w:cs="Times New Roman"/>
          <w:noProof/>
          <w:sz w:val="22"/>
          <w:szCs w:val="22"/>
        </w:rPr>
      </w:pPr>
      <w:bookmarkStart w:id="3" w:name="_ENREF_4"/>
      <w:r w:rsidRPr="00811B1C">
        <w:rPr>
          <w:rFonts w:asciiTheme="minorHAnsi" w:hAnsiTheme="minorHAnsi" w:cs="Times New Roman"/>
          <w:noProof/>
          <w:sz w:val="22"/>
          <w:szCs w:val="22"/>
        </w:rPr>
        <w:t>4. Diallo I, Cissé I, Bah A (2004) Modèle trophique du système côtier du plateau continental Guinéen. In: Palomares MLD, Pauly D, editors. West African marine ecosystems: models and fisheries impacts Fisheries Centre Research Reports 12. Vancouver: UBC Fisheries Centre. pp. 113-123.</w:t>
      </w:r>
      <w:bookmarkEnd w:id="3"/>
    </w:p>
    <w:p w14:paraId="63F87BC4" w14:textId="77777777" w:rsidR="00811B1C" w:rsidRPr="00811B1C" w:rsidRDefault="00811B1C" w:rsidP="00811B1C">
      <w:pPr>
        <w:ind w:left="720" w:hanging="720"/>
        <w:rPr>
          <w:rFonts w:asciiTheme="minorHAnsi" w:hAnsiTheme="minorHAnsi" w:cs="Times New Roman"/>
          <w:noProof/>
          <w:sz w:val="22"/>
          <w:szCs w:val="22"/>
        </w:rPr>
      </w:pPr>
      <w:bookmarkStart w:id="4" w:name="_ENREF_5"/>
      <w:r w:rsidRPr="00811B1C">
        <w:rPr>
          <w:rFonts w:asciiTheme="minorHAnsi" w:hAnsiTheme="minorHAnsi" w:cs="Times New Roman"/>
          <w:noProof/>
          <w:sz w:val="22"/>
          <w:szCs w:val="22"/>
        </w:rPr>
        <w:t>5. Amorim PA, Duarte CM, Pires V, Geurra M, Morato T, et al. Improvements on the Guinea-Bissau Ecopath model with an exercise on simulating the effects of fishing; 2002 24-28 June 2002; Dakar, Senegal. EU Directorate-General of Research, International Scientific Cooperation. pp. 433-440.</w:t>
      </w:r>
      <w:bookmarkEnd w:id="4"/>
    </w:p>
    <w:p w14:paraId="4EB0F30E" w14:textId="77777777" w:rsidR="00811B1C" w:rsidRPr="00811B1C" w:rsidRDefault="00811B1C" w:rsidP="00811B1C">
      <w:pPr>
        <w:ind w:left="720" w:hanging="720"/>
        <w:rPr>
          <w:rFonts w:asciiTheme="minorHAnsi" w:hAnsiTheme="minorHAnsi" w:cs="Times New Roman"/>
          <w:noProof/>
          <w:sz w:val="22"/>
          <w:szCs w:val="22"/>
        </w:rPr>
      </w:pPr>
      <w:bookmarkStart w:id="5" w:name="_ENREF_6"/>
      <w:r w:rsidRPr="00811B1C">
        <w:rPr>
          <w:rFonts w:asciiTheme="minorHAnsi" w:hAnsiTheme="minorHAnsi" w:cs="Times New Roman"/>
          <w:noProof/>
          <w:sz w:val="22"/>
          <w:szCs w:val="22"/>
        </w:rPr>
        <w:t>6. Sidi TM, Guénette S (2004) Modèle trophique de la ZEE mauritanienne: comparaison de deux périodes (1987 et 1998). In: Palomares MLD, Pauly D, editors. West African marine ecosystems: models and fisheries impacts Fisheries Centre Research Reports 12. Vancouver: UBC Fisheries Centre. pp. 12-38.</w:t>
      </w:r>
      <w:bookmarkEnd w:id="5"/>
    </w:p>
    <w:p w14:paraId="75694CA7" w14:textId="77777777" w:rsidR="00811B1C" w:rsidRPr="00811B1C" w:rsidRDefault="00811B1C" w:rsidP="00811B1C">
      <w:pPr>
        <w:ind w:left="720" w:hanging="720"/>
        <w:rPr>
          <w:rFonts w:asciiTheme="minorHAnsi" w:hAnsiTheme="minorHAnsi" w:cs="Times New Roman"/>
          <w:noProof/>
          <w:sz w:val="22"/>
          <w:szCs w:val="22"/>
        </w:rPr>
      </w:pPr>
      <w:bookmarkStart w:id="6" w:name="_ENREF_7"/>
      <w:r w:rsidRPr="00811B1C">
        <w:rPr>
          <w:rFonts w:asciiTheme="minorHAnsi" w:hAnsiTheme="minorHAnsi" w:cs="Times New Roman"/>
          <w:noProof/>
          <w:sz w:val="22"/>
          <w:szCs w:val="22"/>
        </w:rPr>
        <w:t>7. Stanford R, Lunn K, Guénette S (2001) A preliminary ecosystem model for the Atlantic coast of Morocco in the mid-1980s. In: Guénette S Christensen V Pauly D (eds) Fish- eries impacts on North Atlantic ecosystems: models and analyses. Fish Cent Res Rep 9:314–344. In: Guénette S, Christensen V, Pauly D, editors. Fisheries impacts on North Atlantic ecosystems: mopdels and analyess Fisheries Centre Research Reports 9. Vancouver: UBC Fisheries Centre. pp. 314-344.</w:t>
      </w:r>
      <w:bookmarkEnd w:id="6"/>
    </w:p>
    <w:p w14:paraId="63AEAA70" w14:textId="77777777" w:rsidR="00811B1C" w:rsidRPr="00811B1C" w:rsidRDefault="00811B1C" w:rsidP="00811B1C">
      <w:pPr>
        <w:ind w:left="720" w:hanging="720"/>
        <w:rPr>
          <w:rFonts w:asciiTheme="minorHAnsi" w:hAnsiTheme="minorHAnsi" w:cs="Times New Roman"/>
          <w:noProof/>
          <w:sz w:val="22"/>
          <w:szCs w:val="22"/>
        </w:rPr>
      </w:pPr>
      <w:bookmarkStart w:id="7" w:name="_ENREF_8"/>
      <w:r w:rsidRPr="00811B1C">
        <w:rPr>
          <w:rFonts w:asciiTheme="minorHAnsi" w:hAnsiTheme="minorHAnsi" w:cs="Times New Roman"/>
          <w:noProof/>
          <w:sz w:val="22"/>
          <w:szCs w:val="22"/>
        </w:rPr>
        <w:t>8. De Paula E Silva R, Sousa MI, Caramelo AM (1993) The Maputo Bay ecosystem (Mozambique). In: Christensen V, Pauly D, editors. Trophic models of aquatic ecosystems ICLARM Conference Proceedings 26. 1 ed. Manila, Philippines: International Center for Living Aquatic Resources Management. pp. 214-223.</w:t>
      </w:r>
      <w:bookmarkEnd w:id="7"/>
    </w:p>
    <w:p w14:paraId="3ECD699F" w14:textId="77777777" w:rsidR="00811B1C" w:rsidRPr="00811B1C" w:rsidRDefault="00811B1C" w:rsidP="00811B1C">
      <w:pPr>
        <w:ind w:left="720" w:hanging="720"/>
        <w:rPr>
          <w:rFonts w:asciiTheme="minorHAnsi" w:hAnsiTheme="minorHAnsi" w:cs="Times New Roman"/>
          <w:noProof/>
          <w:sz w:val="22"/>
          <w:szCs w:val="22"/>
        </w:rPr>
      </w:pPr>
      <w:bookmarkStart w:id="8" w:name="_ENREF_9"/>
      <w:r w:rsidRPr="00811B1C">
        <w:rPr>
          <w:rFonts w:asciiTheme="minorHAnsi" w:hAnsiTheme="minorHAnsi" w:cs="Times New Roman"/>
          <w:noProof/>
          <w:sz w:val="22"/>
          <w:szCs w:val="22"/>
        </w:rPr>
        <w:lastRenderedPageBreak/>
        <w:t>9. Heymans JJ, Sumaila UR, Christensen V (2009) Policy options for the northern Benguela ecosystem using a multispecies, multifleet ecosystem model. Progress in Oceanography 83: 417-425.</w:t>
      </w:r>
      <w:bookmarkEnd w:id="8"/>
    </w:p>
    <w:p w14:paraId="6959D7EB" w14:textId="77777777" w:rsidR="00811B1C" w:rsidRPr="00811B1C" w:rsidRDefault="00811B1C" w:rsidP="00811B1C">
      <w:pPr>
        <w:ind w:left="720" w:hanging="720"/>
        <w:rPr>
          <w:rFonts w:asciiTheme="minorHAnsi" w:hAnsiTheme="minorHAnsi" w:cs="Times New Roman"/>
          <w:noProof/>
          <w:sz w:val="22"/>
          <w:szCs w:val="22"/>
        </w:rPr>
      </w:pPr>
      <w:bookmarkStart w:id="9" w:name="_ENREF_10"/>
      <w:r w:rsidRPr="00811B1C">
        <w:rPr>
          <w:rFonts w:asciiTheme="minorHAnsi" w:hAnsiTheme="minorHAnsi" w:cs="Times New Roman"/>
          <w:noProof/>
          <w:sz w:val="22"/>
          <w:szCs w:val="22"/>
        </w:rPr>
        <w:t>10. Samb B, Mendy AN (2004) Dynamique du réseau trophique de l’écosystème Sénégambien en 1990. In: Palomares MLD, Pauly D, editors. West African marine ecosystems: models and fisheries impacts Fisheries Centre Research Reports 12. Vancouver: UBC Fisheries Centre. pp. 57-70.</w:t>
      </w:r>
      <w:bookmarkEnd w:id="9"/>
    </w:p>
    <w:p w14:paraId="36BD4670" w14:textId="77777777" w:rsidR="00811B1C" w:rsidRPr="00811B1C" w:rsidRDefault="00811B1C" w:rsidP="00811B1C">
      <w:pPr>
        <w:ind w:left="720" w:hanging="720"/>
        <w:rPr>
          <w:rFonts w:asciiTheme="minorHAnsi" w:hAnsiTheme="minorHAnsi" w:cs="Times New Roman"/>
          <w:noProof/>
          <w:sz w:val="22"/>
          <w:szCs w:val="22"/>
        </w:rPr>
      </w:pPr>
      <w:bookmarkStart w:id="10" w:name="_ENREF_11"/>
      <w:r w:rsidRPr="00811B1C">
        <w:rPr>
          <w:rFonts w:asciiTheme="minorHAnsi" w:hAnsiTheme="minorHAnsi" w:cs="Times New Roman"/>
          <w:noProof/>
          <w:sz w:val="22"/>
          <w:szCs w:val="22"/>
        </w:rPr>
        <w:t>11. Heymans JJ, Vakily JM (2002) Ecosystem structure and dynamics of the marine system of Sierra Leone for three time periods: 1964, 1978 and 1990. SIAP Tech. Doc. (SIAP/EP/DT/03) No. 3. In: Pauly D, Palomares MLD, Vakily JM, editors. Mass-balance trophic models of Northwest African marine ecosystems. Vancouver. pp. 109-120.</w:t>
      </w:r>
      <w:bookmarkEnd w:id="10"/>
    </w:p>
    <w:p w14:paraId="1643F807" w14:textId="77777777" w:rsidR="00811B1C" w:rsidRPr="00811B1C" w:rsidRDefault="00811B1C" w:rsidP="00811B1C">
      <w:pPr>
        <w:ind w:left="720" w:hanging="720"/>
        <w:rPr>
          <w:rFonts w:asciiTheme="minorHAnsi" w:hAnsiTheme="minorHAnsi" w:cs="Times New Roman"/>
          <w:noProof/>
          <w:sz w:val="22"/>
          <w:szCs w:val="22"/>
        </w:rPr>
      </w:pPr>
      <w:bookmarkStart w:id="11" w:name="_ENREF_12"/>
      <w:r w:rsidRPr="00811B1C">
        <w:rPr>
          <w:rFonts w:asciiTheme="minorHAnsi" w:hAnsiTheme="minorHAnsi" w:cs="Times New Roman"/>
          <w:noProof/>
          <w:sz w:val="22"/>
          <w:szCs w:val="22"/>
        </w:rPr>
        <w:t>12. Vosloo MC (2004) A comparative assessment of the impact of recreational and subsistance fishing on selected Eastern Cape estuarine ecosystems using the ECOPATH modelling approach. Port Elizabeth: University of Port Elizabeth. 199 p.</w:t>
      </w:r>
      <w:bookmarkEnd w:id="11"/>
    </w:p>
    <w:p w14:paraId="488EE701" w14:textId="77777777" w:rsidR="00811B1C" w:rsidRPr="00811B1C" w:rsidRDefault="00811B1C" w:rsidP="00811B1C">
      <w:pPr>
        <w:ind w:left="720" w:hanging="720"/>
        <w:rPr>
          <w:rFonts w:asciiTheme="minorHAnsi" w:hAnsiTheme="minorHAnsi" w:cs="Times New Roman"/>
          <w:noProof/>
          <w:sz w:val="22"/>
          <w:szCs w:val="22"/>
        </w:rPr>
      </w:pPr>
      <w:bookmarkStart w:id="12" w:name="_ENREF_13"/>
      <w:r w:rsidRPr="00811B1C">
        <w:rPr>
          <w:rFonts w:asciiTheme="minorHAnsi" w:hAnsiTheme="minorHAnsi" w:cs="Times New Roman"/>
          <w:noProof/>
          <w:sz w:val="22"/>
          <w:szCs w:val="22"/>
        </w:rPr>
        <w:t>13. Gribble NA (2003) GBR-prawn: modelling ecosystem impacts of changes in fisheries management of the commercial prawn (shrimp) trawl fishery in the far northern Great Barrier Reef. Fisheries Research 65: 493-506.</w:t>
      </w:r>
      <w:bookmarkEnd w:id="12"/>
    </w:p>
    <w:p w14:paraId="2D40EFA0" w14:textId="77777777" w:rsidR="00811B1C" w:rsidRPr="00811B1C" w:rsidRDefault="00811B1C" w:rsidP="00811B1C">
      <w:pPr>
        <w:ind w:left="720" w:hanging="720"/>
        <w:rPr>
          <w:rFonts w:asciiTheme="minorHAnsi" w:hAnsiTheme="minorHAnsi" w:cs="Times New Roman"/>
          <w:noProof/>
          <w:sz w:val="22"/>
          <w:szCs w:val="22"/>
        </w:rPr>
      </w:pPr>
      <w:bookmarkStart w:id="13" w:name="_ENREF_14"/>
      <w:r w:rsidRPr="00811B1C">
        <w:rPr>
          <w:rFonts w:asciiTheme="minorHAnsi" w:hAnsiTheme="minorHAnsi" w:cs="Times New Roman"/>
          <w:noProof/>
          <w:sz w:val="22"/>
          <w:szCs w:val="22"/>
        </w:rPr>
        <w:t>14. Mustafa MG. Trophic model of the coastal ecosystem in the waters of Bangladesh, Bay of Bengal. In: Silvestre G, Garces L, Stobutzki I, Ahmed M, Valmonte-Santos RA et al., editors; 2003. Worldfish Center Conference Proceedings 67. pp. 263-280.</w:t>
      </w:r>
      <w:bookmarkEnd w:id="13"/>
    </w:p>
    <w:p w14:paraId="2F3593EF" w14:textId="77777777" w:rsidR="00811B1C" w:rsidRPr="00811B1C" w:rsidRDefault="00811B1C" w:rsidP="00811B1C">
      <w:pPr>
        <w:ind w:left="720" w:hanging="720"/>
        <w:rPr>
          <w:rFonts w:asciiTheme="minorHAnsi" w:hAnsiTheme="minorHAnsi" w:cs="Times New Roman"/>
          <w:noProof/>
          <w:sz w:val="22"/>
          <w:szCs w:val="22"/>
        </w:rPr>
      </w:pPr>
      <w:bookmarkStart w:id="14" w:name="_ENREF_15"/>
      <w:r w:rsidRPr="00811B1C">
        <w:rPr>
          <w:rFonts w:asciiTheme="minorHAnsi" w:hAnsiTheme="minorHAnsi" w:cs="Times New Roman"/>
          <w:noProof/>
          <w:sz w:val="22"/>
          <w:szCs w:val="22"/>
        </w:rPr>
        <w:t>15. Silvestre G, Selvanathan S, Salleh AHM (1993) Preliminary trophic model of the coastal fisheries resources of Brunei Darussalam, South China Sea. In: Christensen V, Pauly D, editors. Trophic models of aquatic ecosystems ICLARM Conference Proceedings 26. 1 ed. Manila, Philippines: International Center for Living Aquatic Resources Management. pp. 300-306.</w:t>
      </w:r>
      <w:bookmarkEnd w:id="14"/>
    </w:p>
    <w:p w14:paraId="35790441" w14:textId="77777777" w:rsidR="00811B1C" w:rsidRPr="00811B1C" w:rsidRDefault="00811B1C" w:rsidP="00811B1C">
      <w:pPr>
        <w:ind w:left="720" w:hanging="720"/>
        <w:rPr>
          <w:rFonts w:asciiTheme="minorHAnsi" w:hAnsiTheme="minorHAnsi" w:cs="Times New Roman"/>
          <w:noProof/>
          <w:sz w:val="22"/>
          <w:szCs w:val="22"/>
        </w:rPr>
      </w:pPr>
      <w:bookmarkStart w:id="15" w:name="_ENREF_16"/>
      <w:r w:rsidRPr="00811B1C">
        <w:rPr>
          <w:rFonts w:asciiTheme="minorHAnsi" w:hAnsiTheme="minorHAnsi" w:cs="Times New Roman"/>
          <w:noProof/>
          <w:sz w:val="22"/>
          <w:szCs w:val="22"/>
        </w:rPr>
        <w:t>16. Jiang H, Cheng H-Q, Xu H-G, Arreguín-Sánchez F, Zetina-Rejón MJ, et al. (2008) Trophic controls of jellyfish blooms and links with fisheries in the East China Sea. Ecological Modelling 212: 492-503.</w:t>
      </w:r>
      <w:bookmarkEnd w:id="15"/>
    </w:p>
    <w:p w14:paraId="7EA4EF93" w14:textId="77777777" w:rsidR="00811B1C" w:rsidRPr="00811B1C" w:rsidRDefault="00811B1C" w:rsidP="00811B1C">
      <w:pPr>
        <w:ind w:left="720" w:hanging="720"/>
        <w:rPr>
          <w:rFonts w:asciiTheme="minorHAnsi" w:hAnsiTheme="minorHAnsi" w:cs="Times New Roman"/>
          <w:noProof/>
          <w:sz w:val="22"/>
          <w:szCs w:val="22"/>
        </w:rPr>
      </w:pPr>
      <w:bookmarkStart w:id="16" w:name="_ENREF_17"/>
      <w:r w:rsidRPr="00811B1C">
        <w:rPr>
          <w:rFonts w:asciiTheme="minorHAnsi" w:hAnsiTheme="minorHAnsi" w:cs="Times New Roman"/>
          <w:noProof/>
          <w:sz w:val="22"/>
          <w:szCs w:val="22"/>
        </w:rPr>
        <w:t>17. Abdurahiman KP, Nayak TH, Zacharia PU, Mohamed KS (2010) Trophic organisation and predator-prey interactions among commercially exploited demersal finfishes in the coastal waters of the southeastern Arabian Sea. Estuarine, Coastal and Shelf Science 87: 601-610.</w:t>
      </w:r>
      <w:bookmarkEnd w:id="16"/>
    </w:p>
    <w:p w14:paraId="1887E2ED" w14:textId="77777777" w:rsidR="00811B1C" w:rsidRPr="00811B1C" w:rsidRDefault="00811B1C" w:rsidP="00811B1C">
      <w:pPr>
        <w:ind w:left="720" w:hanging="720"/>
        <w:rPr>
          <w:rFonts w:asciiTheme="minorHAnsi" w:hAnsiTheme="minorHAnsi" w:cs="Times New Roman"/>
          <w:noProof/>
          <w:sz w:val="22"/>
          <w:szCs w:val="22"/>
        </w:rPr>
      </w:pPr>
      <w:bookmarkStart w:id="17" w:name="_ENREF_18"/>
      <w:r w:rsidRPr="00811B1C">
        <w:rPr>
          <w:rFonts w:asciiTheme="minorHAnsi" w:hAnsiTheme="minorHAnsi" w:cs="Times New Roman"/>
          <w:noProof/>
          <w:sz w:val="22"/>
          <w:szCs w:val="22"/>
        </w:rPr>
        <w:t>18. Vivekanandan E, Srinath M, Pillai VN, Immanuel S, Kurup KN. Trophic model of the coastal fisheries ecosystem of the Southwest Coast of India. In: Silvestre G, Garces L, Stobutzki I, Ahmed M, Valmonte-Santos RA et al., editors; 2003. Worldfish Center Conference Proceedings 67. pp. 281-298.</w:t>
      </w:r>
      <w:bookmarkEnd w:id="17"/>
    </w:p>
    <w:p w14:paraId="30194FC7" w14:textId="77777777" w:rsidR="00811B1C" w:rsidRPr="00811B1C" w:rsidRDefault="00811B1C" w:rsidP="00811B1C">
      <w:pPr>
        <w:ind w:left="720" w:hanging="720"/>
        <w:rPr>
          <w:rFonts w:asciiTheme="minorHAnsi" w:hAnsiTheme="minorHAnsi" w:cs="Times New Roman"/>
          <w:noProof/>
          <w:sz w:val="22"/>
          <w:szCs w:val="22"/>
        </w:rPr>
      </w:pPr>
      <w:bookmarkStart w:id="18" w:name="_ENREF_19"/>
      <w:r w:rsidRPr="00811B1C">
        <w:rPr>
          <w:rFonts w:asciiTheme="minorHAnsi" w:hAnsiTheme="minorHAnsi" w:cs="Times New Roman"/>
          <w:noProof/>
          <w:sz w:val="22"/>
          <w:szCs w:val="22"/>
        </w:rPr>
        <w:t>19. Garces LR, Man A, Ahmad AT, Mohamad-Norizam M, Silvestre GT. A trophic model of the coastal fisheries ecosystem off the West Coast of Sabah and Sarawak, Malaysia. In: Silvestre G, Garces L, Stobutzki I, Ahmed M, Valmonte-Santos RA et al., editors; 2003. Worldfish Center Conference Proceedings. pp. 333-352.</w:t>
      </w:r>
      <w:bookmarkEnd w:id="18"/>
    </w:p>
    <w:p w14:paraId="5616492D" w14:textId="77777777" w:rsidR="00811B1C" w:rsidRPr="00811B1C" w:rsidRDefault="00811B1C" w:rsidP="00811B1C">
      <w:pPr>
        <w:ind w:left="720" w:hanging="720"/>
        <w:rPr>
          <w:rFonts w:asciiTheme="minorHAnsi" w:hAnsiTheme="minorHAnsi" w:cs="Times New Roman"/>
          <w:noProof/>
          <w:sz w:val="22"/>
          <w:szCs w:val="22"/>
        </w:rPr>
      </w:pPr>
      <w:bookmarkStart w:id="19" w:name="_ENREF_20"/>
      <w:r w:rsidRPr="00811B1C">
        <w:rPr>
          <w:rFonts w:asciiTheme="minorHAnsi" w:hAnsiTheme="minorHAnsi" w:cs="Times New Roman"/>
          <w:noProof/>
          <w:sz w:val="22"/>
          <w:szCs w:val="22"/>
        </w:rPr>
        <w:t>20. Bozec Y-M, Gascuel D, Kulbicki M (2004) Trophic model of lagoonal communities in a large open atoll (Uvea, Loyalty islands, New Caledonia). Aquatic Living Resources 17: 151-162.</w:t>
      </w:r>
      <w:bookmarkEnd w:id="19"/>
    </w:p>
    <w:p w14:paraId="300232EB" w14:textId="77777777" w:rsidR="00811B1C" w:rsidRPr="00811B1C" w:rsidRDefault="00811B1C" w:rsidP="00811B1C">
      <w:pPr>
        <w:ind w:left="720" w:hanging="720"/>
        <w:rPr>
          <w:rFonts w:asciiTheme="minorHAnsi" w:hAnsiTheme="minorHAnsi" w:cs="Times New Roman"/>
          <w:noProof/>
          <w:sz w:val="22"/>
          <w:szCs w:val="22"/>
        </w:rPr>
      </w:pPr>
      <w:bookmarkStart w:id="20" w:name="_ENREF_21"/>
      <w:r w:rsidRPr="00811B1C">
        <w:rPr>
          <w:rFonts w:asciiTheme="minorHAnsi" w:hAnsiTheme="minorHAnsi" w:cs="Times New Roman"/>
          <w:noProof/>
          <w:sz w:val="22"/>
          <w:szCs w:val="22"/>
        </w:rPr>
        <w:t>21. Campos WL. An ecosystem model of San Pedro Bay, Leyte, Philippines: Initial parameter estimates. In: Silvestre G, Garces L, Stobutzki I, Ahmed M, Valmonte-Santos RA et al., editors; 2003. Worldfish Center Conference Proceedings 67. pp. 353-364.</w:t>
      </w:r>
      <w:bookmarkEnd w:id="20"/>
    </w:p>
    <w:p w14:paraId="5F68269A" w14:textId="77777777" w:rsidR="00811B1C" w:rsidRPr="00811B1C" w:rsidRDefault="00811B1C" w:rsidP="00811B1C">
      <w:pPr>
        <w:ind w:left="720" w:hanging="720"/>
        <w:rPr>
          <w:rFonts w:asciiTheme="minorHAnsi" w:hAnsiTheme="minorHAnsi" w:cs="Times New Roman"/>
          <w:noProof/>
          <w:sz w:val="22"/>
          <w:szCs w:val="22"/>
        </w:rPr>
      </w:pPr>
      <w:bookmarkStart w:id="21" w:name="_ENREF_22"/>
      <w:r w:rsidRPr="00811B1C">
        <w:rPr>
          <w:rFonts w:asciiTheme="minorHAnsi" w:hAnsiTheme="minorHAnsi" w:cs="Times New Roman"/>
          <w:noProof/>
          <w:sz w:val="22"/>
          <w:szCs w:val="22"/>
        </w:rPr>
        <w:t>22. Bundy A, Pauly D (2001) Selective harvesting by small-scale fisheries: ecosystem analysis of San Miguel Bay, Philippines. Fisheries Research 53: 263-281.</w:t>
      </w:r>
      <w:bookmarkEnd w:id="21"/>
    </w:p>
    <w:p w14:paraId="399DDBDB" w14:textId="77777777" w:rsidR="00811B1C" w:rsidRPr="00811B1C" w:rsidRDefault="00811B1C" w:rsidP="00811B1C">
      <w:pPr>
        <w:ind w:left="720" w:hanging="720"/>
        <w:rPr>
          <w:rFonts w:asciiTheme="minorHAnsi" w:hAnsiTheme="minorHAnsi" w:cs="Times New Roman"/>
          <w:noProof/>
          <w:sz w:val="22"/>
          <w:szCs w:val="22"/>
        </w:rPr>
      </w:pPr>
      <w:bookmarkStart w:id="22" w:name="_ENREF_23"/>
      <w:r w:rsidRPr="00811B1C">
        <w:rPr>
          <w:rFonts w:asciiTheme="minorHAnsi" w:hAnsiTheme="minorHAnsi" w:cs="Times New Roman"/>
          <w:noProof/>
          <w:sz w:val="22"/>
          <w:szCs w:val="22"/>
        </w:rPr>
        <w:t>23. Lin H-J, Shao K-T, Hwang J-S, Lo W-T, Cheng I-J, et al. (2004) A trophic model for Kuosheng Bay in Northern Taiwan. Journal of Marine Science and Technology 12: 424-432.</w:t>
      </w:r>
      <w:bookmarkEnd w:id="22"/>
    </w:p>
    <w:p w14:paraId="78082856" w14:textId="77777777" w:rsidR="00811B1C" w:rsidRPr="00811B1C" w:rsidRDefault="00811B1C" w:rsidP="00811B1C">
      <w:pPr>
        <w:ind w:left="720" w:hanging="720"/>
        <w:rPr>
          <w:rFonts w:asciiTheme="minorHAnsi" w:hAnsiTheme="minorHAnsi" w:cs="Times New Roman"/>
          <w:noProof/>
          <w:sz w:val="22"/>
          <w:szCs w:val="22"/>
        </w:rPr>
      </w:pPr>
      <w:bookmarkStart w:id="23" w:name="_ENREF_24"/>
      <w:r w:rsidRPr="00811B1C">
        <w:rPr>
          <w:rFonts w:asciiTheme="minorHAnsi" w:hAnsiTheme="minorHAnsi" w:cs="Times New Roman"/>
          <w:noProof/>
          <w:sz w:val="22"/>
          <w:szCs w:val="22"/>
        </w:rPr>
        <w:lastRenderedPageBreak/>
        <w:t>24. Lin H-J, Shao K-T, Kuo S-R, Hsieh H-L, Wong S-L, et al. (1999) A trophic model of a sandy barrier lagoon at Chiku in Southwestern Taiwan. Estuarine, Coastal and Shelf Science 48: 575-588.</w:t>
      </w:r>
      <w:bookmarkEnd w:id="23"/>
    </w:p>
    <w:p w14:paraId="6C006BE4" w14:textId="77777777" w:rsidR="00811B1C" w:rsidRPr="00811B1C" w:rsidRDefault="00811B1C" w:rsidP="00811B1C">
      <w:pPr>
        <w:ind w:left="720" w:hanging="720"/>
        <w:rPr>
          <w:rFonts w:asciiTheme="minorHAnsi" w:hAnsiTheme="minorHAnsi" w:cs="Times New Roman"/>
          <w:noProof/>
          <w:sz w:val="22"/>
          <w:szCs w:val="22"/>
        </w:rPr>
      </w:pPr>
      <w:bookmarkStart w:id="24" w:name="_ENREF_25"/>
      <w:r w:rsidRPr="00811B1C">
        <w:rPr>
          <w:rFonts w:asciiTheme="minorHAnsi" w:hAnsiTheme="minorHAnsi" w:cs="Times New Roman"/>
          <w:noProof/>
          <w:sz w:val="22"/>
          <w:szCs w:val="22"/>
        </w:rPr>
        <w:t>25. Christensen V, Walters CJ (2004) Trade-offs in Ecosystem-scale Optimization of Fisheries Management Policies. Bulletin of Marine Science 74: 549-562.</w:t>
      </w:r>
      <w:bookmarkEnd w:id="24"/>
    </w:p>
    <w:p w14:paraId="67380562" w14:textId="77777777" w:rsidR="00811B1C" w:rsidRPr="00811B1C" w:rsidRDefault="00811B1C" w:rsidP="00811B1C">
      <w:pPr>
        <w:ind w:left="720" w:hanging="720"/>
        <w:rPr>
          <w:rFonts w:asciiTheme="minorHAnsi" w:hAnsiTheme="minorHAnsi" w:cs="Times New Roman"/>
          <w:noProof/>
          <w:sz w:val="22"/>
          <w:szCs w:val="22"/>
        </w:rPr>
      </w:pPr>
      <w:bookmarkStart w:id="25" w:name="_ENREF_26"/>
      <w:r w:rsidRPr="00811B1C">
        <w:rPr>
          <w:rFonts w:asciiTheme="minorHAnsi" w:hAnsiTheme="minorHAnsi" w:cs="Times New Roman"/>
          <w:noProof/>
          <w:sz w:val="22"/>
          <w:szCs w:val="22"/>
        </w:rPr>
        <w:t>26. Vibunpant S, Khongchai N, Seng-eid J, Eiamsa-ard M, Supongpan M. Trophic model of the coastal fisheries ecosystem in the Gulf of Thailand. In: Silvestre G, Garces L, Stobutzki I, Ahmed M, Valmonte-Santos RA et al., editors; 2003. Worldfish Center Conference Proceedings 67. pp. 365-386.</w:t>
      </w:r>
      <w:bookmarkEnd w:id="25"/>
    </w:p>
    <w:p w14:paraId="6B336EAB" w14:textId="77777777" w:rsidR="00811B1C" w:rsidRPr="00811B1C" w:rsidRDefault="00811B1C" w:rsidP="00811B1C">
      <w:pPr>
        <w:ind w:left="720" w:hanging="720"/>
        <w:rPr>
          <w:rFonts w:asciiTheme="minorHAnsi" w:hAnsiTheme="minorHAnsi" w:cs="Times New Roman"/>
          <w:noProof/>
          <w:sz w:val="22"/>
          <w:szCs w:val="22"/>
        </w:rPr>
      </w:pPr>
      <w:bookmarkStart w:id="26" w:name="_ENREF_27"/>
      <w:r w:rsidRPr="00811B1C">
        <w:rPr>
          <w:rFonts w:asciiTheme="minorHAnsi" w:hAnsiTheme="minorHAnsi" w:cs="Times New Roman"/>
          <w:noProof/>
          <w:sz w:val="22"/>
          <w:szCs w:val="22"/>
        </w:rPr>
        <w:t>27. Moreno T, Castro JJ (1998) Trophic structure of the Maspalomas lagoon (Gran Canaria, Canary Islands), a regenerated ecosystem of brackish water. Boletin do Museu Municipal do Funchal (História Natural) Sup. no. 5: 245-261.</w:t>
      </w:r>
      <w:bookmarkEnd w:id="26"/>
    </w:p>
    <w:p w14:paraId="2F298FCE" w14:textId="77777777" w:rsidR="00811B1C" w:rsidRPr="00811B1C" w:rsidRDefault="00811B1C" w:rsidP="00811B1C">
      <w:pPr>
        <w:ind w:left="720" w:hanging="720"/>
        <w:rPr>
          <w:rFonts w:asciiTheme="minorHAnsi" w:hAnsiTheme="minorHAnsi" w:cs="Times New Roman"/>
          <w:noProof/>
          <w:sz w:val="22"/>
          <w:szCs w:val="22"/>
        </w:rPr>
      </w:pPr>
      <w:bookmarkStart w:id="27" w:name="_ENREF_28"/>
      <w:r w:rsidRPr="00811B1C">
        <w:rPr>
          <w:rFonts w:asciiTheme="minorHAnsi" w:hAnsiTheme="minorHAnsi" w:cs="Times New Roman"/>
          <w:noProof/>
          <w:sz w:val="22"/>
          <w:szCs w:val="22"/>
        </w:rPr>
        <w:t>28. Tomczak MT, Müller-Karulis B, Järv L, Kotta J, Martin G, et al. (2009) Analysis of trophic networks and carbon flows in south-eastern Baltic coastal ecosystems. Progress in Oceanography 81: 111-131.</w:t>
      </w:r>
      <w:bookmarkEnd w:id="27"/>
    </w:p>
    <w:p w14:paraId="687EAB13" w14:textId="77777777" w:rsidR="00811B1C" w:rsidRPr="00811B1C" w:rsidRDefault="00811B1C" w:rsidP="00811B1C">
      <w:pPr>
        <w:ind w:left="720" w:hanging="720"/>
        <w:rPr>
          <w:rFonts w:asciiTheme="minorHAnsi" w:hAnsiTheme="minorHAnsi" w:cs="Times New Roman"/>
          <w:noProof/>
          <w:sz w:val="22"/>
          <w:szCs w:val="22"/>
        </w:rPr>
      </w:pPr>
      <w:bookmarkStart w:id="28" w:name="_ENREF_29"/>
      <w:r w:rsidRPr="00811B1C">
        <w:rPr>
          <w:rFonts w:asciiTheme="minorHAnsi" w:hAnsiTheme="minorHAnsi" w:cs="Times New Roman"/>
          <w:noProof/>
          <w:sz w:val="22"/>
          <w:szCs w:val="22"/>
        </w:rPr>
        <w:t>29. Pinnegar JK, Polunin NVC (2004) Predicting indirect effects of fishing in Mediterranean rocky littoral communities using a dynamic simulation model. Ecological Modelling 172: 249-267.</w:t>
      </w:r>
      <w:bookmarkEnd w:id="28"/>
    </w:p>
    <w:p w14:paraId="5E75DE8D" w14:textId="77777777" w:rsidR="00811B1C" w:rsidRPr="00811B1C" w:rsidRDefault="00811B1C" w:rsidP="00811B1C">
      <w:pPr>
        <w:ind w:left="720" w:hanging="720"/>
        <w:rPr>
          <w:rFonts w:asciiTheme="minorHAnsi" w:hAnsiTheme="minorHAnsi" w:cs="Times New Roman"/>
          <w:noProof/>
          <w:sz w:val="22"/>
          <w:szCs w:val="22"/>
        </w:rPr>
      </w:pPr>
      <w:bookmarkStart w:id="29" w:name="_ENREF_30"/>
      <w:r w:rsidRPr="00811B1C">
        <w:rPr>
          <w:rFonts w:asciiTheme="minorHAnsi" w:hAnsiTheme="minorHAnsi" w:cs="Times New Roman"/>
          <w:noProof/>
          <w:sz w:val="22"/>
          <w:szCs w:val="22"/>
        </w:rPr>
        <w:t>30. Rybarczyk H, Elkaïm B, Ochs L, Loquet N (2003) Analysis of the trophic network of a macrotidal ecosystem: the Bay of Somme (Eastern Channel). Estuarine, Coastal and Shelf Science 58: 405-421.</w:t>
      </w:r>
      <w:bookmarkEnd w:id="29"/>
    </w:p>
    <w:p w14:paraId="6AE7C194" w14:textId="77777777" w:rsidR="00811B1C" w:rsidRPr="00811B1C" w:rsidRDefault="00811B1C" w:rsidP="00811B1C">
      <w:pPr>
        <w:ind w:left="720" w:hanging="720"/>
        <w:rPr>
          <w:rFonts w:asciiTheme="minorHAnsi" w:hAnsiTheme="minorHAnsi" w:cs="Times New Roman"/>
          <w:noProof/>
          <w:sz w:val="22"/>
          <w:szCs w:val="22"/>
        </w:rPr>
      </w:pPr>
      <w:bookmarkStart w:id="30" w:name="_ENREF_31"/>
      <w:r w:rsidRPr="00811B1C">
        <w:rPr>
          <w:rFonts w:asciiTheme="minorHAnsi" w:hAnsiTheme="minorHAnsi" w:cs="Times New Roman"/>
          <w:noProof/>
          <w:sz w:val="22"/>
          <w:szCs w:val="22"/>
        </w:rPr>
        <w:t>31. Rybarczyk H, Elkaïm B (2003) An analysis of the trophic network of a microtidal estuary: the Seine Estuary (Eastern Channel, Normandy, France). Estuarine, Coastal and Shelf Science 58: 775-791.</w:t>
      </w:r>
      <w:bookmarkEnd w:id="30"/>
    </w:p>
    <w:p w14:paraId="57FA3C5B" w14:textId="77777777" w:rsidR="00811B1C" w:rsidRPr="00811B1C" w:rsidRDefault="00811B1C" w:rsidP="00811B1C">
      <w:pPr>
        <w:ind w:left="720" w:hanging="720"/>
        <w:rPr>
          <w:rFonts w:asciiTheme="minorHAnsi" w:hAnsiTheme="minorHAnsi" w:cs="Times New Roman"/>
          <w:noProof/>
          <w:sz w:val="22"/>
          <w:szCs w:val="22"/>
        </w:rPr>
      </w:pPr>
      <w:bookmarkStart w:id="31" w:name="_ENREF_32"/>
      <w:r w:rsidRPr="00811B1C">
        <w:rPr>
          <w:rFonts w:asciiTheme="minorHAnsi" w:hAnsiTheme="minorHAnsi" w:cs="Times New Roman"/>
          <w:noProof/>
          <w:sz w:val="22"/>
          <w:szCs w:val="22"/>
        </w:rPr>
        <w:t>32. Palomares ML, Reyes-Marchant P, Lair N, Zuinure M, Barnabé G, et al. (1993) A trophic model of a Mediterranean lagoon, Etang de Thau, France. In: Christensen V, Pauly D, editors. Trophic models of aquatic ecosystems ICLARM Conference Proceedings 26. 1 ed. Manila, Philippines: International Center for Living Aquatic Resources Management. pp. 224-229.</w:t>
      </w:r>
      <w:bookmarkEnd w:id="31"/>
    </w:p>
    <w:p w14:paraId="35EA56FC" w14:textId="77777777" w:rsidR="00811B1C" w:rsidRPr="00811B1C" w:rsidRDefault="00811B1C" w:rsidP="00811B1C">
      <w:pPr>
        <w:ind w:left="720" w:hanging="720"/>
        <w:rPr>
          <w:rFonts w:asciiTheme="minorHAnsi" w:hAnsiTheme="minorHAnsi" w:cs="Times New Roman"/>
          <w:noProof/>
          <w:sz w:val="22"/>
          <w:szCs w:val="22"/>
        </w:rPr>
      </w:pPr>
      <w:bookmarkStart w:id="32" w:name="_ENREF_33"/>
      <w:r w:rsidRPr="00811B1C">
        <w:rPr>
          <w:rFonts w:asciiTheme="minorHAnsi" w:hAnsiTheme="minorHAnsi" w:cs="Times New Roman"/>
          <w:noProof/>
          <w:sz w:val="22"/>
          <w:szCs w:val="22"/>
        </w:rPr>
        <w:t>33. Lobry J, David V, Pasquaud S, Lepage M, Sautour B, et al. (2008) Diversity and stability of an estuarine trophic network. Marine Ecology Progress Series 358: 13-25.</w:t>
      </w:r>
      <w:bookmarkEnd w:id="32"/>
    </w:p>
    <w:p w14:paraId="7A17D8E9" w14:textId="77777777" w:rsidR="00811B1C" w:rsidRPr="00811B1C" w:rsidRDefault="00811B1C" w:rsidP="00811B1C">
      <w:pPr>
        <w:ind w:left="720" w:hanging="720"/>
        <w:rPr>
          <w:rFonts w:asciiTheme="minorHAnsi" w:hAnsiTheme="minorHAnsi" w:cs="Times New Roman"/>
          <w:noProof/>
          <w:sz w:val="22"/>
          <w:szCs w:val="22"/>
        </w:rPr>
      </w:pPr>
      <w:bookmarkStart w:id="33" w:name="_ENREF_34"/>
      <w:r w:rsidRPr="00811B1C">
        <w:rPr>
          <w:rFonts w:asciiTheme="minorHAnsi" w:hAnsiTheme="minorHAnsi" w:cs="Times New Roman"/>
          <w:noProof/>
          <w:sz w:val="22"/>
          <w:szCs w:val="22"/>
        </w:rPr>
        <w:t>34. Tsagarakis K, Coll M, Giannoulaki M, Somarakis S, Papaconstantinou C, et al. (2010) Food-web traits of the North Aegean Sea ecosystem (Eastern Mediterranean) and comparison with other Mediterranean ecosystems. Estuarine, Coastal and Shelf Science 88: 233-248.</w:t>
      </w:r>
      <w:bookmarkEnd w:id="33"/>
    </w:p>
    <w:p w14:paraId="7FE95AE7" w14:textId="77777777" w:rsidR="00811B1C" w:rsidRPr="00811B1C" w:rsidRDefault="00811B1C" w:rsidP="00811B1C">
      <w:pPr>
        <w:ind w:left="720" w:hanging="720"/>
        <w:rPr>
          <w:rFonts w:asciiTheme="minorHAnsi" w:hAnsiTheme="minorHAnsi" w:cs="Times New Roman"/>
          <w:noProof/>
          <w:sz w:val="22"/>
          <w:szCs w:val="22"/>
        </w:rPr>
      </w:pPr>
      <w:bookmarkStart w:id="34" w:name="_ENREF_35"/>
      <w:r w:rsidRPr="00811B1C">
        <w:rPr>
          <w:rFonts w:asciiTheme="minorHAnsi" w:hAnsiTheme="minorHAnsi" w:cs="Times New Roman"/>
          <w:noProof/>
          <w:sz w:val="22"/>
          <w:szCs w:val="22"/>
        </w:rPr>
        <w:t>35. Mendy AN (1998) Trophic modelling as a tool to evaluate and manage Iceland's multispecies fisheries. The United Nations University Fisheries Training Programme. 31 p.</w:t>
      </w:r>
      <w:bookmarkEnd w:id="34"/>
    </w:p>
    <w:p w14:paraId="36513E4A" w14:textId="77777777" w:rsidR="00811B1C" w:rsidRPr="00811B1C" w:rsidRDefault="00811B1C" w:rsidP="00811B1C">
      <w:pPr>
        <w:ind w:left="720" w:hanging="720"/>
        <w:rPr>
          <w:rFonts w:asciiTheme="minorHAnsi" w:hAnsiTheme="minorHAnsi" w:cs="Times New Roman"/>
          <w:noProof/>
          <w:sz w:val="22"/>
          <w:szCs w:val="22"/>
        </w:rPr>
      </w:pPr>
      <w:bookmarkStart w:id="35" w:name="_ENREF_36"/>
      <w:r w:rsidRPr="00811B1C">
        <w:rPr>
          <w:rFonts w:asciiTheme="minorHAnsi" w:hAnsiTheme="minorHAnsi" w:cs="Times New Roman"/>
          <w:noProof/>
          <w:sz w:val="22"/>
          <w:szCs w:val="22"/>
        </w:rPr>
        <w:t>36. Buchary EA (2001) Preliminary reconstruction of the Icelanding marine ecosystem in 1950 and some predictions with time series data. In: Guénette S, Christensen V, Pauly D, editors. Fisheries impacts on North Atlantic ecosystems: Models and analyses Fisheries Centre Researcg Reports 9(4). Vancouver BC: Fisheries Centre. pp. 198-206.</w:t>
      </w:r>
      <w:bookmarkEnd w:id="35"/>
    </w:p>
    <w:p w14:paraId="65CF65C9" w14:textId="77777777" w:rsidR="00811B1C" w:rsidRPr="00811B1C" w:rsidRDefault="00811B1C" w:rsidP="00811B1C">
      <w:pPr>
        <w:ind w:left="720" w:hanging="720"/>
        <w:rPr>
          <w:rFonts w:asciiTheme="minorHAnsi" w:hAnsiTheme="minorHAnsi" w:cs="Times New Roman"/>
          <w:noProof/>
          <w:sz w:val="22"/>
          <w:szCs w:val="22"/>
        </w:rPr>
      </w:pPr>
      <w:bookmarkStart w:id="36" w:name="_ENREF_37"/>
      <w:r w:rsidRPr="00811B1C">
        <w:rPr>
          <w:rFonts w:asciiTheme="minorHAnsi" w:hAnsiTheme="minorHAnsi" w:cs="Times New Roman"/>
          <w:noProof/>
          <w:sz w:val="22"/>
          <w:szCs w:val="22"/>
        </w:rPr>
        <w:t>37. Brando VE, Ceccarelli R, Libralato S, Ravagnan G (2004) Assessment of environmental management effects in a shallow water basin using mass-balance models. Ecological Modelling 172: 213-232.</w:t>
      </w:r>
      <w:bookmarkEnd w:id="36"/>
    </w:p>
    <w:p w14:paraId="6080C61B" w14:textId="77777777" w:rsidR="00811B1C" w:rsidRPr="00811B1C" w:rsidRDefault="00811B1C" w:rsidP="00811B1C">
      <w:pPr>
        <w:ind w:left="720" w:hanging="720"/>
        <w:rPr>
          <w:rFonts w:asciiTheme="minorHAnsi" w:hAnsiTheme="minorHAnsi" w:cs="Times New Roman"/>
          <w:noProof/>
          <w:sz w:val="22"/>
          <w:szCs w:val="22"/>
        </w:rPr>
      </w:pPr>
      <w:bookmarkStart w:id="37" w:name="_ENREF_38"/>
      <w:r w:rsidRPr="00811B1C">
        <w:rPr>
          <w:rFonts w:asciiTheme="minorHAnsi" w:hAnsiTheme="minorHAnsi" w:cs="Times New Roman"/>
          <w:noProof/>
          <w:sz w:val="22"/>
          <w:szCs w:val="22"/>
        </w:rPr>
        <w:t>38. Carrer S, Opitz S (1999) Trophic network model of a shallow water area in the northern part of the Lagoon of Venice. Ecological Modelling 124: 193-219.</w:t>
      </w:r>
      <w:bookmarkEnd w:id="37"/>
    </w:p>
    <w:p w14:paraId="473CDDD6" w14:textId="77777777" w:rsidR="00811B1C" w:rsidRPr="00811B1C" w:rsidRDefault="00811B1C" w:rsidP="00811B1C">
      <w:pPr>
        <w:ind w:left="720" w:hanging="720"/>
        <w:rPr>
          <w:rFonts w:asciiTheme="minorHAnsi" w:hAnsiTheme="minorHAnsi" w:cs="Times New Roman"/>
          <w:noProof/>
          <w:sz w:val="22"/>
          <w:szCs w:val="22"/>
        </w:rPr>
      </w:pPr>
      <w:bookmarkStart w:id="38" w:name="_ENREF_39"/>
      <w:r w:rsidRPr="00811B1C">
        <w:rPr>
          <w:rFonts w:asciiTheme="minorHAnsi" w:hAnsiTheme="minorHAnsi" w:cs="Times New Roman"/>
          <w:noProof/>
          <w:sz w:val="22"/>
          <w:szCs w:val="22"/>
        </w:rPr>
        <w:t>39. Libralato S, Pastres R, Pranovi F, Raicevich S, Granzotto A, et al. (2002) Comparison between the energy flow networks of two habitats in the Venice Lagoon. Marine Ecology 23: 228-236.</w:t>
      </w:r>
      <w:bookmarkEnd w:id="38"/>
    </w:p>
    <w:p w14:paraId="05174764" w14:textId="77777777" w:rsidR="00811B1C" w:rsidRPr="00811B1C" w:rsidRDefault="00811B1C" w:rsidP="00811B1C">
      <w:pPr>
        <w:ind w:left="720" w:hanging="720"/>
        <w:rPr>
          <w:rFonts w:asciiTheme="minorHAnsi" w:hAnsiTheme="minorHAnsi" w:cs="Times New Roman"/>
          <w:noProof/>
          <w:sz w:val="22"/>
          <w:szCs w:val="22"/>
        </w:rPr>
      </w:pPr>
      <w:bookmarkStart w:id="39" w:name="_ENREF_40"/>
      <w:r w:rsidRPr="00811B1C">
        <w:rPr>
          <w:rFonts w:asciiTheme="minorHAnsi" w:hAnsiTheme="minorHAnsi" w:cs="Times New Roman"/>
          <w:noProof/>
          <w:sz w:val="22"/>
          <w:szCs w:val="22"/>
        </w:rPr>
        <w:lastRenderedPageBreak/>
        <w:t>40. Libralato S, Tempesta M, Solidoro C, Spoto M (2006) Un modello di ecosistema applicato alla Riserva Naturale Marina di Miramare: Limiti, vantaggi e prospettive. Biol Mar Medit 13: 386-395.</w:t>
      </w:r>
      <w:bookmarkEnd w:id="39"/>
    </w:p>
    <w:p w14:paraId="691A8956" w14:textId="77777777" w:rsidR="00811B1C" w:rsidRPr="00811B1C" w:rsidRDefault="00811B1C" w:rsidP="00811B1C">
      <w:pPr>
        <w:ind w:left="720" w:hanging="720"/>
        <w:rPr>
          <w:rFonts w:asciiTheme="minorHAnsi" w:hAnsiTheme="minorHAnsi" w:cs="Times New Roman"/>
          <w:noProof/>
          <w:sz w:val="22"/>
          <w:szCs w:val="22"/>
        </w:rPr>
      </w:pPr>
      <w:bookmarkStart w:id="40" w:name="_ENREF_41"/>
      <w:r w:rsidRPr="00811B1C">
        <w:rPr>
          <w:rFonts w:asciiTheme="minorHAnsi" w:hAnsiTheme="minorHAnsi" w:cs="Times New Roman"/>
          <w:noProof/>
          <w:sz w:val="22"/>
          <w:szCs w:val="22"/>
        </w:rPr>
        <w:t>41. Pranovi F, Libralato S, Raicevich S, Granzotto A, Pastres R, et al. (2003) Mechanical clam dredging in Venice lagoon: ecosystem effects evaluated with a trophic mass-balance model. Marine Biology 143: 393-403.</w:t>
      </w:r>
      <w:bookmarkEnd w:id="40"/>
    </w:p>
    <w:p w14:paraId="3A13A96B" w14:textId="77777777" w:rsidR="00811B1C" w:rsidRPr="00811B1C" w:rsidRDefault="00811B1C" w:rsidP="00811B1C">
      <w:pPr>
        <w:ind w:left="720" w:hanging="720"/>
        <w:rPr>
          <w:rFonts w:asciiTheme="minorHAnsi" w:hAnsiTheme="minorHAnsi" w:cs="Times New Roman"/>
          <w:noProof/>
          <w:sz w:val="22"/>
          <w:szCs w:val="22"/>
        </w:rPr>
      </w:pPr>
      <w:bookmarkStart w:id="41" w:name="_ENREF_42"/>
      <w:r w:rsidRPr="00811B1C">
        <w:rPr>
          <w:rFonts w:asciiTheme="minorHAnsi" w:hAnsiTheme="minorHAnsi" w:cs="Times New Roman"/>
          <w:noProof/>
          <w:sz w:val="22"/>
          <w:szCs w:val="22"/>
        </w:rPr>
        <w:t>42. Coll M, Santojanni A, Palomera I, Arneri E (2009) Food-web changes in the Adriatic Sea over the last three decades. Marine Ecology Progress Series 381: 17-37.</w:t>
      </w:r>
      <w:bookmarkEnd w:id="41"/>
    </w:p>
    <w:p w14:paraId="1F574D68" w14:textId="77777777" w:rsidR="00811B1C" w:rsidRPr="00811B1C" w:rsidRDefault="00811B1C" w:rsidP="00811B1C">
      <w:pPr>
        <w:ind w:left="720" w:hanging="720"/>
        <w:rPr>
          <w:rFonts w:asciiTheme="minorHAnsi" w:hAnsiTheme="minorHAnsi" w:cs="Times New Roman"/>
          <w:noProof/>
          <w:sz w:val="22"/>
          <w:szCs w:val="22"/>
        </w:rPr>
      </w:pPr>
      <w:bookmarkStart w:id="42" w:name="_ENREF_43"/>
      <w:r w:rsidRPr="00811B1C">
        <w:rPr>
          <w:rFonts w:asciiTheme="minorHAnsi" w:hAnsiTheme="minorHAnsi" w:cs="Times New Roman"/>
          <w:noProof/>
          <w:sz w:val="22"/>
          <w:szCs w:val="22"/>
        </w:rPr>
        <w:t>43. Coll M, Santojanni A, Palomera I, Tudela S, Arneri E (2007) An ecological model of the Northern and Central Adriatic Sea: Analysis of ecosystem structure and fishing impacts. Journal of Marine Systems 67: 119-154.</w:t>
      </w:r>
      <w:bookmarkEnd w:id="42"/>
    </w:p>
    <w:p w14:paraId="734158F5" w14:textId="77777777" w:rsidR="00811B1C" w:rsidRPr="00811B1C" w:rsidRDefault="00811B1C" w:rsidP="00811B1C">
      <w:pPr>
        <w:ind w:left="720" w:hanging="720"/>
        <w:rPr>
          <w:rFonts w:asciiTheme="minorHAnsi" w:hAnsiTheme="minorHAnsi" w:cs="Times New Roman"/>
          <w:noProof/>
          <w:sz w:val="22"/>
          <w:szCs w:val="22"/>
        </w:rPr>
      </w:pPr>
      <w:bookmarkStart w:id="43" w:name="_ENREF_44"/>
      <w:r w:rsidRPr="00811B1C">
        <w:rPr>
          <w:rFonts w:asciiTheme="minorHAnsi" w:hAnsiTheme="minorHAnsi" w:cs="Times New Roman"/>
          <w:noProof/>
          <w:sz w:val="22"/>
          <w:szCs w:val="22"/>
        </w:rPr>
        <w:t>44. Pedersen T, Nilsen M, Nilssen EM, Berg E, Reigstad M (2008) Trophic model of a lightly exploited cod-dominated ecosystem. Ecological Modelling 214: 95-111.</w:t>
      </w:r>
      <w:bookmarkEnd w:id="43"/>
    </w:p>
    <w:p w14:paraId="2CFEA877" w14:textId="77777777" w:rsidR="00811B1C" w:rsidRPr="00811B1C" w:rsidRDefault="00811B1C" w:rsidP="00811B1C">
      <w:pPr>
        <w:ind w:left="720" w:hanging="720"/>
        <w:rPr>
          <w:rFonts w:asciiTheme="minorHAnsi" w:hAnsiTheme="minorHAnsi" w:cs="Times New Roman"/>
          <w:noProof/>
          <w:sz w:val="22"/>
          <w:szCs w:val="22"/>
        </w:rPr>
      </w:pPr>
      <w:bookmarkStart w:id="44" w:name="_ENREF_45"/>
      <w:r w:rsidRPr="00811B1C">
        <w:rPr>
          <w:rFonts w:asciiTheme="minorHAnsi" w:hAnsiTheme="minorHAnsi" w:cs="Times New Roman"/>
          <w:noProof/>
          <w:sz w:val="22"/>
          <w:szCs w:val="22"/>
        </w:rPr>
        <w:t>45. Coll M, Palomera I, Tudela S, Dowd M (2008) Food-web dynamics in the South Catalan Sea ecosystem (NW Mediterranean) for 1978-2003. Ecological Modelling 217: 95-116.</w:t>
      </w:r>
      <w:bookmarkEnd w:id="44"/>
    </w:p>
    <w:p w14:paraId="4091A1A4" w14:textId="77777777" w:rsidR="00811B1C" w:rsidRPr="00811B1C" w:rsidRDefault="00811B1C" w:rsidP="00811B1C">
      <w:pPr>
        <w:ind w:left="720" w:hanging="720"/>
        <w:rPr>
          <w:rFonts w:asciiTheme="minorHAnsi" w:hAnsiTheme="minorHAnsi" w:cs="Times New Roman"/>
          <w:noProof/>
          <w:sz w:val="22"/>
          <w:szCs w:val="22"/>
        </w:rPr>
      </w:pPr>
      <w:bookmarkStart w:id="45" w:name="_ENREF_46"/>
      <w:r w:rsidRPr="00811B1C">
        <w:rPr>
          <w:rFonts w:asciiTheme="minorHAnsi" w:hAnsiTheme="minorHAnsi" w:cs="Times New Roman"/>
          <w:noProof/>
          <w:sz w:val="22"/>
          <w:szCs w:val="22"/>
        </w:rPr>
        <w:t>46. Coll M, Palomera I, Tudela S, Sardà F (2006) Trophic flows, ecosystem structure and fishing impacts in the South Catalan Sea, Northwestern Mediterranean. Journal of Marine Systems 59: 63-96.</w:t>
      </w:r>
      <w:bookmarkEnd w:id="45"/>
    </w:p>
    <w:p w14:paraId="2DF2E433" w14:textId="77777777" w:rsidR="00811B1C" w:rsidRPr="00811B1C" w:rsidRDefault="00811B1C" w:rsidP="00811B1C">
      <w:pPr>
        <w:ind w:left="720" w:hanging="720"/>
        <w:rPr>
          <w:rFonts w:asciiTheme="minorHAnsi" w:hAnsiTheme="minorHAnsi" w:cs="Times New Roman"/>
          <w:noProof/>
          <w:sz w:val="22"/>
          <w:szCs w:val="22"/>
        </w:rPr>
      </w:pPr>
      <w:bookmarkStart w:id="46" w:name="_ENREF_47"/>
      <w:r w:rsidRPr="00811B1C">
        <w:rPr>
          <w:rFonts w:asciiTheme="minorHAnsi" w:hAnsiTheme="minorHAnsi" w:cs="Times New Roman"/>
          <w:noProof/>
          <w:sz w:val="22"/>
          <w:szCs w:val="22"/>
        </w:rPr>
        <w:t>47. Coll M, Bahamon N, Sardà F, Palomera I, Tudela S, et al. (2008) Improved trawl selectivity: effects on the ecosystem in the South Catalan Sea (NW Mediterranean). Marine Ecology Progress Series 355: 131-147.</w:t>
      </w:r>
      <w:bookmarkEnd w:id="46"/>
    </w:p>
    <w:p w14:paraId="5A294747" w14:textId="77777777" w:rsidR="00811B1C" w:rsidRPr="00811B1C" w:rsidRDefault="00811B1C" w:rsidP="00811B1C">
      <w:pPr>
        <w:ind w:left="720" w:hanging="720"/>
        <w:rPr>
          <w:rFonts w:asciiTheme="minorHAnsi" w:hAnsiTheme="minorHAnsi" w:cs="Times New Roman"/>
          <w:noProof/>
          <w:sz w:val="22"/>
          <w:szCs w:val="22"/>
        </w:rPr>
      </w:pPr>
      <w:bookmarkStart w:id="47" w:name="_ENREF_48"/>
      <w:r w:rsidRPr="00811B1C">
        <w:rPr>
          <w:rFonts w:asciiTheme="minorHAnsi" w:hAnsiTheme="minorHAnsi" w:cs="Times New Roman"/>
          <w:noProof/>
          <w:sz w:val="22"/>
          <w:szCs w:val="22"/>
        </w:rPr>
        <w:t>48. Sánchez F, Olaso I (2004) Effects of fisheries on the Cantabrian Sea shelf ecosystem. Ecological Modelling 172: 151-174.</w:t>
      </w:r>
      <w:bookmarkEnd w:id="47"/>
    </w:p>
    <w:p w14:paraId="7CA044F5" w14:textId="77777777" w:rsidR="00811B1C" w:rsidRPr="00811B1C" w:rsidRDefault="00811B1C" w:rsidP="00811B1C">
      <w:pPr>
        <w:ind w:left="720" w:hanging="720"/>
        <w:rPr>
          <w:rFonts w:asciiTheme="minorHAnsi" w:hAnsiTheme="minorHAnsi" w:cs="Times New Roman"/>
          <w:noProof/>
          <w:sz w:val="22"/>
          <w:szCs w:val="22"/>
        </w:rPr>
      </w:pPr>
      <w:bookmarkStart w:id="48" w:name="_ENREF_49"/>
      <w:r w:rsidRPr="00811B1C">
        <w:rPr>
          <w:rFonts w:asciiTheme="minorHAnsi" w:hAnsiTheme="minorHAnsi" w:cs="Times New Roman"/>
          <w:noProof/>
          <w:sz w:val="22"/>
          <w:szCs w:val="22"/>
        </w:rPr>
        <w:t>49. Anon. (2009) Baltic Sea 2020. "Best practices" for fisheries management. Baltic Nest Institute. Stockholm Resilience Centre. 96 p.</w:t>
      </w:r>
      <w:bookmarkEnd w:id="48"/>
    </w:p>
    <w:p w14:paraId="2B8266DD" w14:textId="77777777" w:rsidR="00811B1C" w:rsidRPr="00811B1C" w:rsidRDefault="00811B1C" w:rsidP="00811B1C">
      <w:pPr>
        <w:ind w:left="720" w:hanging="720"/>
        <w:rPr>
          <w:rFonts w:asciiTheme="minorHAnsi" w:hAnsiTheme="minorHAnsi" w:cs="Times New Roman"/>
          <w:noProof/>
          <w:sz w:val="22"/>
          <w:szCs w:val="22"/>
        </w:rPr>
      </w:pPr>
      <w:bookmarkStart w:id="49" w:name="_ENREF_50"/>
      <w:r w:rsidRPr="00811B1C">
        <w:rPr>
          <w:rFonts w:asciiTheme="minorHAnsi" w:hAnsiTheme="minorHAnsi" w:cs="Times New Roman"/>
          <w:noProof/>
          <w:sz w:val="22"/>
          <w:szCs w:val="22"/>
        </w:rPr>
        <w:t>50. Hjerne O, Hansson S (2009) Documentation to MARE's fish Ecosim model. Stockholm: Department of Systems Ecology, Stockholm University. pp. 8.</w:t>
      </w:r>
      <w:bookmarkEnd w:id="49"/>
    </w:p>
    <w:p w14:paraId="44B0E980" w14:textId="77777777" w:rsidR="00811B1C" w:rsidRPr="00811B1C" w:rsidRDefault="00811B1C" w:rsidP="00811B1C">
      <w:pPr>
        <w:ind w:left="720" w:hanging="720"/>
        <w:rPr>
          <w:rFonts w:asciiTheme="minorHAnsi" w:hAnsiTheme="minorHAnsi" w:cs="Times New Roman"/>
          <w:noProof/>
          <w:sz w:val="22"/>
          <w:szCs w:val="22"/>
        </w:rPr>
      </w:pPr>
      <w:bookmarkStart w:id="50" w:name="_ENREF_51"/>
      <w:r w:rsidRPr="00811B1C">
        <w:rPr>
          <w:rFonts w:asciiTheme="minorHAnsi" w:hAnsiTheme="minorHAnsi" w:cs="Times New Roman"/>
          <w:noProof/>
          <w:sz w:val="22"/>
          <w:szCs w:val="22"/>
        </w:rPr>
        <w:t>51. Harvey CJ, Cox SP, Essington TE, Hansson S, Kitchell JF (2003) An ecosystem model of food web and fisheries interactions in the Baltic Sea. ICES J Mar Sci 60: 939-950.</w:t>
      </w:r>
      <w:bookmarkEnd w:id="50"/>
    </w:p>
    <w:p w14:paraId="51FABCB3" w14:textId="77777777" w:rsidR="00811B1C" w:rsidRPr="00811B1C" w:rsidRDefault="00811B1C" w:rsidP="00811B1C">
      <w:pPr>
        <w:ind w:left="720" w:hanging="720"/>
        <w:rPr>
          <w:rFonts w:asciiTheme="minorHAnsi" w:hAnsiTheme="minorHAnsi" w:cs="Times New Roman"/>
          <w:noProof/>
          <w:sz w:val="22"/>
          <w:szCs w:val="22"/>
        </w:rPr>
      </w:pPr>
      <w:bookmarkStart w:id="51" w:name="_ENREF_52"/>
      <w:r w:rsidRPr="00811B1C">
        <w:rPr>
          <w:rFonts w:asciiTheme="minorHAnsi" w:hAnsiTheme="minorHAnsi" w:cs="Times New Roman"/>
          <w:noProof/>
          <w:sz w:val="22"/>
          <w:szCs w:val="22"/>
        </w:rPr>
        <w:t>52. Haggan N, Pitcher TJ (2005) Ecosystem simulation models of Scotland's West Coast and Sea Lochs. Vancouver: UBC Fisheries Centre. 1-67 p.</w:t>
      </w:r>
      <w:bookmarkEnd w:id="51"/>
    </w:p>
    <w:p w14:paraId="1B25F9C5" w14:textId="77777777" w:rsidR="00811B1C" w:rsidRPr="00811B1C" w:rsidRDefault="00811B1C" w:rsidP="00811B1C">
      <w:pPr>
        <w:ind w:left="720" w:hanging="720"/>
        <w:rPr>
          <w:rFonts w:asciiTheme="minorHAnsi" w:hAnsiTheme="minorHAnsi" w:cs="Times New Roman"/>
          <w:noProof/>
          <w:sz w:val="22"/>
          <w:szCs w:val="22"/>
        </w:rPr>
      </w:pPr>
      <w:bookmarkStart w:id="52" w:name="_ENREF_53"/>
      <w:r w:rsidRPr="00811B1C">
        <w:rPr>
          <w:rFonts w:asciiTheme="minorHAnsi" w:hAnsiTheme="minorHAnsi" w:cs="Times New Roman"/>
          <w:noProof/>
          <w:sz w:val="22"/>
          <w:szCs w:val="22"/>
        </w:rPr>
        <w:t>53. Sayer MD, Magill SH, Pitcher TJ, Morissette L, Ainsworth C (2005) Simulation-based investigations of fishery changes as affected by the scale and design of artificial habitats. Journal of Fish Biology 67: 218-243.</w:t>
      </w:r>
      <w:bookmarkEnd w:id="52"/>
    </w:p>
    <w:p w14:paraId="1AEBACC5" w14:textId="77777777" w:rsidR="00811B1C" w:rsidRPr="00811B1C" w:rsidRDefault="00811B1C" w:rsidP="00811B1C">
      <w:pPr>
        <w:ind w:left="720" w:hanging="720"/>
        <w:rPr>
          <w:rFonts w:asciiTheme="minorHAnsi" w:hAnsiTheme="minorHAnsi" w:cs="Times New Roman"/>
          <w:noProof/>
          <w:sz w:val="22"/>
          <w:szCs w:val="22"/>
        </w:rPr>
      </w:pPr>
      <w:bookmarkStart w:id="53" w:name="_ENREF_54"/>
      <w:r w:rsidRPr="00811B1C">
        <w:rPr>
          <w:rFonts w:asciiTheme="minorHAnsi" w:hAnsiTheme="minorHAnsi" w:cs="Times New Roman"/>
          <w:noProof/>
          <w:sz w:val="22"/>
          <w:szCs w:val="22"/>
        </w:rPr>
        <w:t>54. Araújo JN, Mackinson S, Stanford RJ, Hart PJB (2008) Exploring fisheries strategies for the western English Channel using and ecosystem model. Ecological Modelling 210: 465-477.</w:t>
      </w:r>
      <w:bookmarkEnd w:id="53"/>
    </w:p>
    <w:p w14:paraId="5E4FCFDD" w14:textId="77777777" w:rsidR="00811B1C" w:rsidRPr="00811B1C" w:rsidRDefault="00811B1C" w:rsidP="00811B1C">
      <w:pPr>
        <w:ind w:left="720" w:hanging="720"/>
        <w:rPr>
          <w:rFonts w:asciiTheme="minorHAnsi" w:hAnsiTheme="minorHAnsi" w:cs="Times New Roman"/>
          <w:noProof/>
          <w:sz w:val="22"/>
          <w:szCs w:val="22"/>
        </w:rPr>
      </w:pPr>
      <w:bookmarkStart w:id="54" w:name="_ENREF_55"/>
      <w:r w:rsidRPr="00811B1C">
        <w:rPr>
          <w:rFonts w:asciiTheme="minorHAnsi" w:hAnsiTheme="minorHAnsi" w:cs="Times New Roman"/>
          <w:noProof/>
          <w:sz w:val="22"/>
          <w:szCs w:val="22"/>
        </w:rPr>
        <w:t>55. Araújo JN, Mackinson S, Stanford RJ, Sims DW, Southward AJ, et al. (2006) Modelling food web interactions, variation in plankton production, and fisheries in the western English Channel ecosystem. Marine Ecology Progress Series 309: 175-187.</w:t>
      </w:r>
      <w:bookmarkEnd w:id="54"/>
    </w:p>
    <w:p w14:paraId="36E64A5F" w14:textId="77777777" w:rsidR="00811B1C" w:rsidRPr="00811B1C" w:rsidRDefault="00811B1C" w:rsidP="00811B1C">
      <w:pPr>
        <w:ind w:left="720" w:hanging="720"/>
        <w:rPr>
          <w:rFonts w:asciiTheme="minorHAnsi" w:hAnsiTheme="minorHAnsi" w:cs="Times New Roman"/>
          <w:noProof/>
          <w:sz w:val="22"/>
          <w:szCs w:val="22"/>
        </w:rPr>
      </w:pPr>
      <w:bookmarkStart w:id="55" w:name="_ENREF_56"/>
      <w:r w:rsidRPr="00811B1C">
        <w:rPr>
          <w:rFonts w:asciiTheme="minorHAnsi" w:hAnsiTheme="minorHAnsi" w:cs="Times New Roman"/>
          <w:noProof/>
          <w:sz w:val="22"/>
          <w:szCs w:val="22"/>
        </w:rPr>
        <w:t>56. Stanford R, Pitcher TJ (2004) Ecosystem simulations of the English Channel: Climate and trade-offs. Fisheries Centre Research Reports 12(3). Vancouver: Fisheries Centre. 12(3) 12(3). 103 p.</w:t>
      </w:r>
      <w:bookmarkEnd w:id="55"/>
    </w:p>
    <w:p w14:paraId="3BBFE65E" w14:textId="77777777" w:rsidR="00811B1C" w:rsidRPr="00811B1C" w:rsidRDefault="00811B1C" w:rsidP="00811B1C">
      <w:pPr>
        <w:ind w:left="720" w:hanging="720"/>
        <w:rPr>
          <w:rFonts w:asciiTheme="minorHAnsi" w:hAnsiTheme="minorHAnsi" w:cs="Times New Roman"/>
          <w:noProof/>
          <w:sz w:val="22"/>
          <w:szCs w:val="22"/>
        </w:rPr>
      </w:pPr>
      <w:bookmarkStart w:id="56" w:name="_ENREF_57"/>
      <w:r w:rsidRPr="00811B1C">
        <w:rPr>
          <w:rFonts w:asciiTheme="minorHAnsi" w:hAnsiTheme="minorHAnsi" w:cs="Times New Roman"/>
          <w:noProof/>
          <w:sz w:val="22"/>
          <w:szCs w:val="22"/>
        </w:rPr>
        <w:t>57. Mackinson S (2001) Representing trophic interactions in the North Sea in the 1880s, using the Ecopath mass-balance approach. In: Guénette S, Christensen V, Pauly D, editors. Fisheries impacts on North Atlantic ecosystems: Models and analyses Fisheries Centre Research Reports. Vancouver, BC: UBC FC. pp. 35-98.</w:t>
      </w:r>
      <w:bookmarkEnd w:id="56"/>
    </w:p>
    <w:p w14:paraId="4BF58568" w14:textId="77777777" w:rsidR="00811B1C" w:rsidRPr="00811B1C" w:rsidRDefault="00811B1C" w:rsidP="00811B1C">
      <w:pPr>
        <w:ind w:left="720" w:hanging="720"/>
        <w:rPr>
          <w:rFonts w:asciiTheme="minorHAnsi" w:hAnsiTheme="minorHAnsi" w:cs="Times New Roman"/>
          <w:noProof/>
          <w:sz w:val="22"/>
          <w:szCs w:val="22"/>
        </w:rPr>
      </w:pPr>
      <w:bookmarkStart w:id="57" w:name="_ENREF_58"/>
      <w:r w:rsidRPr="00811B1C">
        <w:rPr>
          <w:rFonts w:asciiTheme="minorHAnsi" w:hAnsiTheme="minorHAnsi" w:cs="Times New Roman"/>
          <w:noProof/>
          <w:sz w:val="22"/>
          <w:szCs w:val="22"/>
        </w:rPr>
        <w:lastRenderedPageBreak/>
        <w:t>58. Mackinson S, Daskalov G (2007) An ecosystem model of the North Sea for use in research supporting the ecosystem approach to fisheries management: description and parameterisation. Lowestoft: CEFAS. Cefas Science Series Technical Report 142 Cefas Science Series Technical Report 142. 200pp. p.</w:t>
      </w:r>
      <w:bookmarkEnd w:id="57"/>
    </w:p>
    <w:p w14:paraId="250BB7C8" w14:textId="77777777" w:rsidR="00811B1C" w:rsidRPr="00811B1C" w:rsidRDefault="00811B1C" w:rsidP="00811B1C">
      <w:pPr>
        <w:ind w:left="720" w:hanging="720"/>
        <w:rPr>
          <w:rFonts w:asciiTheme="minorHAnsi" w:hAnsiTheme="minorHAnsi" w:cs="Times New Roman"/>
          <w:noProof/>
          <w:sz w:val="22"/>
          <w:szCs w:val="22"/>
        </w:rPr>
      </w:pPr>
      <w:bookmarkStart w:id="58" w:name="_ENREF_59"/>
      <w:r w:rsidRPr="00811B1C">
        <w:rPr>
          <w:rFonts w:asciiTheme="minorHAnsi" w:hAnsiTheme="minorHAnsi" w:cs="Times New Roman"/>
          <w:noProof/>
          <w:sz w:val="22"/>
          <w:szCs w:val="22"/>
        </w:rPr>
        <w:t>59. Heymans JJ, Howell KL, Ayers M, Burrows MT, Gordon JDM, et al. (2011) Do we have enough information to apply the ecosystem approach to management of deep-sea fisheries? An example from the West of Scotland. ICES Journal of Marine Science 68: 265-280.</w:t>
      </w:r>
      <w:bookmarkEnd w:id="58"/>
    </w:p>
    <w:p w14:paraId="4D9634B2" w14:textId="77777777" w:rsidR="00811B1C" w:rsidRPr="00811B1C" w:rsidRDefault="00811B1C" w:rsidP="00811B1C">
      <w:pPr>
        <w:ind w:left="720" w:hanging="720"/>
        <w:rPr>
          <w:rFonts w:asciiTheme="minorHAnsi" w:hAnsiTheme="minorHAnsi" w:cs="Times New Roman"/>
          <w:noProof/>
          <w:sz w:val="22"/>
          <w:szCs w:val="22"/>
        </w:rPr>
      </w:pPr>
      <w:bookmarkStart w:id="59" w:name="_ENREF_60"/>
      <w:r w:rsidRPr="00811B1C">
        <w:rPr>
          <w:rFonts w:asciiTheme="minorHAnsi" w:hAnsiTheme="minorHAnsi" w:cs="Times New Roman"/>
          <w:noProof/>
          <w:sz w:val="22"/>
          <w:szCs w:val="22"/>
        </w:rPr>
        <w:t>60. Howell K, Heymans JJ, Gordon JDM, Ayers M, Jones E (2009) DEEPFISH Project: Applying an ecosystem approach to the sustainable management of deep-water fisheries. Part 1: Development of an Ecopath with Ecosim model. Oban: Scottish Association for Marine Science. 259a 259a. 116 p.</w:t>
      </w:r>
      <w:bookmarkEnd w:id="59"/>
    </w:p>
    <w:p w14:paraId="16705D9E" w14:textId="77777777" w:rsidR="00811B1C" w:rsidRPr="00811B1C" w:rsidRDefault="00811B1C" w:rsidP="00811B1C">
      <w:pPr>
        <w:ind w:left="720" w:hanging="720"/>
        <w:rPr>
          <w:rFonts w:asciiTheme="minorHAnsi" w:hAnsiTheme="minorHAnsi" w:cs="Times New Roman"/>
          <w:noProof/>
          <w:sz w:val="22"/>
          <w:szCs w:val="22"/>
        </w:rPr>
      </w:pPr>
      <w:bookmarkStart w:id="60" w:name="_ENREF_61"/>
      <w:r w:rsidRPr="00811B1C">
        <w:rPr>
          <w:rFonts w:asciiTheme="minorHAnsi" w:hAnsiTheme="minorHAnsi" w:cs="Times New Roman"/>
          <w:noProof/>
          <w:sz w:val="22"/>
          <w:szCs w:val="22"/>
        </w:rPr>
        <w:t>61. Mackinson S (1996) Strait of Georgia model. In: Pauly D, Christensen V, editors. Mass-balance models of North-eastern Pacific ecosystems Fisheries Centre Research Report 4(1). Vancouver BC: UBC. pp. 63-73.</w:t>
      </w:r>
      <w:bookmarkEnd w:id="60"/>
    </w:p>
    <w:p w14:paraId="6FC43EC7" w14:textId="77777777" w:rsidR="00811B1C" w:rsidRPr="00811B1C" w:rsidRDefault="00811B1C" w:rsidP="00811B1C">
      <w:pPr>
        <w:ind w:left="720" w:hanging="720"/>
        <w:rPr>
          <w:rFonts w:asciiTheme="minorHAnsi" w:hAnsiTheme="minorHAnsi" w:cs="Times New Roman"/>
          <w:noProof/>
          <w:sz w:val="22"/>
          <w:szCs w:val="22"/>
        </w:rPr>
      </w:pPr>
      <w:bookmarkStart w:id="61" w:name="_ENREF_62"/>
      <w:r w:rsidRPr="00811B1C">
        <w:rPr>
          <w:rFonts w:asciiTheme="minorHAnsi" w:hAnsiTheme="minorHAnsi" w:cs="Times New Roman"/>
          <w:noProof/>
          <w:sz w:val="22"/>
          <w:szCs w:val="22"/>
        </w:rPr>
        <w:t>62. Bundy A (2004) Mass balance models of the eastern Scotian Shelf before and after the cod collapse and other ecosystem changes. Dartmouth, NS: Department of Fisheries and Oceans. 2520 2520. 193 p.</w:t>
      </w:r>
      <w:bookmarkEnd w:id="61"/>
    </w:p>
    <w:p w14:paraId="56A943F7" w14:textId="77777777" w:rsidR="00811B1C" w:rsidRPr="00811B1C" w:rsidRDefault="00811B1C" w:rsidP="00811B1C">
      <w:pPr>
        <w:ind w:left="720" w:hanging="720"/>
        <w:rPr>
          <w:rFonts w:asciiTheme="minorHAnsi" w:hAnsiTheme="minorHAnsi" w:cs="Times New Roman"/>
          <w:noProof/>
          <w:sz w:val="22"/>
          <w:szCs w:val="22"/>
        </w:rPr>
      </w:pPr>
      <w:bookmarkStart w:id="62" w:name="_ENREF_63"/>
      <w:r w:rsidRPr="00811B1C">
        <w:rPr>
          <w:rFonts w:asciiTheme="minorHAnsi" w:hAnsiTheme="minorHAnsi" w:cs="Times New Roman"/>
          <w:noProof/>
          <w:sz w:val="22"/>
          <w:szCs w:val="22"/>
        </w:rPr>
        <w:t>63. Morissette L, Despatie S-P, Savenkoff C, Hammill MO, Bourdages H, et al. (2003) Data gathering and input parameters to construct ecosystem models for the northern Gulf of St. Lawrence (mid-1980s). Mont-Joli, Québec: DFO. 2497 2497. 102 p.</w:t>
      </w:r>
      <w:bookmarkEnd w:id="62"/>
    </w:p>
    <w:p w14:paraId="36A13552" w14:textId="77777777" w:rsidR="00811B1C" w:rsidRPr="00811B1C" w:rsidRDefault="00811B1C" w:rsidP="00811B1C">
      <w:pPr>
        <w:ind w:left="720" w:hanging="720"/>
        <w:rPr>
          <w:rFonts w:asciiTheme="minorHAnsi" w:hAnsiTheme="minorHAnsi" w:cs="Times New Roman"/>
          <w:noProof/>
          <w:sz w:val="22"/>
          <w:szCs w:val="22"/>
        </w:rPr>
      </w:pPr>
      <w:bookmarkStart w:id="63" w:name="_ENREF_64"/>
      <w:r w:rsidRPr="00811B1C">
        <w:rPr>
          <w:rFonts w:asciiTheme="minorHAnsi" w:hAnsiTheme="minorHAnsi" w:cs="Times New Roman"/>
          <w:noProof/>
          <w:sz w:val="22"/>
          <w:szCs w:val="22"/>
        </w:rPr>
        <w:t>64. Savenkoff C, Castonguay M, Chabot D, Hammill MO, Bourdages H, et al. (2007) Changes in the northern Gulf of St. Lawrence ecosystem estimated by inverse modelling: Evidence of a fishery-induced regime shift? Estuarine, Coastal and Shelf Science 73: 711-724.</w:t>
      </w:r>
      <w:bookmarkEnd w:id="63"/>
    </w:p>
    <w:p w14:paraId="6187556A" w14:textId="77777777" w:rsidR="00811B1C" w:rsidRPr="00811B1C" w:rsidRDefault="00811B1C" w:rsidP="00811B1C">
      <w:pPr>
        <w:ind w:left="720" w:hanging="720"/>
        <w:rPr>
          <w:rFonts w:asciiTheme="minorHAnsi" w:hAnsiTheme="minorHAnsi" w:cs="Times New Roman"/>
          <w:noProof/>
          <w:sz w:val="22"/>
          <w:szCs w:val="22"/>
        </w:rPr>
      </w:pPr>
      <w:bookmarkStart w:id="64" w:name="_ENREF_65"/>
      <w:r w:rsidRPr="00811B1C">
        <w:rPr>
          <w:rFonts w:asciiTheme="minorHAnsi" w:hAnsiTheme="minorHAnsi" w:cs="Times New Roman"/>
          <w:noProof/>
          <w:sz w:val="22"/>
          <w:szCs w:val="22"/>
        </w:rPr>
        <w:t>65. Rosado-Solórzano R, Guzmán del Próo SA (1998) Preliminary trophic structure model for Tampamachoco lagoon, Veracruz, Mexico. Ecological Modelling 109: 141-154.</w:t>
      </w:r>
      <w:bookmarkEnd w:id="64"/>
    </w:p>
    <w:p w14:paraId="1FE4C06A" w14:textId="77777777" w:rsidR="00811B1C" w:rsidRPr="00811B1C" w:rsidRDefault="00811B1C" w:rsidP="00811B1C">
      <w:pPr>
        <w:ind w:left="720" w:hanging="720"/>
        <w:rPr>
          <w:rFonts w:asciiTheme="minorHAnsi" w:hAnsiTheme="minorHAnsi" w:cs="Times New Roman"/>
          <w:noProof/>
          <w:sz w:val="22"/>
          <w:szCs w:val="22"/>
        </w:rPr>
      </w:pPr>
      <w:bookmarkStart w:id="65" w:name="_ENREF_66"/>
      <w:r w:rsidRPr="00811B1C">
        <w:rPr>
          <w:rFonts w:asciiTheme="minorHAnsi" w:hAnsiTheme="minorHAnsi" w:cs="Times New Roman"/>
          <w:noProof/>
          <w:sz w:val="22"/>
          <w:szCs w:val="22"/>
        </w:rPr>
        <w:t>66. Vega-Cendejas ME (2003) Trophic dynamics of a mangrove ecosystem in Celestun Lagoon, Yucatan Peninsula, Mexico. Fisheries Center Research Reports 11(6): 237-243.</w:t>
      </w:r>
      <w:bookmarkEnd w:id="65"/>
    </w:p>
    <w:p w14:paraId="25B6747B" w14:textId="77777777" w:rsidR="00811B1C" w:rsidRPr="00811B1C" w:rsidRDefault="00811B1C" w:rsidP="00811B1C">
      <w:pPr>
        <w:ind w:left="720" w:hanging="720"/>
        <w:rPr>
          <w:rFonts w:asciiTheme="minorHAnsi" w:hAnsiTheme="minorHAnsi" w:cs="Times New Roman"/>
          <w:noProof/>
          <w:sz w:val="22"/>
          <w:szCs w:val="22"/>
        </w:rPr>
      </w:pPr>
      <w:bookmarkStart w:id="66" w:name="_ENREF_67"/>
      <w:r w:rsidRPr="00811B1C">
        <w:rPr>
          <w:rFonts w:asciiTheme="minorHAnsi" w:hAnsiTheme="minorHAnsi" w:cs="Times New Roman"/>
          <w:noProof/>
          <w:sz w:val="22"/>
          <w:szCs w:val="22"/>
        </w:rPr>
        <w:t>67. Vega-Cendejas ME, Arreguín-Sánchez F (2001) Energy fluxes in a mangrove ecosystem from a coastal lagoon in Yucatan Peninsula, Mexico. Ecological Modelling 137: 119-133.</w:t>
      </w:r>
      <w:bookmarkEnd w:id="66"/>
    </w:p>
    <w:p w14:paraId="639F6195" w14:textId="77777777" w:rsidR="00811B1C" w:rsidRPr="00811B1C" w:rsidRDefault="00811B1C" w:rsidP="00811B1C">
      <w:pPr>
        <w:ind w:left="720" w:hanging="720"/>
        <w:rPr>
          <w:rFonts w:asciiTheme="minorHAnsi" w:hAnsiTheme="minorHAnsi" w:cs="Times New Roman"/>
          <w:noProof/>
          <w:sz w:val="22"/>
          <w:szCs w:val="22"/>
        </w:rPr>
      </w:pPr>
      <w:bookmarkStart w:id="67" w:name="_ENREF_68"/>
      <w:r w:rsidRPr="00811B1C">
        <w:rPr>
          <w:rFonts w:asciiTheme="minorHAnsi" w:hAnsiTheme="minorHAnsi" w:cs="Times New Roman"/>
          <w:noProof/>
          <w:sz w:val="22"/>
          <w:szCs w:val="22"/>
        </w:rPr>
        <w:t>68. Zetina-Rejón M, Arreguín-Sánchez F, Chávez EA (2001) Using an ecosystem modelling approach to assess the management of a Mexican coastal lagoon system. CalCOFI Rep 42: 88-96.</w:t>
      </w:r>
      <w:bookmarkEnd w:id="67"/>
    </w:p>
    <w:p w14:paraId="746F753B" w14:textId="77777777" w:rsidR="00811B1C" w:rsidRPr="00811B1C" w:rsidRDefault="00811B1C" w:rsidP="00811B1C">
      <w:pPr>
        <w:ind w:left="720" w:hanging="720"/>
        <w:rPr>
          <w:rFonts w:asciiTheme="minorHAnsi" w:hAnsiTheme="minorHAnsi" w:cs="Times New Roman"/>
          <w:noProof/>
          <w:sz w:val="22"/>
          <w:szCs w:val="22"/>
        </w:rPr>
      </w:pPr>
      <w:bookmarkStart w:id="68" w:name="_ENREF_69"/>
      <w:r w:rsidRPr="00811B1C">
        <w:rPr>
          <w:rFonts w:asciiTheme="minorHAnsi" w:hAnsiTheme="minorHAnsi" w:cs="Times New Roman"/>
          <w:noProof/>
          <w:sz w:val="22"/>
          <w:szCs w:val="22"/>
        </w:rPr>
        <w:t>69. Zetina-Rejón M, Arreguín-Sánchez F, Chávez EA (2003) Trophic structure and flows of energy in the Huizache-Caimanero lagoon complex on the Pacific coast of Mexico. Estuarine, Coastal and Shelf Science 57: 803-815.</w:t>
      </w:r>
      <w:bookmarkEnd w:id="68"/>
    </w:p>
    <w:p w14:paraId="72F14C0C" w14:textId="77777777" w:rsidR="00811B1C" w:rsidRPr="00811B1C" w:rsidRDefault="00811B1C" w:rsidP="00811B1C">
      <w:pPr>
        <w:ind w:left="720" w:hanging="720"/>
        <w:rPr>
          <w:rFonts w:asciiTheme="minorHAnsi" w:hAnsiTheme="minorHAnsi" w:cs="Times New Roman"/>
          <w:noProof/>
          <w:sz w:val="22"/>
          <w:szCs w:val="22"/>
        </w:rPr>
      </w:pPr>
      <w:bookmarkStart w:id="69" w:name="_ENREF_70"/>
      <w:r w:rsidRPr="00811B1C">
        <w:rPr>
          <w:rFonts w:asciiTheme="minorHAnsi" w:hAnsiTheme="minorHAnsi" w:cs="Times New Roman"/>
          <w:noProof/>
          <w:sz w:val="22"/>
          <w:szCs w:val="22"/>
        </w:rPr>
        <w:t>70. Zetina-Rejón M, Arreguín-Sánchez F, Chávez EA (2004) Exploration of harvesting strategies for the management of a Mexican coastal lagoon fishery. Ecological Modelling 172: 361-372.</w:t>
      </w:r>
      <w:bookmarkEnd w:id="69"/>
    </w:p>
    <w:p w14:paraId="2DFF4CB1" w14:textId="77777777" w:rsidR="00811B1C" w:rsidRPr="00811B1C" w:rsidRDefault="00811B1C" w:rsidP="00811B1C">
      <w:pPr>
        <w:ind w:left="720" w:hanging="720"/>
        <w:rPr>
          <w:rFonts w:asciiTheme="minorHAnsi" w:hAnsiTheme="minorHAnsi" w:cs="Times New Roman"/>
          <w:noProof/>
          <w:sz w:val="22"/>
          <w:szCs w:val="22"/>
        </w:rPr>
      </w:pPr>
      <w:bookmarkStart w:id="70" w:name="_ENREF_71"/>
      <w:r w:rsidRPr="00811B1C">
        <w:rPr>
          <w:rFonts w:asciiTheme="minorHAnsi" w:hAnsiTheme="minorHAnsi" w:cs="Times New Roman"/>
          <w:noProof/>
          <w:sz w:val="22"/>
          <w:szCs w:val="22"/>
        </w:rPr>
        <w:t>71. Vega-Cendejas ME, Arreguín-Sánchez F, Hernández M (1993) Trophic fluxes on the Campeche Bank, Mexico. In: Christensen V, Pauly D, editors. Trophic models of aquatic ecosystems ICLARM Conference Proceedings 26. 1 ed. Manila, Philippines: International Center for Living Aquatic Resources Management. pp. 206-212.</w:t>
      </w:r>
      <w:bookmarkEnd w:id="70"/>
    </w:p>
    <w:p w14:paraId="362DDE2B" w14:textId="77777777" w:rsidR="00811B1C" w:rsidRPr="00811B1C" w:rsidRDefault="00811B1C" w:rsidP="00811B1C">
      <w:pPr>
        <w:ind w:left="720" w:hanging="720"/>
        <w:rPr>
          <w:rFonts w:asciiTheme="minorHAnsi" w:hAnsiTheme="minorHAnsi" w:cs="Times New Roman"/>
          <w:noProof/>
          <w:sz w:val="22"/>
          <w:szCs w:val="22"/>
        </w:rPr>
      </w:pPr>
      <w:bookmarkStart w:id="71" w:name="_ENREF_72"/>
      <w:r w:rsidRPr="00811B1C">
        <w:rPr>
          <w:rFonts w:asciiTheme="minorHAnsi" w:hAnsiTheme="minorHAnsi" w:cs="Times New Roman"/>
          <w:noProof/>
          <w:sz w:val="22"/>
          <w:szCs w:val="22"/>
        </w:rPr>
        <w:t>72. Abarca-Arenas LG, Valero-Pacheco E (1993) Towards a trophic model of Tamiahua, a coastal lagoon in Mexico. In: Christensen V, Pauly D, editors. Trophic models of aquatic ecosystems ICLARM Conference Proceedings 26. 1 ed. Manila, Philippines: International Center for Living Aquatic Resources Management. pp. 181-185.</w:t>
      </w:r>
      <w:bookmarkEnd w:id="71"/>
    </w:p>
    <w:p w14:paraId="18B0F67C" w14:textId="77777777" w:rsidR="00811B1C" w:rsidRPr="00811B1C" w:rsidRDefault="00811B1C" w:rsidP="00811B1C">
      <w:pPr>
        <w:ind w:left="720" w:hanging="720"/>
        <w:rPr>
          <w:rFonts w:asciiTheme="minorHAnsi" w:hAnsiTheme="minorHAnsi" w:cs="Times New Roman"/>
          <w:noProof/>
          <w:sz w:val="22"/>
          <w:szCs w:val="22"/>
        </w:rPr>
      </w:pPr>
      <w:bookmarkStart w:id="72" w:name="_ENREF_73"/>
      <w:r w:rsidRPr="00811B1C">
        <w:rPr>
          <w:rFonts w:asciiTheme="minorHAnsi" w:hAnsiTheme="minorHAnsi" w:cs="Times New Roman"/>
          <w:noProof/>
          <w:sz w:val="22"/>
          <w:szCs w:val="22"/>
        </w:rPr>
        <w:lastRenderedPageBreak/>
        <w:t>73. Manickchand-Heileman S, Arreguín-Sánchez F, Lara-Domínguez A, Soto LA (1998) Energy flow and network analysis of Terminos Lagoon, SW Gulf of Mexico. Journal of Fish Biology 53: 179-197.</w:t>
      </w:r>
      <w:bookmarkEnd w:id="72"/>
    </w:p>
    <w:p w14:paraId="57ECA4E0" w14:textId="77777777" w:rsidR="00811B1C" w:rsidRPr="00811B1C" w:rsidRDefault="00811B1C" w:rsidP="00811B1C">
      <w:pPr>
        <w:ind w:left="720" w:hanging="720"/>
        <w:rPr>
          <w:rFonts w:asciiTheme="minorHAnsi" w:hAnsiTheme="minorHAnsi" w:cs="Times New Roman"/>
          <w:noProof/>
          <w:sz w:val="22"/>
          <w:szCs w:val="22"/>
        </w:rPr>
      </w:pPr>
      <w:bookmarkStart w:id="73" w:name="_ENREF_74"/>
      <w:r w:rsidRPr="00811B1C">
        <w:rPr>
          <w:rFonts w:asciiTheme="minorHAnsi" w:hAnsiTheme="minorHAnsi" w:cs="Times New Roman"/>
          <w:noProof/>
          <w:sz w:val="22"/>
          <w:szCs w:val="22"/>
        </w:rPr>
        <w:t>74. Rivera-Arriaga E, Lara-Domínguez AL, Villalobos-Zapata G, Yáñez-Arancibia A (2003) Trophodynamic ecology of two critical habitats (seagrasses and mangroves) in Términos Lagoon, southern Gulf of Mexico. Fisheries Center Research Reports 11(6): 245-254.</w:t>
      </w:r>
      <w:bookmarkEnd w:id="73"/>
    </w:p>
    <w:p w14:paraId="2C7DF733" w14:textId="77777777" w:rsidR="00811B1C" w:rsidRPr="00811B1C" w:rsidRDefault="00811B1C" w:rsidP="00811B1C">
      <w:pPr>
        <w:ind w:left="720" w:hanging="720"/>
        <w:rPr>
          <w:rFonts w:asciiTheme="minorHAnsi" w:hAnsiTheme="minorHAnsi" w:cs="Times New Roman"/>
          <w:noProof/>
          <w:sz w:val="22"/>
          <w:szCs w:val="22"/>
        </w:rPr>
      </w:pPr>
      <w:bookmarkStart w:id="74" w:name="_ENREF_75"/>
      <w:r w:rsidRPr="00811B1C">
        <w:rPr>
          <w:rFonts w:asciiTheme="minorHAnsi" w:hAnsiTheme="minorHAnsi" w:cs="Times New Roman"/>
          <w:noProof/>
          <w:sz w:val="22"/>
          <w:szCs w:val="22"/>
        </w:rPr>
        <w:t>75. Morales-Zárate MV, Arreguín-Sánchez F, López-Martínez J, Lluch-Cota SE (2004) Ecosystem trophic structure and energy flux in the Northern Gulf of California, México. Ecological Modelling 174: 331-345.</w:t>
      </w:r>
      <w:bookmarkEnd w:id="74"/>
    </w:p>
    <w:p w14:paraId="7781207D" w14:textId="77777777" w:rsidR="00811B1C" w:rsidRPr="00811B1C" w:rsidRDefault="00811B1C" w:rsidP="00811B1C">
      <w:pPr>
        <w:ind w:left="720" w:hanging="720"/>
        <w:rPr>
          <w:rFonts w:asciiTheme="minorHAnsi" w:hAnsiTheme="minorHAnsi" w:cs="Times New Roman"/>
          <w:noProof/>
          <w:sz w:val="22"/>
          <w:szCs w:val="22"/>
        </w:rPr>
      </w:pPr>
      <w:bookmarkStart w:id="75" w:name="_ENREF_76"/>
      <w:r w:rsidRPr="00811B1C">
        <w:rPr>
          <w:rFonts w:asciiTheme="minorHAnsi" w:hAnsiTheme="minorHAnsi" w:cs="Times New Roman"/>
          <w:noProof/>
          <w:sz w:val="22"/>
          <w:szCs w:val="22"/>
        </w:rPr>
        <w:t>76. Arreguín-Sánchez F, Calderón-Aguilera LE (2002) Evaluating harvesting strategies for fisheries in the Central Gulf of California ecosystem. In: Pitcher T, Cochrane K, editors. The Use of Ecosystem Models to Investigate Multispecies Management strategies for Capture Fisheries Fisheries Centre Research Reports 10(2). Vancouver: UBC Fisheries Centre. pp. 135-141.</w:t>
      </w:r>
      <w:bookmarkEnd w:id="75"/>
    </w:p>
    <w:p w14:paraId="2FC847C2" w14:textId="77777777" w:rsidR="00811B1C" w:rsidRPr="00811B1C" w:rsidRDefault="00811B1C" w:rsidP="00811B1C">
      <w:pPr>
        <w:ind w:left="720" w:hanging="720"/>
        <w:rPr>
          <w:rFonts w:asciiTheme="minorHAnsi" w:hAnsiTheme="minorHAnsi" w:cs="Times New Roman"/>
          <w:noProof/>
          <w:sz w:val="22"/>
          <w:szCs w:val="22"/>
        </w:rPr>
      </w:pPr>
      <w:bookmarkStart w:id="76" w:name="_ENREF_77"/>
      <w:r w:rsidRPr="00811B1C">
        <w:rPr>
          <w:rFonts w:asciiTheme="minorHAnsi" w:hAnsiTheme="minorHAnsi" w:cs="Times New Roman"/>
          <w:noProof/>
          <w:sz w:val="22"/>
          <w:szCs w:val="22"/>
        </w:rPr>
        <w:t>77. Lercari D, Arreguín-Sánchez F (2009) An ecosystem modelling approach to deriving viable harvest strategies for multispecies management of the Northern Gulf of California. Aquatic Conservation: Marine and Freshwater Ecosystems 19: 384-397.</w:t>
      </w:r>
      <w:bookmarkEnd w:id="76"/>
    </w:p>
    <w:p w14:paraId="3175AA21" w14:textId="77777777" w:rsidR="00811B1C" w:rsidRPr="00811B1C" w:rsidRDefault="00811B1C" w:rsidP="00811B1C">
      <w:pPr>
        <w:ind w:left="720" w:hanging="720"/>
        <w:rPr>
          <w:rFonts w:asciiTheme="minorHAnsi" w:hAnsiTheme="minorHAnsi" w:cs="Times New Roman"/>
          <w:noProof/>
          <w:sz w:val="22"/>
          <w:szCs w:val="22"/>
        </w:rPr>
      </w:pPr>
      <w:bookmarkStart w:id="77" w:name="_ENREF_78"/>
      <w:r w:rsidRPr="00811B1C">
        <w:rPr>
          <w:rFonts w:asciiTheme="minorHAnsi" w:hAnsiTheme="minorHAnsi" w:cs="Times New Roman"/>
          <w:noProof/>
          <w:sz w:val="22"/>
          <w:szCs w:val="22"/>
        </w:rPr>
        <w:t>78. Manickchand-Heileman S, Soto LA, Escobar E (1998) A Preliminary Trophic Model of the Continental Shelf, South-western Gulf of Mexico. Estuarine, Coastal and Shelf Science 46: 885-899.</w:t>
      </w:r>
      <w:bookmarkEnd w:id="77"/>
    </w:p>
    <w:p w14:paraId="0A0C86DD" w14:textId="77777777" w:rsidR="00811B1C" w:rsidRPr="00811B1C" w:rsidRDefault="00811B1C" w:rsidP="00811B1C">
      <w:pPr>
        <w:ind w:left="720" w:hanging="720"/>
        <w:rPr>
          <w:rFonts w:asciiTheme="minorHAnsi" w:hAnsiTheme="minorHAnsi" w:cs="Times New Roman"/>
          <w:noProof/>
          <w:sz w:val="22"/>
          <w:szCs w:val="22"/>
        </w:rPr>
      </w:pPr>
      <w:bookmarkStart w:id="78" w:name="_ENREF_79"/>
      <w:r w:rsidRPr="00811B1C">
        <w:rPr>
          <w:rFonts w:asciiTheme="minorHAnsi" w:hAnsiTheme="minorHAnsi" w:cs="Times New Roman"/>
          <w:noProof/>
          <w:sz w:val="22"/>
          <w:szCs w:val="22"/>
        </w:rPr>
        <w:t>79. Arreguín-Sánchez F, Seijo JC, Valero-Pacheco E (1993) An application of Ecopath II to the North Continental Shelf Ecosystem of Yucatan, Mexico. In: Christensen V, Pauly D, editors. Trophic models of aquatic ecosystems ICLARM Conference Proceedings 26. 1 ed. Manila, Philippines: International Center for Living Aquatic Resources Management. pp. 269-278.</w:t>
      </w:r>
      <w:bookmarkEnd w:id="78"/>
    </w:p>
    <w:p w14:paraId="1D9E7BB8" w14:textId="77777777" w:rsidR="00811B1C" w:rsidRPr="00811B1C" w:rsidRDefault="00811B1C" w:rsidP="00811B1C">
      <w:pPr>
        <w:ind w:left="720" w:hanging="720"/>
        <w:rPr>
          <w:rFonts w:asciiTheme="minorHAnsi" w:hAnsiTheme="minorHAnsi" w:cs="Times New Roman"/>
          <w:noProof/>
          <w:sz w:val="22"/>
          <w:szCs w:val="22"/>
        </w:rPr>
      </w:pPr>
      <w:bookmarkStart w:id="79" w:name="_ENREF_80"/>
      <w:r w:rsidRPr="00811B1C">
        <w:rPr>
          <w:rFonts w:asciiTheme="minorHAnsi" w:hAnsiTheme="minorHAnsi" w:cs="Times New Roman"/>
          <w:noProof/>
          <w:sz w:val="22"/>
          <w:szCs w:val="22"/>
        </w:rPr>
        <w:t>80. Browder JA (1993) A pilot model of the Gulf of Mexico Continental Shelf. In: Christensen V, Pauly D, editors. Trophic models of aquatic ecosystems ICLARM Conference Proceedings 26. 1 ed. Manila, Philippines: International Center for Living Aquatic Resources Management. pp. 279-284.</w:t>
      </w:r>
      <w:bookmarkEnd w:id="79"/>
    </w:p>
    <w:p w14:paraId="63FCF47E" w14:textId="77777777" w:rsidR="00811B1C" w:rsidRPr="00811B1C" w:rsidRDefault="00811B1C" w:rsidP="00811B1C">
      <w:pPr>
        <w:ind w:left="720" w:hanging="720"/>
        <w:rPr>
          <w:rFonts w:asciiTheme="minorHAnsi" w:hAnsiTheme="minorHAnsi" w:cs="Times New Roman"/>
          <w:noProof/>
          <w:sz w:val="22"/>
          <w:szCs w:val="22"/>
        </w:rPr>
      </w:pPr>
      <w:bookmarkStart w:id="80" w:name="_ENREF_81"/>
      <w:r w:rsidRPr="00811B1C">
        <w:rPr>
          <w:rFonts w:asciiTheme="minorHAnsi" w:hAnsiTheme="minorHAnsi" w:cs="Times New Roman"/>
          <w:noProof/>
          <w:sz w:val="22"/>
          <w:szCs w:val="22"/>
        </w:rPr>
        <w:t>81. Arreguín-Sánchez F, del Monte-Luna P, Díaz-Uribe JG (2006) Trophic model for the ecosystem of La Paz Bay, on the Southern Baja California Peninsula, Mexico. INCOFISH models. Baja Californis Sur: Centro Interdisciplinario de Ciencias Marinas del IPN.</w:t>
      </w:r>
      <w:bookmarkEnd w:id="80"/>
    </w:p>
    <w:p w14:paraId="7A3C7DE1" w14:textId="77777777" w:rsidR="00811B1C" w:rsidRPr="00811B1C" w:rsidRDefault="00811B1C" w:rsidP="00811B1C">
      <w:pPr>
        <w:ind w:left="720" w:hanging="720"/>
        <w:rPr>
          <w:rFonts w:asciiTheme="minorHAnsi" w:hAnsiTheme="minorHAnsi" w:cs="Times New Roman"/>
          <w:noProof/>
          <w:sz w:val="22"/>
          <w:szCs w:val="22"/>
        </w:rPr>
      </w:pPr>
      <w:bookmarkStart w:id="81" w:name="_ENREF_82"/>
      <w:r w:rsidRPr="00811B1C">
        <w:rPr>
          <w:rFonts w:asciiTheme="minorHAnsi" w:hAnsiTheme="minorHAnsi" w:cs="Times New Roman"/>
          <w:noProof/>
          <w:sz w:val="22"/>
          <w:szCs w:val="22"/>
        </w:rPr>
        <w:t>82. Arreguín-Sánchez F, Hernández-Herrera A, Ramírez-Rodríguez M, Pérez-España H (2004) Optimal management scenarios for the artisanal fisheries in the ecosystem of La Paz Bay, Baja California Sur, Mexico. Ecological Modelling 172: 373-382.</w:t>
      </w:r>
      <w:bookmarkEnd w:id="81"/>
    </w:p>
    <w:p w14:paraId="7DB62775" w14:textId="77777777" w:rsidR="00811B1C" w:rsidRPr="00811B1C" w:rsidRDefault="00811B1C" w:rsidP="00811B1C">
      <w:pPr>
        <w:ind w:left="720" w:hanging="720"/>
        <w:rPr>
          <w:rFonts w:asciiTheme="minorHAnsi" w:hAnsiTheme="minorHAnsi" w:cs="Times New Roman"/>
          <w:noProof/>
          <w:sz w:val="22"/>
          <w:szCs w:val="22"/>
        </w:rPr>
      </w:pPr>
      <w:bookmarkStart w:id="82" w:name="_ENREF_83"/>
      <w:r w:rsidRPr="00811B1C">
        <w:rPr>
          <w:rFonts w:asciiTheme="minorHAnsi" w:hAnsiTheme="minorHAnsi" w:cs="Times New Roman"/>
          <w:noProof/>
          <w:sz w:val="22"/>
          <w:szCs w:val="22"/>
        </w:rPr>
        <w:t>83. De La Cruz-Aguero G (1993) A preliminary model of Mandinga Lagoon, Veracruz, Mexico. In: Christensen V, Pauly D, editors. Trophic models of aquatic ecosystems ICLARM Conference Proceedings 26. 1 ed. Manila, Philippines: International Center for Living Aquatic Resources Management. pp. 193-196.</w:t>
      </w:r>
      <w:bookmarkEnd w:id="82"/>
    </w:p>
    <w:p w14:paraId="5014A41F" w14:textId="77777777" w:rsidR="00811B1C" w:rsidRPr="00811B1C" w:rsidRDefault="00811B1C" w:rsidP="00811B1C">
      <w:pPr>
        <w:ind w:left="720" w:hanging="720"/>
        <w:rPr>
          <w:rFonts w:asciiTheme="minorHAnsi" w:hAnsiTheme="minorHAnsi" w:cs="Times New Roman"/>
          <w:noProof/>
          <w:sz w:val="22"/>
          <w:szCs w:val="22"/>
        </w:rPr>
      </w:pPr>
      <w:bookmarkStart w:id="83" w:name="_ENREF_84"/>
      <w:r w:rsidRPr="00811B1C">
        <w:rPr>
          <w:rFonts w:asciiTheme="minorHAnsi" w:hAnsiTheme="minorHAnsi" w:cs="Times New Roman"/>
          <w:noProof/>
          <w:sz w:val="22"/>
          <w:szCs w:val="22"/>
        </w:rPr>
        <w:t>84. Arreguín-Sánchez F, Valero-Pacheco E, Chávez EA (1993) A trophic box model of the coastal fish communtities of the Southwestern Gulf of Mexico. In: Christensen V, Pauly D, editors. Trophic models of aquatic ecosystems ICLARM Conference Proceedings 26. 1 ed. Manila, Philippines: International Center for Living Aquatic Resources Management. pp. 197-205.</w:t>
      </w:r>
      <w:bookmarkEnd w:id="83"/>
    </w:p>
    <w:p w14:paraId="42E91367" w14:textId="77777777" w:rsidR="00811B1C" w:rsidRPr="00811B1C" w:rsidRDefault="00811B1C" w:rsidP="00811B1C">
      <w:pPr>
        <w:ind w:left="720" w:hanging="720"/>
        <w:rPr>
          <w:rFonts w:asciiTheme="minorHAnsi" w:hAnsiTheme="minorHAnsi" w:cs="Times New Roman"/>
          <w:noProof/>
          <w:sz w:val="22"/>
          <w:szCs w:val="22"/>
        </w:rPr>
      </w:pPr>
      <w:bookmarkStart w:id="84" w:name="_ENREF_85"/>
      <w:r w:rsidRPr="00811B1C">
        <w:rPr>
          <w:rFonts w:asciiTheme="minorHAnsi" w:hAnsiTheme="minorHAnsi" w:cs="Times New Roman"/>
          <w:noProof/>
          <w:sz w:val="22"/>
          <w:szCs w:val="22"/>
        </w:rPr>
        <w:t>85. Dalsgaard J, Pauly D (1997) Preliminary mass-balance model of Prince William Sound, Alaska, for the pre-spill period, 1980-1989. Fisheries Centre Research Report 5: 1-33.</w:t>
      </w:r>
      <w:bookmarkEnd w:id="84"/>
    </w:p>
    <w:p w14:paraId="029A1D9B" w14:textId="77777777" w:rsidR="00811B1C" w:rsidRPr="00811B1C" w:rsidRDefault="00811B1C" w:rsidP="00811B1C">
      <w:pPr>
        <w:ind w:left="720" w:hanging="720"/>
        <w:rPr>
          <w:rFonts w:asciiTheme="minorHAnsi" w:hAnsiTheme="minorHAnsi" w:cs="Times New Roman"/>
          <w:noProof/>
          <w:sz w:val="22"/>
          <w:szCs w:val="22"/>
        </w:rPr>
      </w:pPr>
      <w:bookmarkStart w:id="85" w:name="_ENREF_86"/>
      <w:r w:rsidRPr="00811B1C">
        <w:rPr>
          <w:rFonts w:asciiTheme="minorHAnsi" w:hAnsiTheme="minorHAnsi" w:cs="Times New Roman"/>
          <w:noProof/>
          <w:sz w:val="22"/>
          <w:szCs w:val="22"/>
        </w:rPr>
        <w:t>86. Okey TA, Wright BA (2004) Toward ecosystem-based extraction policies for Prince William Sound, Alaska: Integrating conflicting objectives and rebuilding pinnipeds. Bulletin of Marine Science 74: 727-747.</w:t>
      </w:r>
      <w:bookmarkEnd w:id="85"/>
    </w:p>
    <w:p w14:paraId="6D6E65D9" w14:textId="77777777" w:rsidR="00811B1C" w:rsidRPr="00811B1C" w:rsidRDefault="00811B1C" w:rsidP="00811B1C">
      <w:pPr>
        <w:ind w:left="720" w:hanging="720"/>
        <w:rPr>
          <w:rFonts w:asciiTheme="minorHAnsi" w:hAnsiTheme="minorHAnsi" w:cs="Times New Roman"/>
          <w:noProof/>
          <w:sz w:val="22"/>
          <w:szCs w:val="22"/>
        </w:rPr>
      </w:pPr>
      <w:bookmarkStart w:id="86" w:name="_ENREF_87"/>
      <w:r w:rsidRPr="00811B1C">
        <w:rPr>
          <w:rFonts w:asciiTheme="minorHAnsi" w:hAnsiTheme="minorHAnsi" w:cs="Times New Roman"/>
          <w:noProof/>
          <w:sz w:val="22"/>
          <w:szCs w:val="22"/>
        </w:rPr>
        <w:lastRenderedPageBreak/>
        <w:t>87. Heymans JJ (2005) Ecosystem model of the Western and Central Aleutian Islands in 1963, 1979 and 1991. In: Guénette S, Christensen V, editors. The Steller sea lion decline: models and data of the Northeast Pacific Fisheries Centre Research Reports 13(1). pp. 8-82.</w:t>
      </w:r>
      <w:bookmarkEnd w:id="86"/>
    </w:p>
    <w:p w14:paraId="3F462BEC" w14:textId="77777777" w:rsidR="00811B1C" w:rsidRPr="00811B1C" w:rsidRDefault="00811B1C" w:rsidP="00811B1C">
      <w:pPr>
        <w:ind w:left="720" w:hanging="720"/>
        <w:rPr>
          <w:rFonts w:asciiTheme="minorHAnsi" w:hAnsiTheme="minorHAnsi" w:cs="Times New Roman"/>
          <w:noProof/>
          <w:sz w:val="22"/>
          <w:szCs w:val="22"/>
        </w:rPr>
      </w:pPr>
      <w:bookmarkStart w:id="87" w:name="_ENREF_88"/>
      <w:r w:rsidRPr="00811B1C">
        <w:rPr>
          <w:rFonts w:asciiTheme="minorHAnsi" w:hAnsiTheme="minorHAnsi" w:cs="Times New Roman"/>
          <w:noProof/>
          <w:sz w:val="22"/>
          <w:szCs w:val="22"/>
        </w:rPr>
        <w:t>88. Aydin KY, Lapko VV, Radchenko VI, Livingston PA (2002) Comparison of the Eastern Bering and Western Bering Sea shelf and slope ecosystems Through the use of mass-balance food web models. NMFS AFSC 130 NMFS AFSC 130. 92 p.</w:t>
      </w:r>
      <w:bookmarkEnd w:id="87"/>
    </w:p>
    <w:p w14:paraId="020FD17B" w14:textId="77777777" w:rsidR="00811B1C" w:rsidRPr="00811B1C" w:rsidRDefault="00811B1C" w:rsidP="00811B1C">
      <w:pPr>
        <w:ind w:left="720" w:hanging="720"/>
        <w:rPr>
          <w:rFonts w:asciiTheme="minorHAnsi" w:hAnsiTheme="minorHAnsi" w:cs="Times New Roman"/>
          <w:noProof/>
          <w:sz w:val="22"/>
          <w:szCs w:val="22"/>
        </w:rPr>
      </w:pPr>
      <w:bookmarkStart w:id="88" w:name="_ENREF_89"/>
      <w:r w:rsidRPr="00811B1C">
        <w:rPr>
          <w:rFonts w:asciiTheme="minorHAnsi" w:hAnsiTheme="minorHAnsi" w:cs="Times New Roman"/>
          <w:noProof/>
          <w:sz w:val="22"/>
          <w:szCs w:val="22"/>
        </w:rPr>
        <w:t>89. Olivieri RA, Cohen A, Chavez FP (1993) An ecosystem model of Monterey Bay, California. In: Christensen V, Pauly D, editors. Trophic models of aquatic ecosystems ICLARM Conference Proceedings 26. 1 ed. Manila, Philippines: International Center for Living Aquatic Resources Management. pp. 315-322.</w:t>
      </w:r>
      <w:bookmarkEnd w:id="88"/>
    </w:p>
    <w:p w14:paraId="33E41FDF" w14:textId="77777777" w:rsidR="00811B1C" w:rsidRPr="00811B1C" w:rsidRDefault="00811B1C" w:rsidP="00811B1C">
      <w:pPr>
        <w:ind w:left="720" w:hanging="720"/>
        <w:rPr>
          <w:rFonts w:asciiTheme="minorHAnsi" w:hAnsiTheme="minorHAnsi" w:cs="Times New Roman"/>
          <w:noProof/>
          <w:sz w:val="22"/>
          <w:szCs w:val="22"/>
        </w:rPr>
      </w:pPr>
      <w:bookmarkStart w:id="89" w:name="_ENREF_90"/>
      <w:r w:rsidRPr="00811B1C">
        <w:rPr>
          <w:rFonts w:asciiTheme="minorHAnsi" w:hAnsiTheme="minorHAnsi" w:cs="Times New Roman"/>
          <w:noProof/>
          <w:sz w:val="22"/>
          <w:szCs w:val="22"/>
        </w:rPr>
        <w:t>90. Venier JM, Pauly D. Trophic dynamics of a Florida Keys coral reef ecosystem; 1997; Panama City. Smithsonian Tropica Research Institute, Balboa, Panama. pp. 915-920.</w:t>
      </w:r>
      <w:bookmarkEnd w:id="89"/>
    </w:p>
    <w:p w14:paraId="51A76CBA" w14:textId="77777777" w:rsidR="00811B1C" w:rsidRPr="00811B1C" w:rsidRDefault="00811B1C" w:rsidP="00811B1C">
      <w:pPr>
        <w:ind w:left="720" w:hanging="720"/>
        <w:rPr>
          <w:rFonts w:asciiTheme="minorHAnsi" w:hAnsiTheme="minorHAnsi" w:cs="Times New Roman"/>
          <w:noProof/>
          <w:sz w:val="22"/>
          <w:szCs w:val="22"/>
        </w:rPr>
      </w:pPr>
      <w:bookmarkStart w:id="90" w:name="_ENREF_91"/>
      <w:r w:rsidRPr="00811B1C">
        <w:rPr>
          <w:rFonts w:asciiTheme="minorHAnsi" w:hAnsiTheme="minorHAnsi" w:cs="Times New Roman"/>
          <w:noProof/>
          <w:sz w:val="22"/>
          <w:szCs w:val="22"/>
        </w:rPr>
        <w:t>91. Okey TA, Vargo GA, Mackinson S, Vasconcellos M, Mahmoudi B, et al. (2004) Simulating community effects of sea floor shading by plankton blooms over the West Florida Shelf. Ecological Modelling 172: 339-359.</w:t>
      </w:r>
      <w:bookmarkEnd w:id="90"/>
    </w:p>
    <w:p w14:paraId="1F030DB0" w14:textId="77777777" w:rsidR="00811B1C" w:rsidRPr="00811B1C" w:rsidRDefault="00811B1C" w:rsidP="00811B1C">
      <w:pPr>
        <w:ind w:left="720" w:hanging="720"/>
        <w:rPr>
          <w:rFonts w:asciiTheme="minorHAnsi" w:hAnsiTheme="minorHAnsi" w:cs="Times New Roman"/>
          <w:noProof/>
          <w:sz w:val="22"/>
          <w:szCs w:val="22"/>
        </w:rPr>
      </w:pPr>
      <w:bookmarkStart w:id="91" w:name="_ENREF_92"/>
      <w:r w:rsidRPr="00811B1C">
        <w:rPr>
          <w:rFonts w:asciiTheme="minorHAnsi" w:hAnsiTheme="minorHAnsi" w:cs="Times New Roman"/>
          <w:noProof/>
          <w:sz w:val="22"/>
          <w:szCs w:val="22"/>
        </w:rPr>
        <w:t>92. Vasconcellos M, Gasalla MA (2001) Fisheries catches and the carrying capacity of marine ecosystems in southern Brazil. Fisheries Research 50: 279-295.</w:t>
      </w:r>
      <w:bookmarkEnd w:id="91"/>
    </w:p>
    <w:p w14:paraId="5330E4EA" w14:textId="77777777" w:rsidR="00811B1C" w:rsidRPr="00811B1C" w:rsidRDefault="00811B1C" w:rsidP="00811B1C">
      <w:pPr>
        <w:ind w:left="720" w:hanging="720"/>
        <w:rPr>
          <w:rFonts w:asciiTheme="minorHAnsi" w:hAnsiTheme="minorHAnsi" w:cs="Times New Roman"/>
          <w:noProof/>
          <w:sz w:val="22"/>
          <w:szCs w:val="22"/>
        </w:rPr>
      </w:pPr>
      <w:bookmarkStart w:id="92" w:name="_ENREF_93"/>
      <w:r w:rsidRPr="00811B1C">
        <w:rPr>
          <w:rFonts w:asciiTheme="minorHAnsi" w:hAnsiTheme="minorHAnsi" w:cs="Times New Roman"/>
          <w:noProof/>
          <w:sz w:val="22"/>
          <w:szCs w:val="22"/>
        </w:rPr>
        <w:t>93. Gasalla MA, Rossi-Wongtschowski CLDB (2004) Contribution of ecosystem analysis to investigating the effects of changes in fishing strategies in the South Brazil Bight coastal ecosystem. Ecological Modelling 172: 283-306.</w:t>
      </w:r>
      <w:bookmarkEnd w:id="92"/>
    </w:p>
    <w:p w14:paraId="15CAC5E5" w14:textId="77777777" w:rsidR="00811B1C" w:rsidRPr="00811B1C" w:rsidRDefault="00811B1C" w:rsidP="00811B1C">
      <w:pPr>
        <w:ind w:left="720" w:hanging="720"/>
        <w:rPr>
          <w:rFonts w:asciiTheme="minorHAnsi" w:hAnsiTheme="minorHAnsi" w:cs="Times New Roman"/>
          <w:noProof/>
          <w:sz w:val="22"/>
          <w:szCs w:val="22"/>
        </w:rPr>
      </w:pPr>
      <w:bookmarkStart w:id="93" w:name="_ENREF_94"/>
      <w:r w:rsidRPr="00811B1C">
        <w:rPr>
          <w:rFonts w:asciiTheme="minorHAnsi" w:hAnsiTheme="minorHAnsi" w:cs="Times New Roman"/>
          <w:noProof/>
          <w:sz w:val="22"/>
          <w:szCs w:val="22"/>
        </w:rPr>
        <w:t>94. Wolff M (1994) A trophic model for Tongoy Bay - a system exposed to suspended scallop culture (Northern Chile). Journal of Experimental Marine Biology and Ecology 182: 149-168.</w:t>
      </w:r>
      <w:bookmarkEnd w:id="93"/>
    </w:p>
    <w:p w14:paraId="1F169059" w14:textId="77777777" w:rsidR="00811B1C" w:rsidRPr="00811B1C" w:rsidRDefault="00811B1C" w:rsidP="00811B1C">
      <w:pPr>
        <w:ind w:left="720" w:hanging="720"/>
        <w:rPr>
          <w:rFonts w:asciiTheme="minorHAnsi" w:hAnsiTheme="minorHAnsi" w:cs="Times New Roman"/>
          <w:noProof/>
          <w:sz w:val="22"/>
          <w:szCs w:val="22"/>
        </w:rPr>
      </w:pPr>
      <w:bookmarkStart w:id="94" w:name="_ENREF_95"/>
      <w:r w:rsidRPr="00811B1C">
        <w:rPr>
          <w:rFonts w:asciiTheme="minorHAnsi" w:hAnsiTheme="minorHAnsi" w:cs="Times New Roman"/>
          <w:noProof/>
          <w:sz w:val="22"/>
          <w:szCs w:val="22"/>
        </w:rPr>
        <w:t>95. Neira S, Arancibia H, Cubillos L (2004) Comparative analysis of trophic structure of commercial fishery species off Central Chile in 1992 and 1998. Ecological Modelling 172: 233-248.</w:t>
      </w:r>
      <w:bookmarkEnd w:id="94"/>
    </w:p>
    <w:p w14:paraId="3FAC7BFA" w14:textId="77777777" w:rsidR="00811B1C" w:rsidRPr="00811B1C" w:rsidRDefault="00811B1C" w:rsidP="00811B1C">
      <w:pPr>
        <w:ind w:left="720" w:hanging="720"/>
        <w:rPr>
          <w:rFonts w:asciiTheme="minorHAnsi" w:hAnsiTheme="minorHAnsi" w:cs="Times New Roman"/>
          <w:noProof/>
          <w:sz w:val="22"/>
          <w:szCs w:val="22"/>
        </w:rPr>
      </w:pPr>
      <w:bookmarkStart w:id="95" w:name="_ENREF_96"/>
      <w:r w:rsidRPr="00811B1C">
        <w:rPr>
          <w:rFonts w:asciiTheme="minorHAnsi" w:hAnsiTheme="minorHAnsi" w:cs="Times New Roman"/>
          <w:noProof/>
          <w:sz w:val="22"/>
          <w:szCs w:val="22"/>
        </w:rPr>
        <w:t>96. Wolff M, Hartmann HJ, Koch V (1996) A pilot trophic model for Golfo Dulce, a fjord-like tropical embayment, Costa Rica. Revista de Biología Tropical 44: Supl. 3: 215-231.</w:t>
      </w:r>
      <w:bookmarkEnd w:id="95"/>
    </w:p>
    <w:p w14:paraId="571CF0E6" w14:textId="77777777" w:rsidR="00811B1C" w:rsidRPr="00811B1C" w:rsidRDefault="00811B1C" w:rsidP="00811B1C">
      <w:pPr>
        <w:ind w:left="720" w:hanging="720"/>
        <w:rPr>
          <w:rFonts w:asciiTheme="minorHAnsi" w:hAnsiTheme="minorHAnsi" w:cs="Times New Roman"/>
          <w:noProof/>
          <w:sz w:val="22"/>
          <w:szCs w:val="22"/>
        </w:rPr>
      </w:pPr>
      <w:bookmarkStart w:id="96" w:name="_ENREF_97"/>
      <w:r w:rsidRPr="00811B1C">
        <w:rPr>
          <w:rFonts w:asciiTheme="minorHAnsi" w:hAnsiTheme="minorHAnsi" w:cs="Times New Roman"/>
          <w:noProof/>
          <w:sz w:val="22"/>
          <w:szCs w:val="22"/>
        </w:rPr>
        <w:t>97. Wolff M, Koch V, Chavarría-Chaves JB, Vargas-Zamora JA (1998) A trophic flow model of the Golfo de Nicoya, Costa Rica. Revista de Biología Tropical 46: Supl. 6: 63-79.</w:t>
      </w:r>
      <w:bookmarkEnd w:id="96"/>
    </w:p>
    <w:p w14:paraId="0C52818C" w14:textId="77777777" w:rsidR="00811B1C" w:rsidRPr="00811B1C" w:rsidRDefault="00811B1C" w:rsidP="00811B1C">
      <w:pPr>
        <w:ind w:left="720" w:hanging="720"/>
        <w:rPr>
          <w:rFonts w:asciiTheme="minorHAnsi" w:hAnsiTheme="minorHAnsi" w:cs="Times New Roman"/>
          <w:noProof/>
          <w:sz w:val="22"/>
          <w:szCs w:val="22"/>
        </w:rPr>
      </w:pPr>
      <w:bookmarkStart w:id="97" w:name="_ENREF_98"/>
      <w:r w:rsidRPr="00811B1C">
        <w:rPr>
          <w:rFonts w:asciiTheme="minorHAnsi" w:hAnsiTheme="minorHAnsi" w:cs="Times New Roman"/>
          <w:noProof/>
          <w:sz w:val="22"/>
          <w:szCs w:val="22"/>
        </w:rPr>
        <w:t>98. Mendoza JJ (1993) A preliminary biomass budget for the Northeastern Venezuela shelf ecosystem. In: Christensen V, Pauly D, editors. Trophic models of aquatic ecosystems ICLARM Conference Proceedings 26. 1 ed. Manila, Philippines: International Center for Living Aquatic Resources Management. pp. 285-297.</w:t>
      </w:r>
      <w:bookmarkEnd w:id="97"/>
    </w:p>
    <w:p w14:paraId="5440911B" w14:textId="77777777" w:rsidR="00811B1C" w:rsidRPr="00811B1C" w:rsidRDefault="00811B1C" w:rsidP="00811B1C">
      <w:pPr>
        <w:ind w:left="720" w:hanging="720"/>
        <w:rPr>
          <w:rFonts w:asciiTheme="minorHAnsi" w:hAnsiTheme="minorHAnsi" w:cs="Times New Roman"/>
          <w:noProof/>
          <w:sz w:val="22"/>
          <w:szCs w:val="22"/>
        </w:rPr>
      </w:pPr>
      <w:bookmarkStart w:id="98" w:name="_ENREF_99"/>
      <w:r w:rsidRPr="00811B1C">
        <w:rPr>
          <w:rFonts w:asciiTheme="minorHAnsi" w:hAnsiTheme="minorHAnsi" w:cs="Times New Roman"/>
          <w:noProof/>
          <w:sz w:val="22"/>
          <w:szCs w:val="22"/>
        </w:rPr>
        <w:t>99. Opitz S (1993) A quantitative model of the trophic interactions in a Caribbean coral reef ecosystem. In: Christensen V, Pauly D, editors. Trophic models of aquatic ecosystems ICLARM Conference Proceedings 26. 1 ed. Manila, Philippines: International Center for Living Aquatic Resources Management. pp. 259-267.</w:t>
      </w:r>
      <w:bookmarkEnd w:id="98"/>
    </w:p>
    <w:p w14:paraId="4C0B89F5" w14:textId="77777777" w:rsidR="00811B1C" w:rsidRPr="00811B1C" w:rsidRDefault="00811B1C" w:rsidP="00811B1C">
      <w:pPr>
        <w:rPr>
          <w:rFonts w:asciiTheme="minorHAnsi" w:hAnsiTheme="minorHAnsi" w:cs="Times New Roman"/>
          <w:noProof/>
          <w:sz w:val="22"/>
          <w:szCs w:val="22"/>
        </w:rPr>
      </w:pPr>
    </w:p>
    <w:p w14:paraId="71B84AFA" w14:textId="77777777" w:rsidR="00233558" w:rsidRDefault="00811B1C">
      <w:r w:rsidRPr="00811B1C">
        <w:rPr>
          <w:rFonts w:asciiTheme="minorHAnsi" w:hAnsiTheme="minorHAnsi"/>
          <w:sz w:val="22"/>
          <w:szCs w:val="22"/>
        </w:rPr>
        <w:fldChar w:fldCharType="end"/>
      </w:r>
    </w:p>
    <w:sectPr w:rsidR="00233558" w:rsidSect="00811B1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ms Rmn">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FD0B5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162E1AB1"/>
    <w:multiLevelType w:val="hybridMultilevel"/>
    <w:tmpl w:val="3EA83E30"/>
    <w:lvl w:ilvl="0" w:tplc="13E6BC7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F87D30"/>
    <w:multiLevelType w:val="hybridMultilevel"/>
    <w:tmpl w:val="FC90D9EC"/>
    <w:lvl w:ilvl="0" w:tplc="71FC5A2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4515436"/>
    <w:multiLevelType w:val="hybridMultilevel"/>
    <w:tmpl w:val="2408913E"/>
    <w:lvl w:ilvl="0" w:tplc="626C61FA">
      <w:numFmt w:val="bullet"/>
      <w:lvlText w:val=""/>
      <w:lvlJc w:val="left"/>
      <w:pPr>
        <w:ind w:left="720" w:hanging="360"/>
      </w:pPr>
      <w:rPr>
        <w:rFonts w:ascii="Symbol" w:eastAsia="Times New Roman" w:hAnsi="Symbol" w:cs="Tms Rm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wxd0eexndtwtlerzr35ssezasz2xzv52efa&quot;&gt;General-9&lt;record-ids&gt;&lt;item&gt;276&lt;/item&gt;&lt;item&gt;323&lt;/item&gt;&lt;item&gt;361&lt;/item&gt;&lt;item&gt;384&lt;/item&gt;&lt;item&gt;431&lt;/item&gt;&lt;item&gt;432&lt;/item&gt;&lt;item&gt;873&lt;/item&gt;&lt;item&gt;2468&lt;/item&gt;&lt;item&gt;3414&lt;/item&gt;&lt;item&gt;3721&lt;/item&gt;&lt;item&gt;3746&lt;/item&gt;&lt;item&gt;3750&lt;/item&gt;&lt;item&gt;4021&lt;/item&gt;&lt;item&gt;4022&lt;/item&gt;&lt;item&gt;4030&lt;/item&gt;&lt;item&gt;4100&lt;/item&gt;&lt;item&gt;4113&lt;/item&gt;&lt;item&gt;4142&lt;/item&gt;&lt;item&gt;4230&lt;/item&gt;&lt;item&gt;4254&lt;/item&gt;&lt;item&gt;4255&lt;/item&gt;&lt;item&gt;4257&lt;/item&gt;&lt;item&gt;4259&lt;/item&gt;&lt;item&gt;4262&lt;/item&gt;&lt;item&gt;4263&lt;/item&gt;&lt;item&gt;4264&lt;/item&gt;&lt;item&gt;4271&lt;/item&gt;&lt;item&gt;4309&lt;/item&gt;&lt;item&gt;4310&lt;/item&gt;&lt;item&gt;4312&lt;/item&gt;&lt;item&gt;4313&lt;/item&gt;&lt;item&gt;4315&lt;/item&gt;&lt;item&gt;4316&lt;/item&gt;&lt;item&gt;4318&lt;/item&gt;&lt;item&gt;4319&lt;/item&gt;&lt;item&gt;4320&lt;/item&gt;&lt;item&gt;4323&lt;/item&gt;&lt;item&gt;4325&lt;/item&gt;&lt;item&gt;4326&lt;/item&gt;&lt;item&gt;4329&lt;/item&gt;&lt;item&gt;4330&lt;/item&gt;&lt;item&gt;4335&lt;/item&gt;&lt;item&gt;4339&lt;/item&gt;&lt;item&gt;4340&lt;/item&gt;&lt;item&gt;4341&lt;/item&gt;&lt;item&gt;4345&lt;/item&gt;&lt;item&gt;4346&lt;/item&gt;&lt;item&gt;4348&lt;/item&gt;&lt;item&gt;4349&lt;/item&gt;&lt;item&gt;4350&lt;/item&gt;&lt;item&gt;4352&lt;/item&gt;&lt;item&gt;4353&lt;/item&gt;&lt;item&gt;4354&lt;/item&gt;&lt;item&gt;4357&lt;/item&gt;&lt;item&gt;4359&lt;/item&gt;&lt;item&gt;4361&lt;/item&gt;&lt;item&gt;4371&lt;/item&gt;&lt;item&gt;4373&lt;/item&gt;&lt;item&gt;4374&lt;/item&gt;&lt;item&gt;4375&lt;/item&gt;&lt;item&gt;4376&lt;/item&gt;&lt;item&gt;4377&lt;/item&gt;&lt;item&gt;4379&lt;/item&gt;&lt;item&gt;4380&lt;/item&gt;&lt;item&gt;4381&lt;/item&gt;&lt;item&gt;4382&lt;/item&gt;&lt;item&gt;4383&lt;/item&gt;&lt;item&gt;4384&lt;/item&gt;&lt;item&gt;4385&lt;/item&gt;&lt;item&gt;4386&lt;/item&gt;&lt;item&gt;4388&lt;/item&gt;&lt;item&gt;4389&lt;/item&gt;&lt;item&gt;4392&lt;/item&gt;&lt;item&gt;4394&lt;/item&gt;&lt;item&gt;4395&lt;/item&gt;&lt;item&gt;4396&lt;/item&gt;&lt;item&gt;4397&lt;/item&gt;&lt;item&gt;4398&lt;/item&gt;&lt;item&gt;4399&lt;/item&gt;&lt;item&gt;4400&lt;/item&gt;&lt;item&gt;4401&lt;/item&gt;&lt;item&gt;4402&lt;/item&gt;&lt;item&gt;4409&lt;/item&gt;&lt;item&gt;5238&lt;/item&gt;&lt;item&gt;5802&lt;/item&gt;&lt;item&gt;5832&lt;/item&gt;&lt;item&gt;5952&lt;/item&gt;&lt;item&gt;5999&lt;/item&gt;&lt;item&gt;6046&lt;/item&gt;&lt;item&gt;6048&lt;/item&gt;&lt;item&gt;6112&lt;/item&gt;&lt;item&gt;6473&lt;/item&gt;&lt;item&gt;6488&lt;/item&gt;&lt;item&gt;6489&lt;/item&gt;&lt;item&gt;6490&lt;/item&gt;&lt;item&gt;6491&lt;/item&gt;&lt;item&gt;6492&lt;/item&gt;&lt;item&gt;6493&lt;/item&gt;&lt;item&gt;6494&lt;/item&gt;&lt;/record-ids&gt;&lt;/item&gt;&lt;/Libraries&gt;"/>
  </w:docVars>
  <w:rsids>
    <w:rsidRoot w:val="00811B1C"/>
    <w:rsid w:val="00233558"/>
    <w:rsid w:val="002D2497"/>
    <w:rsid w:val="00650F98"/>
    <w:rsid w:val="00811B1C"/>
    <w:rsid w:val="009B5D77"/>
    <w:rsid w:val="00CA4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7166"/>
  <w15:docId w15:val="{F00D3922-81AD-3545-B5D9-3FFD3CF1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B1C"/>
    <w:pPr>
      <w:suppressAutoHyphens/>
      <w:spacing w:after="0" w:line="240" w:lineRule="auto"/>
    </w:pPr>
    <w:rPr>
      <w:rFonts w:ascii="Times New Roman" w:eastAsia="Times New Roman" w:hAnsi="Times New Roman" w:cs="Tms Rmn"/>
      <w:sz w:val="24"/>
      <w:szCs w:val="20"/>
      <w:lang w:val="ru-RU" w:eastAsia="ar-SA"/>
    </w:rPr>
  </w:style>
  <w:style w:type="paragraph" w:styleId="Heading1">
    <w:name w:val="heading 1"/>
    <w:basedOn w:val="Normal"/>
    <w:next w:val="Normal"/>
    <w:link w:val="Heading1Char"/>
    <w:qFormat/>
    <w:rsid w:val="00811B1C"/>
    <w:pPr>
      <w:keepNext/>
      <w:numPr>
        <w:numId w:val="1"/>
      </w:numPr>
      <w:outlineLvl w:val="0"/>
    </w:pPr>
    <w:rPr>
      <w:b/>
      <w:sz w:val="22"/>
      <w:lang w:val="en-GB"/>
    </w:rPr>
  </w:style>
  <w:style w:type="paragraph" w:styleId="Heading2">
    <w:name w:val="heading 2"/>
    <w:basedOn w:val="Normal"/>
    <w:next w:val="Normal"/>
    <w:link w:val="Heading2Char"/>
    <w:qFormat/>
    <w:rsid w:val="00811B1C"/>
    <w:pPr>
      <w:keepNext/>
      <w:jc w:val="center"/>
      <w:outlineLvl w:val="1"/>
    </w:pPr>
    <w:rPr>
      <w:rFonts w:ascii="Arial" w:hAnsi="Arial" w:cs="Arial"/>
      <w:b/>
      <w:bCs/>
      <w:sz w:val="20"/>
    </w:rPr>
  </w:style>
  <w:style w:type="paragraph" w:styleId="Heading3">
    <w:name w:val="heading 3"/>
    <w:basedOn w:val="Normal"/>
    <w:next w:val="Normal"/>
    <w:link w:val="Heading3Char"/>
    <w:qFormat/>
    <w:rsid w:val="00811B1C"/>
    <w:pPr>
      <w:keepNext/>
      <w:numPr>
        <w:ilvl w:val="2"/>
        <w:numId w:val="1"/>
      </w:numPr>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1B1C"/>
    <w:rPr>
      <w:rFonts w:ascii="Times New Roman" w:eastAsia="Times New Roman" w:hAnsi="Times New Roman" w:cs="Tms Rmn"/>
      <w:b/>
      <w:szCs w:val="20"/>
      <w:lang w:eastAsia="ar-SA"/>
    </w:rPr>
  </w:style>
  <w:style w:type="character" w:customStyle="1" w:styleId="Heading2Char">
    <w:name w:val="Heading 2 Char"/>
    <w:basedOn w:val="DefaultParagraphFont"/>
    <w:link w:val="Heading2"/>
    <w:rsid w:val="00811B1C"/>
    <w:rPr>
      <w:rFonts w:ascii="Arial" w:eastAsia="Times New Roman" w:hAnsi="Arial" w:cs="Arial"/>
      <w:b/>
      <w:bCs/>
      <w:sz w:val="20"/>
      <w:szCs w:val="20"/>
      <w:lang w:val="ru-RU" w:eastAsia="ar-SA"/>
    </w:rPr>
  </w:style>
  <w:style w:type="character" w:customStyle="1" w:styleId="Heading3Char">
    <w:name w:val="Heading 3 Char"/>
    <w:basedOn w:val="DefaultParagraphFont"/>
    <w:link w:val="Heading3"/>
    <w:rsid w:val="00811B1C"/>
    <w:rPr>
      <w:rFonts w:ascii="Cambria" w:eastAsia="Times New Roman" w:hAnsi="Cambria" w:cs="Times New Roman"/>
      <w:b/>
      <w:bCs/>
      <w:sz w:val="26"/>
      <w:szCs w:val="26"/>
      <w:lang w:val="ru-RU" w:eastAsia="ar-SA"/>
    </w:rPr>
  </w:style>
  <w:style w:type="character" w:customStyle="1" w:styleId="WW8Num2z0">
    <w:name w:val="WW8Num2z0"/>
    <w:rsid w:val="00811B1C"/>
    <w:rPr>
      <w:rFonts w:ascii="Symbol" w:hAnsi="Symbol"/>
      <w:sz w:val="20"/>
    </w:rPr>
  </w:style>
  <w:style w:type="character" w:customStyle="1" w:styleId="WW8Num2z1">
    <w:name w:val="WW8Num2z1"/>
    <w:rsid w:val="00811B1C"/>
    <w:rPr>
      <w:rFonts w:ascii="Courier New" w:hAnsi="Courier New"/>
      <w:sz w:val="20"/>
    </w:rPr>
  </w:style>
  <w:style w:type="character" w:customStyle="1" w:styleId="WW8Num2z2">
    <w:name w:val="WW8Num2z2"/>
    <w:rsid w:val="00811B1C"/>
    <w:rPr>
      <w:rFonts w:ascii="Wingdings" w:hAnsi="Wingdings"/>
      <w:sz w:val="20"/>
    </w:rPr>
  </w:style>
  <w:style w:type="character" w:customStyle="1" w:styleId="WW8Num3z0">
    <w:name w:val="WW8Num3z0"/>
    <w:rsid w:val="00811B1C"/>
    <w:rPr>
      <w:rFonts w:ascii="Symbol" w:hAnsi="Symbol"/>
    </w:rPr>
  </w:style>
  <w:style w:type="character" w:customStyle="1" w:styleId="WW8Num4z0">
    <w:name w:val="WW8Num4z0"/>
    <w:rsid w:val="00811B1C"/>
    <w:rPr>
      <w:rFonts w:ascii="Symbol" w:hAnsi="Symbol"/>
    </w:rPr>
  </w:style>
  <w:style w:type="character" w:customStyle="1" w:styleId="DefaultParagraphFont1">
    <w:name w:val="Default Paragraph Font1"/>
    <w:rsid w:val="00811B1C"/>
  </w:style>
  <w:style w:type="character" w:customStyle="1" w:styleId="CommentReference1">
    <w:name w:val="Comment Reference1"/>
    <w:rsid w:val="00811B1C"/>
    <w:rPr>
      <w:sz w:val="16"/>
      <w:szCs w:val="16"/>
    </w:rPr>
  </w:style>
  <w:style w:type="character" w:styleId="FollowedHyperlink">
    <w:name w:val="FollowedHyperlink"/>
    <w:semiHidden/>
    <w:rsid w:val="00811B1C"/>
    <w:rPr>
      <w:color w:val="800080"/>
      <w:u w:val="single"/>
    </w:rPr>
  </w:style>
  <w:style w:type="character" w:styleId="Hyperlink">
    <w:name w:val="Hyperlink"/>
    <w:semiHidden/>
    <w:rsid w:val="00811B1C"/>
    <w:rPr>
      <w:color w:val="0000FF"/>
      <w:u w:val="single"/>
    </w:rPr>
  </w:style>
  <w:style w:type="character" w:styleId="Strong">
    <w:name w:val="Strong"/>
    <w:qFormat/>
    <w:rsid w:val="00811B1C"/>
    <w:rPr>
      <w:b/>
      <w:bCs/>
    </w:rPr>
  </w:style>
  <w:style w:type="character" w:styleId="Emphasis">
    <w:name w:val="Emphasis"/>
    <w:qFormat/>
    <w:rsid w:val="00811B1C"/>
    <w:rPr>
      <w:i/>
      <w:iCs/>
    </w:rPr>
  </w:style>
  <w:style w:type="character" w:customStyle="1" w:styleId="CharChar">
    <w:name w:val="Char Char"/>
    <w:rsid w:val="00811B1C"/>
    <w:rPr>
      <w:rFonts w:ascii="Cambria" w:eastAsia="Times New Roman" w:hAnsi="Cambria" w:cs="Times New Roman"/>
      <w:b/>
      <w:bCs/>
      <w:sz w:val="26"/>
      <w:szCs w:val="26"/>
      <w:lang w:val="ru-RU"/>
    </w:rPr>
  </w:style>
  <w:style w:type="character" w:styleId="PageNumber">
    <w:name w:val="page number"/>
    <w:basedOn w:val="DefaultParagraphFont1"/>
    <w:semiHidden/>
    <w:rsid w:val="00811B1C"/>
  </w:style>
  <w:style w:type="character" w:customStyle="1" w:styleId="BalloonTextChar">
    <w:name w:val="Balloon Text Char"/>
    <w:rsid w:val="00811B1C"/>
    <w:rPr>
      <w:rFonts w:ascii="Tahoma" w:hAnsi="Tahoma" w:cs="Tahoma"/>
      <w:sz w:val="16"/>
      <w:szCs w:val="16"/>
      <w:lang w:val="ru-RU"/>
    </w:rPr>
  </w:style>
  <w:style w:type="character" w:customStyle="1" w:styleId="CommentTextChar">
    <w:name w:val="Comment Text Char"/>
    <w:rsid w:val="00811B1C"/>
    <w:rPr>
      <w:rFonts w:ascii="Times New Roman" w:hAnsi="Times New Roman"/>
      <w:lang w:val="ru-RU"/>
    </w:rPr>
  </w:style>
  <w:style w:type="character" w:customStyle="1" w:styleId="CommentSubjectChar">
    <w:name w:val="Comment Subject Char"/>
    <w:rsid w:val="00811B1C"/>
    <w:rPr>
      <w:rFonts w:ascii="Times New Roman" w:hAnsi="Times New Roman"/>
      <w:b/>
      <w:bCs/>
      <w:lang w:val="ru-RU"/>
    </w:rPr>
  </w:style>
  <w:style w:type="paragraph" w:styleId="Header">
    <w:name w:val="header"/>
    <w:basedOn w:val="Normal"/>
    <w:next w:val="BodyText"/>
    <w:link w:val="HeaderChar"/>
    <w:semiHidden/>
    <w:rsid w:val="00811B1C"/>
    <w:pPr>
      <w:keepNext/>
      <w:spacing w:before="240" w:after="120"/>
    </w:pPr>
    <w:rPr>
      <w:rFonts w:ascii="Arial" w:eastAsia="Microsoft YaHei" w:hAnsi="Arial" w:cs="Mangal"/>
      <w:sz w:val="28"/>
      <w:szCs w:val="28"/>
    </w:rPr>
  </w:style>
  <w:style w:type="character" w:customStyle="1" w:styleId="HeaderChar">
    <w:name w:val="Header Char"/>
    <w:basedOn w:val="DefaultParagraphFont"/>
    <w:link w:val="Header"/>
    <w:semiHidden/>
    <w:rsid w:val="00811B1C"/>
    <w:rPr>
      <w:rFonts w:ascii="Arial" w:eastAsia="Microsoft YaHei" w:hAnsi="Arial" w:cs="Mangal"/>
      <w:sz w:val="28"/>
      <w:szCs w:val="28"/>
      <w:lang w:val="ru-RU" w:eastAsia="ar-SA"/>
    </w:rPr>
  </w:style>
  <w:style w:type="paragraph" w:styleId="BodyText">
    <w:name w:val="Body Text"/>
    <w:basedOn w:val="Normal"/>
    <w:link w:val="BodyTextChar"/>
    <w:semiHidden/>
    <w:rsid w:val="00811B1C"/>
    <w:pPr>
      <w:spacing w:after="120"/>
    </w:pPr>
  </w:style>
  <w:style w:type="character" w:customStyle="1" w:styleId="BodyTextChar">
    <w:name w:val="Body Text Char"/>
    <w:basedOn w:val="DefaultParagraphFont"/>
    <w:link w:val="BodyText"/>
    <w:semiHidden/>
    <w:rsid w:val="00811B1C"/>
    <w:rPr>
      <w:rFonts w:ascii="Times New Roman" w:eastAsia="Times New Roman" w:hAnsi="Times New Roman" w:cs="Tms Rmn"/>
      <w:sz w:val="24"/>
      <w:szCs w:val="20"/>
      <w:lang w:val="ru-RU" w:eastAsia="ar-SA"/>
    </w:rPr>
  </w:style>
  <w:style w:type="paragraph" w:styleId="List">
    <w:name w:val="List"/>
    <w:basedOn w:val="BodyText"/>
    <w:semiHidden/>
    <w:rsid w:val="00811B1C"/>
    <w:rPr>
      <w:rFonts w:cs="Mangal"/>
    </w:rPr>
  </w:style>
  <w:style w:type="paragraph" w:styleId="Caption">
    <w:name w:val="caption"/>
    <w:basedOn w:val="Normal"/>
    <w:qFormat/>
    <w:rsid w:val="00811B1C"/>
    <w:pPr>
      <w:suppressLineNumbers/>
      <w:spacing w:before="120" w:after="120"/>
    </w:pPr>
    <w:rPr>
      <w:rFonts w:cs="Mangal"/>
      <w:i/>
      <w:iCs/>
      <w:szCs w:val="24"/>
    </w:rPr>
  </w:style>
  <w:style w:type="paragraph" w:customStyle="1" w:styleId="Indice">
    <w:name w:val="Indice"/>
    <w:basedOn w:val="Normal"/>
    <w:rsid w:val="00811B1C"/>
    <w:pPr>
      <w:suppressLineNumbers/>
    </w:pPr>
    <w:rPr>
      <w:rFonts w:cs="Mangal"/>
    </w:rPr>
  </w:style>
  <w:style w:type="paragraph" w:customStyle="1" w:styleId="CommentText1">
    <w:name w:val="Comment Text1"/>
    <w:basedOn w:val="Normal"/>
    <w:rsid w:val="00811B1C"/>
    <w:rPr>
      <w:sz w:val="20"/>
    </w:rPr>
  </w:style>
  <w:style w:type="paragraph" w:customStyle="1" w:styleId="CommentSubject3">
    <w:name w:val="Comment Subject3"/>
    <w:basedOn w:val="CommentText1"/>
    <w:next w:val="CommentText1"/>
    <w:rsid w:val="00811B1C"/>
    <w:rPr>
      <w:b/>
      <w:bCs/>
    </w:rPr>
  </w:style>
  <w:style w:type="paragraph" w:styleId="Footer">
    <w:name w:val="footer"/>
    <w:basedOn w:val="Normal"/>
    <w:link w:val="FooterChar"/>
    <w:semiHidden/>
    <w:rsid w:val="00811B1C"/>
    <w:pPr>
      <w:tabs>
        <w:tab w:val="center" w:pos="4252"/>
        <w:tab w:val="right" w:pos="8504"/>
      </w:tabs>
    </w:pPr>
  </w:style>
  <w:style w:type="character" w:customStyle="1" w:styleId="FooterChar">
    <w:name w:val="Footer Char"/>
    <w:basedOn w:val="DefaultParagraphFont"/>
    <w:link w:val="Footer"/>
    <w:semiHidden/>
    <w:rsid w:val="00811B1C"/>
    <w:rPr>
      <w:rFonts w:ascii="Times New Roman" w:eastAsia="Times New Roman" w:hAnsi="Times New Roman" w:cs="Tms Rmn"/>
      <w:sz w:val="24"/>
      <w:szCs w:val="20"/>
      <w:lang w:val="ru-RU" w:eastAsia="ar-SA"/>
    </w:rPr>
  </w:style>
  <w:style w:type="paragraph" w:customStyle="1" w:styleId="BalloonText3">
    <w:name w:val="Balloon Text3"/>
    <w:basedOn w:val="Normal"/>
    <w:rsid w:val="00811B1C"/>
    <w:rPr>
      <w:rFonts w:ascii="Tahoma" w:hAnsi="Tahoma" w:cs="Tahoma"/>
      <w:sz w:val="16"/>
    </w:rPr>
  </w:style>
  <w:style w:type="paragraph" w:customStyle="1" w:styleId="FCREPBiblioTEXT">
    <w:name w:val="FCREPBiblioTEXT"/>
    <w:basedOn w:val="Normal"/>
    <w:rsid w:val="00811B1C"/>
    <w:pPr>
      <w:spacing w:before="60" w:after="60"/>
      <w:ind w:left="284" w:hanging="284"/>
      <w:jc w:val="both"/>
    </w:pPr>
    <w:rPr>
      <w:rFonts w:ascii="Georgia" w:hAnsi="Georgia" w:cs="Georgia"/>
      <w:sz w:val="16"/>
      <w:lang w:val="en-US"/>
    </w:rPr>
  </w:style>
  <w:style w:type="paragraph" w:customStyle="1" w:styleId="HTMLPreformatted1">
    <w:name w:val="HTML Preformatted1"/>
    <w:basedOn w:val="Normal"/>
    <w:rsid w:val="0081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rPr>
  </w:style>
  <w:style w:type="paragraph" w:customStyle="1" w:styleId="CommentSubject1">
    <w:name w:val="Comment Subject1"/>
    <w:basedOn w:val="CommentText1"/>
    <w:next w:val="CommentText1"/>
    <w:rsid w:val="00811B1C"/>
    <w:rPr>
      <w:b/>
    </w:rPr>
  </w:style>
  <w:style w:type="paragraph" w:customStyle="1" w:styleId="NormalWeb1">
    <w:name w:val="Normal (Web)1"/>
    <w:basedOn w:val="Normal"/>
    <w:rsid w:val="00811B1C"/>
    <w:pPr>
      <w:spacing w:before="100" w:after="100"/>
    </w:pPr>
    <w:rPr>
      <w:lang w:val="en-GB"/>
    </w:rPr>
  </w:style>
  <w:style w:type="paragraph" w:customStyle="1" w:styleId="BalloonText1">
    <w:name w:val="Balloon Text1"/>
    <w:basedOn w:val="Normal"/>
    <w:rsid w:val="00811B1C"/>
    <w:rPr>
      <w:rFonts w:ascii="Tahoma" w:hAnsi="Tahoma" w:cs="Tahoma"/>
      <w:sz w:val="16"/>
      <w:szCs w:val="16"/>
    </w:rPr>
  </w:style>
  <w:style w:type="paragraph" w:customStyle="1" w:styleId="CommentSubject10">
    <w:name w:val="Comment Subject1"/>
    <w:basedOn w:val="CommentText1"/>
    <w:next w:val="CommentText1"/>
    <w:rsid w:val="00811B1C"/>
    <w:rPr>
      <w:b/>
      <w:bCs/>
    </w:rPr>
  </w:style>
  <w:style w:type="paragraph" w:customStyle="1" w:styleId="MediumList2-Accent21">
    <w:name w:val="Medium List 2 - Accent 21"/>
    <w:rsid w:val="00811B1C"/>
    <w:pPr>
      <w:suppressAutoHyphens/>
      <w:spacing w:after="0" w:line="240" w:lineRule="auto"/>
    </w:pPr>
    <w:rPr>
      <w:rFonts w:ascii="Times New Roman" w:eastAsia="Arial" w:hAnsi="Times New Roman" w:cs="Tms Rmn"/>
      <w:sz w:val="24"/>
      <w:szCs w:val="20"/>
      <w:lang w:val="ru-RU" w:eastAsia="ar-SA"/>
    </w:rPr>
  </w:style>
  <w:style w:type="paragraph" w:customStyle="1" w:styleId="Testofumetto1">
    <w:name w:val="Testo fumetto1"/>
    <w:basedOn w:val="Normal"/>
    <w:rsid w:val="00811B1C"/>
    <w:rPr>
      <w:rFonts w:ascii="Tahoma" w:hAnsi="Tahoma"/>
      <w:sz w:val="16"/>
      <w:szCs w:val="16"/>
    </w:rPr>
  </w:style>
  <w:style w:type="paragraph" w:customStyle="1" w:styleId="Soggettocommento1">
    <w:name w:val="Soggetto commento1"/>
    <w:basedOn w:val="CommentText1"/>
    <w:next w:val="CommentText1"/>
    <w:rsid w:val="00811B1C"/>
    <w:rPr>
      <w:b/>
      <w:bCs/>
    </w:rPr>
  </w:style>
  <w:style w:type="paragraph" w:customStyle="1" w:styleId="BalloonText2">
    <w:name w:val="Balloon Text2"/>
    <w:basedOn w:val="Normal"/>
    <w:rsid w:val="00811B1C"/>
    <w:rPr>
      <w:rFonts w:ascii="Tahoma" w:hAnsi="Tahoma" w:cs="Tahoma"/>
      <w:sz w:val="16"/>
      <w:szCs w:val="16"/>
    </w:rPr>
  </w:style>
  <w:style w:type="paragraph" w:customStyle="1" w:styleId="CommentSubject2">
    <w:name w:val="Comment Subject2"/>
    <w:basedOn w:val="CommentText1"/>
    <w:next w:val="CommentText1"/>
    <w:rsid w:val="00811B1C"/>
    <w:rPr>
      <w:b/>
      <w:bCs/>
    </w:rPr>
  </w:style>
  <w:style w:type="paragraph" w:customStyle="1" w:styleId="Contenutotabella">
    <w:name w:val="Contenuto tabella"/>
    <w:basedOn w:val="Normal"/>
    <w:rsid w:val="00811B1C"/>
    <w:pPr>
      <w:suppressLineNumbers/>
    </w:pPr>
  </w:style>
  <w:style w:type="paragraph" w:customStyle="1" w:styleId="Intestazionetabella">
    <w:name w:val="Intestazione tabella"/>
    <w:basedOn w:val="Contenutotabella"/>
    <w:rsid w:val="00811B1C"/>
    <w:pPr>
      <w:jc w:val="center"/>
    </w:pPr>
    <w:rPr>
      <w:b/>
      <w:bCs/>
    </w:rPr>
  </w:style>
  <w:style w:type="paragraph" w:customStyle="1" w:styleId="Contenutocornice">
    <w:name w:val="Contenuto cornice"/>
    <w:basedOn w:val="BodyText"/>
    <w:rsid w:val="00811B1C"/>
  </w:style>
  <w:style w:type="paragraph" w:customStyle="1" w:styleId="refarticle">
    <w:name w:val="refarticle"/>
    <w:basedOn w:val="Normal"/>
    <w:rsid w:val="00811B1C"/>
    <w:pPr>
      <w:ind w:left="720" w:hanging="720"/>
      <w:jc w:val="both"/>
    </w:pPr>
  </w:style>
  <w:style w:type="character" w:styleId="CommentReference">
    <w:name w:val="annotation reference"/>
    <w:semiHidden/>
    <w:rsid w:val="00811B1C"/>
    <w:rPr>
      <w:sz w:val="16"/>
      <w:szCs w:val="16"/>
    </w:rPr>
  </w:style>
  <w:style w:type="paragraph" w:styleId="CommentText">
    <w:name w:val="annotation text"/>
    <w:basedOn w:val="Normal"/>
    <w:link w:val="CommentTextChar1"/>
    <w:semiHidden/>
    <w:rsid w:val="00811B1C"/>
    <w:rPr>
      <w:sz w:val="20"/>
    </w:rPr>
  </w:style>
  <w:style w:type="character" w:customStyle="1" w:styleId="CommentTextChar1">
    <w:name w:val="Comment Text Char1"/>
    <w:basedOn w:val="DefaultParagraphFont"/>
    <w:link w:val="CommentText"/>
    <w:semiHidden/>
    <w:rsid w:val="00811B1C"/>
    <w:rPr>
      <w:rFonts w:ascii="Times New Roman" w:eastAsia="Times New Roman" w:hAnsi="Times New Roman" w:cs="Tms Rmn"/>
      <w:sz w:val="20"/>
      <w:szCs w:val="20"/>
      <w:lang w:val="ru-RU" w:eastAsia="ar-SA"/>
    </w:rPr>
  </w:style>
  <w:style w:type="paragraph" w:styleId="NormalWeb">
    <w:name w:val="Normal (Web)"/>
    <w:basedOn w:val="Normal"/>
    <w:semiHidden/>
    <w:unhideWhenUsed/>
    <w:rsid w:val="00811B1C"/>
    <w:pPr>
      <w:suppressAutoHyphens w:val="0"/>
      <w:spacing w:before="100" w:beforeAutospacing="1" w:after="100" w:afterAutospacing="1"/>
    </w:pPr>
    <w:rPr>
      <w:rFonts w:cs="Times New Roman"/>
      <w:szCs w:val="24"/>
      <w:lang w:val="fr-FR" w:eastAsia="fr-FR"/>
    </w:rPr>
  </w:style>
  <w:style w:type="paragraph" w:customStyle="1" w:styleId="ColorfulShading-Accent11">
    <w:name w:val="Colorful Shading - Accent 11"/>
    <w:hidden/>
    <w:semiHidden/>
    <w:rsid w:val="00811B1C"/>
    <w:pPr>
      <w:spacing w:after="0" w:line="240" w:lineRule="auto"/>
    </w:pPr>
    <w:rPr>
      <w:rFonts w:ascii="Times New Roman" w:eastAsia="Times New Roman" w:hAnsi="Times New Roman" w:cs="Tms Rmn"/>
      <w:sz w:val="24"/>
      <w:szCs w:val="20"/>
      <w:lang w:val="ru-RU" w:eastAsia="ar-SA"/>
    </w:rPr>
  </w:style>
  <w:style w:type="paragraph" w:customStyle="1" w:styleId="ListParagraph1">
    <w:name w:val="List Paragraph1"/>
    <w:basedOn w:val="Normal"/>
    <w:qFormat/>
    <w:rsid w:val="00811B1C"/>
    <w:pPr>
      <w:ind w:left="720"/>
    </w:pPr>
  </w:style>
  <w:style w:type="character" w:styleId="LineNumber">
    <w:name w:val="line number"/>
    <w:semiHidden/>
    <w:unhideWhenUsed/>
    <w:rsid w:val="00811B1C"/>
  </w:style>
  <w:style w:type="paragraph" w:styleId="BalloonText">
    <w:name w:val="Balloon Text"/>
    <w:basedOn w:val="Normal"/>
    <w:link w:val="BalloonTextChar1"/>
    <w:uiPriority w:val="99"/>
    <w:semiHidden/>
    <w:unhideWhenUsed/>
    <w:rsid w:val="00811B1C"/>
    <w:rPr>
      <w:rFonts w:ascii="Tahoma" w:hAnsi="Tahoma" w:cs="Tahoma"/>
      <w:sz w:val="16"/>
      <w:szCs w:val="16"/>
    </w:rPr>
  </w:style>
  <w:style w:type="character" w:customStyle="1" w:styleId="BalloonTextChar1">
    <w:name w:val="Balloon Text Char1"/>
    <w:basedOn w:val="DefaultParagraphFont"/>
    <w:link w:val="BalloonText"/>
    <w:uiPriority w:val="99"/>
    <w:semiHidden/>
    <w:rsid w:val="00811B1C"/>
    <w:rPr>
      <w:rFonts w:ascii="Tahoma" w:eastAsia="Times New Roman" w:hAnsi="Tahoma" w:cs="Tahoma"/>
      <w:sz w:val="16"/>
      <w:szCs w:val="16"/>
      <w:lang w:val="ru-RU" w:eastAsia="ar-SA"/>
    </w:rPr>
  </w:style>
  <w:style w:type="paragraph" w:styleId="CommentSubject">
    <w:name w:val="annotation subject"/>
    <w:basedOn w:val="CommentText"/>
    <w:next w:val="CommentText"/>
    <w:link w:val="CommentSubjectChar1"/>
    <w:uiPriority w:val="99"/>
    <w:semiHidden/>
    <w:unhideWhenUsed/>
    <w:rsid w:val="00811B1C"/>
    <w:rPr>
      <w:b/>
      <w:bCs/>
    </w:rPr>
  </w:style>
  <w:style w:type="character" w:customStyle="1" w:styleId="CommentSubjectChar1">
    <w:name w:val="Comment Subject Char1"/>
    <w:basedOn w:val="CommentTextChar1"/>
    <w:link w:val="CommentSubject"/>
    <w:uiPriority w:val="99"/>
    <w:semiHidden/>
    <w:rsid w:val="00811B1C"/>
    <w:rPr>
      <w:rFonts w:ascii="Times New Roman" w:eastAsia="Times New Roman" w:hAnsi="Times New Roman" w:cs="Tms Rmn"/>
      <w:b/>
      <w:bCs/>
      <w:sz w:val="20"/>
      <w:szCs w:val="20"/>
      <w:lang w:val="ru-R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25714</Words>
  <Characters>146575</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 Heymans</dc:creator>
  <cp:lastModifiedBy>Giacomuzzo, Emanuele</cp:lastModifiedBy>
  <cp:revision>4</cp:revision>
  <dcterms:created xsi:type="dcterms:W3CDTF">2014-04-08T09:36:00Z</dcterms:created>
  <dcterms:modified xsi:type="dcterms:W3CDTF">2021-03-25T13:22:00Z</dcterms:modified>
</cp:coreProperties>
</file>